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0D67D0" w14:textId="57117941" w:rsidR="00D572D5" w:rsidRPr="00D572D5" w:rsidRDefault="00D572D5" w:rsidP="00D572D5">
      <w:pPr>
        <w:spacing w:before="240" w:after="0" w:line="276" w:lineRule="auto"/>
        <w:jc w:val="center"/>
        <w:rPr>
          <w:rFonts w:ascii="Times New Roman" w:eastAsia="Times New Roman" w:hAnsi="Times New Roman" w:cs="Times New Roman"/>
          <w:sz w:val="80"/>
          <w:szCs w:val="80"/>
          <w:lang w:val="es-ES" w:eastAsia="es-MX"/>
        </w:rPr>
      </w:pPr>
      <w:bookmarkStart w:id="0" w:name="_Hlk90649066"/>
      <w:r w:rsidRPr="00E9761A">
        <w:rPr>
          <w:rFonts w:ascii="Times New Roman" w:eastAsiaTheme="minorEastAsia" w:hAnsi="Times New Roman" w:cs="Times New Roman"/>
          <w:noProof/>
          <w:sz w:val="80"/>
          <w:szCs w:val="80"/>
          <w:lang w:eastAsia="es-MX"/>
        </w:rPr>
        <w:drawing>
          <wp:anchor distT="114300" distB="114300" distL="114300" distR="114300" simplePos="0" relativeHeight="251657216" behindDoc="0" locked="0" layoutInCell="1" allowOverlap="1" wp14:anchorId="5232543C" wp14:editId="20AC19F5">
            <wp:simplePos x="0" y="0"/>
            <wp:positionH relativeFrom="margin">
              <wp:posOffset>9513639</wp:posOffset>
            </wp:positionH>
            <wp:positionV relativeFrom="margin">
              <wp:posOffset>6824</wp:posOffset>
            </wp:positionV>
            <wp:extent cx="2358066" cy="1801504"/>
            <wp:effectExtent l="0" t="0" r="4445" b="8255"/>
            <wp:wrapNone/>
            <wp:docPr id="10" name="Imagen 10" descr="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con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3695" cy="1805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9761A">
        <w:rPr>
          <w:rFonts w:ascii="Times New Roman" w:eastAsiaTheme="minorEastAsia" w:hAnsi="Times New Roman" w:cs="Times New Roman"/>
          <w:noProof/>
          <w:sz w:val="80"/>
          <w:szCs w:val="80"/>
          <w:lang w:eastAsia="es-MX"/>
        </w:rPr>
        <w:drawing>
          <wp:anchor distT="114300" distB="114300" distL="114300" distR="114300" simplePos="0" relativeHeight="251658240" behindDoc="0" locked="0" layoutInCell="1" allowOverlap="1" wp14:anchorId="6FD65F28" wp14:editId="52536F1B">
            <wp:simplePos x="0" y="0"/>
            <wp:positionH relativeFrom="margin">
              <wp:posOffset>6823</wp:posOffset>
            </wp:positionH>
            <wp:positionV relativeFrom="margin">
              <wp:posOffset>6824</wp:posOffset>
            </wp:positionV>
            <wp:extent cx="1787857" cy="2474498"/>
            <wp:effectExtent l="0" t="0" r="3175" b="2540"/>
            <wp:wrapNone/>
            <wp:docPr id="9" name="Imagen 9" descr="Imagen que contiene dibujo, alimento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Imagen que contiene dibujo, alimentos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472" cy="2478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572D5">
        <w:rPr>
          <w:rFonts w:ascii="Times New Roman" w:eastAsia="Times New Roman" w:hAnsi="Times New Roman" w:cs="Times New Roman"/>
          <w:sz w:val="80"/>
          <w:szCs w:val="80"/>
          <w:lang w:val="es-ES" w:eastAsia="es-MX"/>
        </w:rPr>
        <w:t>Instituto</w:t>
      </w:r>
    </w:p>
    <w:p w14:paraId="335447CB" w14:textId="77777777" w:rsidR="00D572D5" w:rsidRPr="00D572D5" w:rsidRDefault="00D572D5" w:rsidP="00D572D5">
      <w:pPr>
        <w:spacing w:after="0" w:line="276" w:lineRule="auto"/>
        <w:jc w:val="center"/>
        <w:rPr>
          <w:rFonts w:ascii="Times New Roman" w:eastAsia="Times New Roman" w:hAnsi="Times New Roman" w:cs="Times New Roman"/>
          <w:sz w:val="80"/>
          <w:szCs w:val="80"/>
          <w:lang w:val="es-ES" w:eastAsia="es-MX"/>
        </w:rPr>
      </w:pPr>
      <w:r w:rsidRPr="00D572D5">
        <w:rPr>
          <w:rFonts w:ascii="Times New Roman" w:eastAsia="Times New Roman" w:hAnsi="Times New Roman" w:cs="Times New Roman"/>
          <w:sz w:val="80"/>
          <w:szCs w:val="80"/>
          <w:lang w:val="es-ES" w:eastAsia="es-MX"/>
        </w:rPr>
        <w:t>Politécnico</w:t>
      </w:r>
    </w:p>
    <w:p w14:paraId="4352F72F" w14:textId="77777777" w:rsidR="00D572D5" w:rsidRPr="00D572D5" w:rsidRDefault="00D572D5" w:rsidP="00D572D5">
      <w:pPr>
        <w:spacing w:after="0" w:line="276" w:lineRule="auto"/>
        <w:jc w:val="center"/>
        <w:rPr>
          <w:rFonts w:ascii="Times New Roman" w:eastAsia="Times New Roman" w:hAnsi="Times New Roman" w:cs="Times New Roman"/>
          <w:sz w:val="80"/>
          <w:szCs w:val="80"/>
          <w:lang w:val="es-ES" w:eastAsia="es-MX"/>
        </w:rPr>
      </w:pPr>
      <w:r w:rsidRPr="00D572D5">
        <w:rPr>
          <w:rFonts w:ascii="Times New Roman" w:eastAsia="Times New Roman" w:hAnsi="Times New Roman" w:cs="Times New Roman"/>
          <w:sz w:val="80"/>
          <w:szCs w:val="80"/>
          <w:lang w:val="es-ES" w:eastAsia="es-MX"/>
        </w:rPr>
        <w:t>Nacional</w:t>
      </w:r>
    </w:p>
    <w:p w14:paraId="60E1A801" w14:textId="77777777" w:rsidR="00D572D5" w:rsidRPr="00D572D5" w:rsidRDefault="00D572D5" w:rsidP="00D572D5">
      <w:pPr>
        <w:spacing w:before="240" w:after="240" w:line="276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es-ES" w:eastAsia="es-MX"/>
        </w:rPr>
      </w:pPr>
      <w:r w:rsidRPr="00D572D5">
        <w:rPr>
          <w:rFonts w:ascii="Times New Roman" w:eastAsia="Times New Roman" w:hAnsi="Times New Roman" w:cs="Times New Roman"/>
          <w:sz w:val="32"/>
          <w:szCs w:val="32"/>
          <w:lang w:val="es-ES" w:eastAsia="es-MX"/>
        </w:rPr>
        <w:t>Escuela Superior de Cómputo</w:t>
      </w:r>
    </w:p>
    <w:p w14:paraId="4BF717B6" w14:textId="77777777" w:rsidR="00D572D5" w:rsidRPr="00D572D5" w:rsidRDefault="00D572D5" w:rsidP="00D572D5">
      <w:pPr>
        <w:spacing w:after="24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  <w:r w:rsidRPr="00D572D5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Actividad 3 Cuadro comparativo sobre Modelos de Proceso y Metodologías</w:t>
      </w:r>
    </w:p>
    <w:p w14:paraId="615589CA" w14:textId="77777777" w:rsidR="00D572D5" w:rsidRPr="00D572D5" w:rsidRDefault="00D572D5" w:rsidP="00D572D5">
      <w:pPr>
        <w:spacing w:after="240" w:line="240" w:lineRule="auto"/>
        <w:ind w:left="5103"/>
        <w:rPr>
          <w:rFonts w:ascii="Times New Roman" w:eastAsia="Times New Roman" w:hAnsi="Times New Roman" w:cs="Times New Roman"/>
          <w:sz w:val="24"/>
          <w:szCs w:val="24"/>
          <w:lang w:val="es-ES" w:eastAsia="es-MX"/>
        </w:rPr>
      </w:pPr>
      <w:r w:rsidRPr="00D572D5">
        <w:rPr>
          <w:rFonts w:ascii="Times New Roman" w:eastAsia="Times New Roman" w:hAnsi="Times New Roman" w:cs="Times New Roman"/>
          <w:sz w:val="24"/>
          <w:szCs w:val="24"/>
          <w:lang w:val="es-ES" w:eastAsia="es-MX"/>
        </w:rPr>
        <w:t>Materia:</w:t>
      </w:r>
    </w:p>
    <w:p w14:paraId="29940112" w14:textId="77777777" w:rsidR="00D572D5" w:rsidRPr="00D572D5" w:rsidRDefault="00D572D5" w:rsidP="00D572D5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ES" w:eastAsia="es-MX"/>
        </w:rPr>
      </w:pPr>
      <w:r w:rsidRPr="00D572D5">
        <w:rPr>
          <w:rFonts w:ascii="Times New Roman" w:eastAsia="Times New Roman" w:hAnsi="Times New Roman" w:cs="Times New Roman"/>
          <w:sz w:val="24"/>
          <w:szCs w:val="24"/>
          <w:lang w:val="es-ES" w:eastAsia="es-MX"/>
        </w:rPr>
        <w:t>Ingeniería de Software</w:t>
      </w:r>
    </w:p>
    <w:p w14:paraId="2DF9DE97" w14:textId="77777777" w:rsidR="00D572D5" w:rsidRPr="00D572D5" w:rsidRDefault="00D572D5" w:rsidP="00D572D5">
      <w:pPr>
        <w:spacing w:after="240" w:line="240" w:lineRule="auto"/>
        <w:ind w:left="5103"/>
        <w:rPr>
          <w:rFonts w:ascii="Times New Roman" w:eastAsia="Times New Roman" w:hAnsi="Times New Roman" w:cs="Times New Roman"/>
          <w:sz w:val="24"/>
          <w:szCs w:val="24"/>
          <w:lang w:val="es-ES" w:eastAsia="es-MX"/>
        </w:rPr>
      </w:pPr>
      <w:r w:rsidRPr="00D572D5">
        <w:rPr>
          <w:rFonts w:ascii="Times New Roman" w:eastAsia="Times New Roman" w:hAnsi="Times New Roman" w:cs="Times New Roman"/>
          <w:sz w:val="24"/>
          <w:szCs w:val="24"/>
          <w:lang w:val="es-ES" w:eastAsia="es-MX"/>
        </w:rPr>
        <w:t>Grupo:</w:t>
      </w:r>
    </w:p>
    <w:p w14:paraId="65DD1288" w14:textId="77777777" w:rsidR="00D572D5" w:rsidRPr="00D572D5" w:rsidRDefault="00D572D5" w:rsidP="00D572D5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ES" w:eastAsia="es-MX"/>
        </w:rPr>
      </w:pPr>
      <w:r w:rsidRPr="00D572D5">
        <w:rPr>
          <w:rFonts w:ascii="Times New Roman" w:eastAsia="Times New Roman" w:hAnsi="Times New Roman" w:cs="Times New Roman"/>
          <w:sz w:val="24"/>
          <w:szCs w:val="24"/>
          <w:lang w:val="es-ES" w:eastAsia="es-MX"/>
        </w:rPr>
        <w:t>3CM13</w:t>
      </w:r>
    </w:p>
    <w:p w14:paraId="6D1CD6C7" w14:textId="77777777" w:rsidR="00D572D5" w:rsidRPr="00D572D5" w:rsidRDefault="00D572D5" w:rsidP="00D572D5">
      <w:pPr>
        <w:spacing w:after="240" w:line="240" w:lineRule="auto"/>
        <w:ind w:left="5103"/>
        <w:rPr>
          <w:rFonts w:ascii="Times New Roman" w:eastAsia="Times New Roman" w:hAnsi="Times New Roman" w:cs="Times New Roman"/>
          <w:sz w:val="24"/>
          <w:szCs w:val="24"/>
          <w:lang w:val="es-ES" w:eastAsia="es-MX"/>
        </w:rPr>
      </w:pPr>
      <w:r w:rsidRPr="00D572D5">
        <w:rPr>
          <w:rFonts w:ascii="Times New Roman" w:eastAsia="Times New Roman" w:hAnsi="Times New Roman" w:cs="Times New Roman"/>
          <w:sz w:val="24"/>
          <w:szCs w:val="24"/>
          <w:lang w:val="es-ES" w:eastAsia="es-MX"/>
        </w:rPr>
        <w:t>Profesor:</w:t>
      </w:r>
    </w:p>
    <w:p w14:paraId="0668754D" w14:textId="77777777" w:rsidR="00D572D5" w:rsidRPr="00D572D5" w:rsidRDefault="00D572D5" w:rsidP="00D572D5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572D5">
        <w:rPr>
          <w:rFonts w:ascii="Times New Roman" w:eastAsia="Times New Roman" w:hAnsi="Times New Roman" w:cs="Times New Roman"/>
          <w:sz w:val="24"/>
          <w:szCs w:val="24"/>
          <w:lang w:eastAsia="es-MX"/>
        </w:rPr>
        <w:t>Méndez Segundo Laura</w:t>
      </w:r>
    </w:p>
    <w:p w14:paraId="7068B8C0" w14:textId="77777777" w:rsidR="00D572D5" w:rsidRPr="00D572D5" w:rsidRDefault="00D572D5" w:rsidP="00D572D5">
      <w:pPr>
        <w:spacing w:after="240" w:line="240" w:lineRule="auto"/>
        <w:ind w:left="5103"/>
        <w:rPr>
          <w:rFonts w:ascii="Times New Roman" w:eastAsia="Times New Roman" w:hAnsi="Times New Roman" w:cs="Times New Roman"/>
          <w:sz w:val="24"/>
          <w:szCs w:val="24"/>
          <w:lang w:val="es-ES" w:eastAsia="es-MX"/>
        </w:rPr>
      </w:pPr>
      <w:r w:rsidRPr="00D572D5">
        <w:rPr>
          <w:rFonts w:ascii="Times New Roman" w:eastAsia="Times New Roman" w:hAnsi="Times New Roman" w:cs="Times New Roman"/>
          <w:sz w:val="24"/>
          <w:szCs w:val="24"/>
          <w:lang w:val="es-ES" w:eastAsia="es-MX"/>
        </w:rPr>
        <w:t>Integrantes:</w:t>
      </w:r>
    </w:p>
    <w:p w14:paraId="7C849D46" w14:textId="77777777" w:rsidR="00D572D5" w:rsidRPr="00D572D5" w:rsidRDefault="00D572D5" w:rsidP="00D572D5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ES" w:eastAsia="es-MX"/>
        </w:rPr>
      </w:pPr>
      <w:r w:rsidRPr="00D572D5">
        <w:rPr>
          <w:rFonts w:ascii="Times New Roman" w:eastAsia="Times New Roman" w:hAnsi="Times New Roman" w:cs="Times New Roman"/>
          <w:sz w:val="24"/>
          <w:szCs w:val="24"/>
          <w:lang w:val="es-ES" w:eastAsia="es-MX"/>
        </w:rPr>
        <w:t>Castro Cruces Jorge Eduardo</w:t>
      </w:r>
    </w:p>
    <w:p w14:paraId="06928CA1" w14:textId="77777777" w:rsidR="00D572D5" w:rsidRPr="00D572D5" w:rsidRDefault="00D572D5" w:rsidP="00D572D5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572D5">
        <w:rPr>
          <w:rFonts w:ascii="Times New Roman" w:eastAsia="Times New Roman" w:hAnsi="Times New Roman" w:cs="Times New Roman"/>
          <w:sz w:val="24"/>
          <w:szCs w:val="24"/>
          <w:lang w:eastAsia="es-MX"/>
        </w:rPr>
        <w:t>José Oscar Mendoza Cuellar</w:t>
      </w:r>
    </w:p>
    <w:p w14:paraId="3F29BC41" w14:textId="77777777" w:rsidR="00D572D5" w:rsidRPr="00D572D5" w:rsidRDefault="00D572D5" w:rsidP="00D572D5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572D5">
        <w:rPr>
          <w:rFonts w:ascii="Times New Roman" w:eastAsia="Times New Roman" w:hAnsi="Times New Roman" w:cs="Times New Roman"/>
          <w:sz w:val="24"/>
          <w:szCs w:val="24"/>
          <w:lang w:eastAsia="es-MX"/>
        </w:rPr>
        <w:t>Pérez Aguilar Ariadna Jaqueline</w:t>
      </w:r>
    </w:p>
    <w:p w14:paraId="3F27D331" w14:textId="77777777" w:rsidR="00D572D5" w:rsidRPr="00D572D5" w:rsidRDefault="00D572D5" w:rsidP="00D572D5">
      <w:pPr>
        <w:spacing w:after="240" w:line="240" w:lineRule="auto"/>
        <w:ind w:left="5103"/>
        <w:rPr>
          <w:rFonts w:ascii="Times New Roman" w:eastAsia="Times New Roman" w:hAnsi="Times New Roman" w:cs="Times New Roman"/>
          <w:sz w:val="24"/>
          <w:szCs w:val="24"/>
          <w:lang w:val="es-ES" w:eastAsia="es-MX"/>
        </w:rPr>
      </w:pPr>
      <w:r w:rsidRPr="00D572D5">
        <w:rPr>
          <w:rFonts w:ascii="Times New Roman" w:eastAsia="Times New Roman" w:hAnsi="Times New Roman" w:cs="Times New Roman"/>
          <w:sz w:val="24"/>
          <w:szCs w:val="24"/>
          <w:lang w:val="es-ES" w:eastAsia="es-MX"/>
        </w:rPr>
        <w:t>Fecha:</w:t>
      </w:r>
    </w:p>
    <w:bookmarkEnd w:id="0"/>
    <w:p w14:paraId="33092DC0" w14:textId="47881507" w:rsidR="00D572D5" w:rsidRPr="00D572D5" w:rsidRDefault="00D572D5" w:rsidP="00D572D5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572D5">
        <w:rPr>
          <w:rFonts w:ascii="Times New Roman" w:eastAsia="Times New Roman" w:hAnsi="Times New Roman" w:cs="Times New Roman"/>
          <w:sz w:val="24"/>
          <w:szCs w:val="24"/>
          <w:lang w:val="es-ES" w:eastAsia="es-MX"/>
        </w:rPr>
        <w:t>sábado, 26 de febrero de 2022</w:t>
      </w:r>
      <w:r w:rsidRPr="00D572D5">
        <w:rPr>
          <w:rFonts w:ascii="Times New Roman" w:hAnsi="Times New Roman" w:cs="Times New Roman"/>
          <w:sz w:val="24"/>
          <w:szCs w:val="24"/>
        </w:rPr>
        <w:br w:type="page"/>
      </w:r>
    </w:p>
    <w:p w14:paraId="0CCC27D9" w14:textId="77777777" w:rsidR="00D572D5" w:rsidRPr="00D572D5" w:rsidRDefault="00D572D5" w:rsidP="00D572D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572D5">
        <w:rPr>
          <w:rFonts w:ascii="Times New Roman" w:hAnsi="Times New Roman" w:cs="Times New Roman"/>
          <w:b/>
          <w:bCs/>
          <w:sz w:val="28"/>
          <w:szCs w:val="28"/>
        </w:rPr>
        <w:lastRenderedPageBreak/>
        <w:t>INSTRUCCIONES</w:t>
      </w:r>
    </w:p>
    <w:p w14:paraId="0F2169C1" w14:textId="770ABE8D" w:rsidR="00D572D5" w:rsidRPr="00D572D5" w:rsidRDefault="00D572D5" w:rsidP="00D572D5">
      <w:pPr>
        <w:pStyle w:val="Prrafodelista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572D5">
        <w:rPr>
          <w:rFonts w:ascii="Times New Roman" w:hAnsi="Times New Roman" w:cs="Times New Roman"/>
          <w:sz w:val="24"/>
          <w:szCs w:val="24"/>
        </w:rPr>
        <w:t>Revise y analice las presentaciones realizadas por cada equipo de los modelos de proceso y metodologías para el desarrollo de sistemas expuestas en clase.</w:t>
      </w:r>
    </w:p>
    <w:p w14:paraId="0FE2D441" w14:textId="4B315507" w:rsidR="00D572D5" w:rsidRPr="00D572D5" w:rsidRDefault="00D572D5" w:rsidP="00D572D5">
      <w:pPr>
        <w:pStyle w:val="Prrafodelista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572D5">
        <w:rPr>
          <w:rFonts w:ascii="Times New Roman" w:hAnsi="Times New Roman" w:cs="Times New Roman"/>
          <w:sz w:val="24"/>
          <w:szCs w:val="24"/>
        </w:rPr>
        <w:t>En equipo, elabore un documento que incluya:</w:t>
      </w:r>
    </w:p>
    <w:p w14:paraId="0BF56B80" w14:textId="37EC829D" w:rsidR="00D572D5" w:rsidRPr="00D572D5" w:rsidRDefault="00D572D5" w:rsidP="00D572D5">
      <w:pPr>
        <w:pStyle w:val="Prrafodelista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572D5">
        <w:rPr>
          <w:rFonts w:ascii="Times New Roman" w:hAnsi="Times New Roman" w:cs="Times New Roman"/>
          <w:sz w:val="24"/>
          <w:szCs w:val="24"/>
        </w:rPr>
        <w:t>Página de presentación con el nombre de la actividad, nombre de los integrantes del equipo y fecha.</w:t>
      </w:r>
    </w:p>
    <w:p w14:paraId="6129D594" w14:textId="4822E29C" w:rsidR="00D572D5" w:rsidRPr="00D572D5" w:rsidRDefault="00D572D5" w:rsidP="00D572D5">
      <w:pPr>
        <w:pStyle w:val="Prrafodelista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572D5">
        <w:rPr>
          <w:rFonts w:ascii="Times New Roman" w:hAnsi="Times New Roman" w:cs="Times New Roman"/>
          <w:sz w:val="24"/>
          <w:szCs w:val="24"/>
        </w:rPr>
        <w:t>Cuadro comparativo sobre las características principales de los modelos de proceso y metodologías.</w:t>
      </w:r>
    </w:p>
    <w:p w14:paraId="1CF384EE" w14:textId="13062A09" w:rsidR="00D572D5" w:rsidRPr="00D572D5" w:rsidRDefault="00D572D5" w:rsidP="00D572D5">
      <w:pPr>
        <w:pStyle w:val="Prrafodelista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572D5">
        <w:rPr>
          <w:rFonts w:ascii="Times New Roman" w:hAnsi="Times New Roman" w:cs="Times New Roman"/>
          <w:sz w:val="24"/>
          <w:szCs w:val="24"/>
        </w:rPr>
        <w:t xml:space="preserve">Con base en lo estudiado y analizado sobre las metodologías y modelos de proceso, escriba de forma preliminar un modelo de proceso o  metodología a seguir en el desarrollo de su proyecto final, e indique la razón por la que lo eligió </w:t>
      </w:r>
    </w:p>
    <w:p w14:paraId="20E614D6" w14:textId="5B78D33F" w:rsidR="00D572D5" w:rsidRPr="00D572D5" w:rsidRDefault="00D572D5" w:rsidP="00D572D5">
      <w:pPr>
        <w:pStyle w:val="Prrafodelista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572D5">
        <w:rPr>
          <w:rFonts w:ascii="Times New Roman" w:hAnsi="Times New Roman" w:cs="Times New Roman"/>
          <w:sz w:val="24"/>
          <w:szCs w:val="24"/>
        </w:rPr>
        <w:t xml:space="preserve">El documento será enviado por un solo integrante del equipo a través de la plataforma </w:t>
      </w:r>
      <w:proofErr w:type="spellStart"/>
      <w:r w:rsidR="00E90503">
        <w:rPr>
          <w:rFonts w:ascii="Times New Roman" w:hAnsi="Times New Roman" w:cs="Times New Roman"/>
          <w:sz w:val="24"/>
          <w:szCs w:val="24"/>
        </w:rPr>
        <w:t>Teams</w:t>
      </w:r>
      <w:proofErr w:type="spellEnd"/>
      <w:r w:rsidRPr="00D572D5">
        <w:rPr>
          <w:rFonts w:ascii="Times New Roman" w:hAnsi="Times New Roman" w:cs="Times New Roman"/>
          <w:sz w:val="24"/>
          <w:szCs w:val="24"/>
        </w:rPr>
        <w:t xml:space="preserve"> en la fecha indicada.</w:t>
      </w:r>
    </w:p>
    <w:p w14:paraId="0E66F747" w14:textId="56A12334" w:rsidR="00D572D5" w:rsidRDefault="00D572D5" w:rsidP="00D572D5">
      <w:pPr>
        <w:rPr>
          <w:rFonts w:ascii="Times New Roman" w:hAnsi="Times New Roman" w:cs="Times New Roman"/>
          <w:sz w:val="24"/>
          <w:szCs w:val="24"/>
        </w:rPr>
      </w:pPr>
      <w:r w:rsidRPr="00D572D5"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34"/>
        <w:gridCol w:w="1702"/>
        <w:gridCol w:w="3543"/>
        <w:gridCol w:w="2693"/>
        <w:gridCol w:w="3271"/>
        <w:gridCol w:w="3262"/>
        <w:gridCol w:w="2268"/>
      </w:tblGrid>
      <w:tr w:rsidR="00E9761A" w:rsidRPr="00D572D5" w14:paraId="5F2756E5" w14:textId="77777777" w:rsidTr="009F13C8">
        <w:trPr>
          <w:trHeight w:val="1148"/>
          <w:jc w:val="center"/>
        </w:trPr>
        <w:tc>
          <w:tcPr>
            <w:tcW w:w="1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vAlign w:val="center"/>
          </w:tcPr>
          <w:p w14:paraId="4C34CB48" w14:textId="7EDAB863" w:rsidR="00E9761A" w:rsidRPr="00D572D5" w:rsidRDefault="00E9761A" w:rsidP="00E9761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9761A">
              <w:rPr>
                <w:rFonts w:ascii="Times New Roman" w:hAnsi="Times New Roman" w:cs="Times New Roman"/>
                <w:b/>
                <w:bCs/>
              </w:rPr>
              <w:lastRenderedPageBreak/>
              <w:t>NOMBRE DEL MODELO O METODOLOGÍA</w:t>
            </w:r>
          </w:p>
        </w:tc>
        <w:tc>
          <w:tcPr>
            <w:tcW w:w="1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vAlign w:val="center"/>
          </w:tcPr>
          <w:p w14:paraId="3803112F" w14:textId="6F55F282" w:rsidR="00E9761A" w:rsidRPr="00D572D5" w:rsidRDefault="00E9761A" w:rsidP="00E9761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9761A">
              <w:rPr>
                <w:rFonts w:ascii="Times New Roman" w:hAnsi="Times New Roman" w:cs="Times New Roman"/>
                <w:b/>
                <w:bCs/>
              </w:rPr>
              <w:t>AUTOR</w:t>
            </w:r>
          </w:p>
        </w:tc>
        <w:tc>
          <w:tcPr>
            <w:tcW w:w="3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vAlign w:val="center"/>
          </w:tcPr>
          <w:p w14:paraId="4E6E5B43" w14:textId="33F2230D" w:rsidR="00E9761A" w:rsidRPr="00D572D5" w:rsidRDefault="00E9761A" w:rsidP="00E9761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9761A">
              <w:rPr>
                <w:rFonts w:ascii="Times New Roman" w:hAnsi="Times New Roman" w:cs="Times New Roman"/>
                <w:b/>
                <w:bCs/>
              </w:rPr>
              <w:t>CARACTERÍSTICAS PRINCIPALES (5)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vAlign w:val="center"/>
          </w:tcPr>
          <w:p w14:paraId="4C27D0D6" w14:textId="4B26A3D7" w:rsidR="00E9761A" w:rsidRPr="00D572D5" w:rsidRDefault="00E9761A" w:rsidP="00E9761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9761A">
              <w:rPr>
                <w:rFonts w:ascii="Times New Roman" w:hAnsi="Times New Roman" w:cs="Times New Roman"/>
                <w:b/>
                <w:bCs/>
              </w:rPr>
              <w:t>ETAPAS O FASES QUE LO CONFORMAN</w:t>
            </w:r>
          </w:p>
        </w:tc>
        <w:tc>
          <w:tcPr>
            <w:tcW w:w="3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vAlign w:val="center"/>
          </w:tcPr>
          <w:p w14:paraId="08702F0B" w14:textId="4DF19289" w:rsidR="00E9761A" w:rsidRPr="00D572D5" w:rsidRDefault="00E9761A" w:rsidP="00E9761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9761A">
              <w:rPr>
                <w:rFonts w:ascii="Times New Roman" w:hAnsi="Times New Roman" w:cs="Times New Roman"/>
                <w:b/>
                <w:bCs/>
              </w:rPr>
              <w:t>VENTAJAS</w:t>
            </w:r>
          </w:p>
        </w:tc>
        <w:tc>
          <w:tcPr>
            <w:tcW w:w="3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vAlign w:val="center"/>
          </w:tcPr>
          <w:p w14:paraId="122588B9" w14:textId="665EF77A" w:rsidR="00E9761A" w:rsidRPr="00D572D5" w:rsidRDefault="00E9761A" w:rsidP="00E9761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9761A">
              <w:rPr>
                <w:rFonts w:ascii="Times New Roman" w:hAnsi="Times New Roman" w:cs="Times New Roman"/>
                <w:b/>
                <w:bCs/>
              </w:rPr>
              <w:t>DESVENTAJAS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vAlign w:val="center"/>
          </w:tcPr>
          <w:p w14:paraId="64C11AA0" w14:textId="5D3EDE33" w:rsidR="00E9761A" w:rsidRPr="00D572D5" w:rsidRDefault="00E9761A" w:rsidP="00E9761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9761A">
              <w:rPr>
                <w:rFonts w:ascii="Times New Roman" w:hAnsi="Times New Roman" w:cs="Times New Roman"/>
                <w:b/>
                <w:bCs/>
              </w:rPr>
              <w:t>TIPO DE SISTEMAS EN LOS QUE SE APLICA</w:t>
            </w:r>
          </w:p>
        </w:tc>
      </w:tr>
      <w:tr w:rsidR="00D572D5" w:rsidRPr="00D572D5" w14:paraId="1F8A8EB3" w14:textId="77777777" w:rsidTr="009F13C8">
        <w:trPr>
          <w:trHeight w:val="5038"/>
          <w:jc w:val="center"/>
        </w:trPr>
        <w:tc>
          <w:tcPr>
            <w:tcW w:w="1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CE74AD2" w14:textId="77777777" w:rsidR="00D572D5" w:rsidRPr="00D572D5" w:rsidRDefault="00D572D5" w:rsidP="00D572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72D5">
              <w:rPr>
                <w:rFonts w:ascii="Times New Roman" w:hAnsi="Times New Roman" w:cs="Times New Roman"/>
                <w:sz w:val="24"/>
                <w:szCs w:val="24"/>
              </w:rPr>
              <w:t>Modelo por prototipos</w:t>
            </w:r>
          </w:p>
        </w:tc>
        <w:tc>
          <w:tcPr>
            <w:tcW w:w="1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DEBAA2D" w14:textId="2E99D06F" w:rsidR="00D572D5" w:rsidRPr="00D572D5" w:rsidRDefault="003B158A" w:rsidP="00D572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Hassan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Gomaa</w:t>
            </w:r>
            <w:proofErr w:type="spellEnd"/>
          </w:p>
        </w:tc>
        <w:tc>
          <w:tcPr>
            <w:tcW w:w="3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84D0C22" w14:textId="77777777" w:rsidR="00D572D5" w:rsidRPr="00D572D5" w:rsidRDefault="00D572D5" w:rsidP="0075372F">
            <w:pPr>
              <w:numPr>
                <w:ilvl w:val="0"/>
                <w:numId w:val="46"/>
              </w:numPr>
              <w:ind w:left="279" w:right="279" w:hanging="183"/>
              <w:rPr>
                <w:rFonts w:ascii="Times New Roman" w:hAnsi="Times New Roman" w:cs="Times New Roman"/>
                <w:sz w:val="24"/>
                <w:szCs w:val="24"/>
              </w:rPr>
            </w:pPr>
            <w:r w:rsidRPr="00D572D5">
              <w:rPr>
                <w:rFonts w:ascii="Times New Roman" w:hAnsi="Times New Roman" w:cs="Times New Roman"/>
                <w:sz w:val="24"/>
                <w:szCs w:val="24"/>
              </w:rPr>
              <w:t>Se construyen prototipos los cuales se prueban y se modifican si es necesario</w:t>
            </w:r>
          </w:p>
          <w:p w14:paraId="2ED72C06" w14:textId="77777777" w:rsidR="00D572D5" w:rsidRPr="00D572D5" w:rsidRDefault="00D572D5" w:rsidP="0075372F">
            <w:pPr>
              <w:numPr>
                <w:ilvl w:val="0"/>
                <w:numId w:val="46"/>
              </w:numPr>
              <w:ind w:left="279" w:right="279" w:hanging="183"/>
              <w:rPr>
                <w:rFonts w:ascii="Times New Roman" w:hAnsi="Times New Roman" w:cs="Times New Roman"/>
                <w:sz w:val="24"/>
                <w:szCs w:val="24"/>
              </w:rPr>
            </w:pPr>
            <w:r w:rsidRPr="00D572D5">
              <w:rPr>
                <w:rFonts w:ascii="Times New Roman" w:hAnsi="Times New Roman" w:cs="Times New Roman"/>
                <w:sz w:val="24"/>
                <w:szCs w:val="24"/>
              </w:rPr>
              <w:t>Se centran en la representación de aquellos aspectos que serán visibles para el cliente o usuario final</w:t>
            </w:r>
          </w:p>
          <w:p w14:paraId="0FC0BA73" w14:textId="77777777" w:rsidR="00D572D5" w:rsidRPr="00D572D5" w:rsidRDefault="00D572D5" w:rsidP="0075372F">
            <w:pPr>
              <w:numPr>
                <w:ilvl w:val="0"/>
                <w:numId w:val="46"/>
              </w:numPr>
              <w:ind w:left="279" w:right="279" w:hanging="183"/>
              <w:rPr>
                <w:rFonts w:ascii="Times New Roman" w:hAnsi="Times New Roman" w:cs="Times New Roman"/>
                <w:sz w:val="24"/>
                <w:szCs w:val="24"/>
              </w:rPr>
            </w:pPr>
            <w:r w:rsidRPr="00D572D5">
              <w:rPr>
                <w:rFonts w:ascii="Times New Roman" w:hAnsi="Times New Roman" w:cs="Times New Roman"/>
                <w:sz w:val="24"/>
                <w:szCs w:val="24"/>
              </w:rPr>
              <w:t>El prototipo debe ser construido en poco tiempo.</w:t>
            </w:r>
          </w:p>
          <w:p w14:paraId="6FBD8034" w14:textId="60CB0F4D" w:rsidR="00D572D5" w:rsidRPr="00D572D5" w:rsidRDefault="00D572D5" w:rsidP="0075372F">
            <w:pPr>
              <w:numPr>
                <w:ilvl w:val="0"/>
                <w:numId w:val="46"/>
              </w:numPr>
              <w:ind w:left="279" w:right="279" w:hanging="183"/>
              <w:rPr>
                <w:rFonts w:ascii="Times New Roman" w:hAnsi="Times New Roman" w:cs="Times New Roman"/>
                <w:sz w:val="24"/>
                <w:szCs w:val="24"/>
              </w:rPr>
            </w:pPr>
            <w:r w:rsidRPr="00D572D5">
              <w:rPr>
                <w:rFonts w:ascii="Times New Roman" w:hAnsi="Times New Roman" w:cs="Times New Roman"/>
                <w:sz w:val="24"/>
                <w:szCs w:val="24"/>
              </w:rPr>
              <w:t xml:space="preserve">Se lleva a </w:t>
            </w:r>
            <w:r w:rsidR="003B158A" w:rsidRPr="00D572D5">
              <w:rPr>
                <w:rFonts w:ascii="Times New Roman" w:hAnsi="Times New Roman" w:cs="Times New Roman"/>
                <w:sz w:val="24"/>
                <w:szCs w:val="24"/>
              </w:rPr>
              <w:t>cabo</w:t>
            </w:r>
            <w:r w:rsidRPr="00D572D5">
              <w:rPr>
                <w:rFonts w:ascii="Times New Roman" w:hAnsi="Times New Roman" w:cs="Times New Roman"/>
                <w:sz w:val="24"/>
                <w:szCs w:val="24"/>
              </w:rPr>
              <w:t xml:space="preserve"> en un equipo de desarrollo reducido</w:t>
            </w:r>
          </w:p>
          <w:p w14:paraId="53EC2E18" w14:textId="77777777" w:rsidR="00D572D5" w:rsidRPr="00D572D5" w:rsidRDefault="00D572D5" w:rsidP="0075372F">
            <w:pPr>
              <w:numPr>
                <w:ilvl w:val="0"/>
                <w:numId w:val="46"/>
              </w:numPr>
              <w:ind w:left="279" w:right="279" w:hanging="183"/>
              <w:rPr>
                <w:rFonts w:ascii="Times New Roman" w:hAnsi="Times New Roman" w:cs="Times New Roman"/>
                <w:sz w:val="24"/>
                <w:szCs w:val="24"/>
              </w:rPr>
            </w:pPr>
            <w:r w:rsidRPr="00D572D5">
              <w:rPr>
                <w:rFonts w:ascii="Times New Roman" w:hAnsi="Times New Roman" w:cs="Times New Roman"/>
                <w:sz w:val="24"/>
                <w:szCs w:val="24"/>
              </w:rPr>
              <w:t>Se va modificando y desarrollando el sistema sobre la marcha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04EB190" w14:textId="77777777" w:rsidR="00D572D5" w:rsidRPr="00D572D5" w:rsidRDefault="00D572D5" w:rsidP="0075372F">
            <w:pPr>
              <w:numPr>
                <w:ilvl w:val="0"/>
                <w:numId w:val="45"/>
              </w:numPr>
              <w:ind w:left="288" w:right="281" w:hanging="176"/>
              <w:rPr>
                <w:rFonts w:ascii="Times New Roman" w:hAnsi="Times New Roman" w:cs="Times New Roman"/>
                <w:sz w:val="24"/>
                <w:szCs w:val="24"/>
              </w:rPr>
            </w:pPr>
            <w:r w:rsidRPr="00D572D5">
              <w:rPr>
                <w:rFonts w:ascii="Times New Roman" w:hAnsi="Times New Roman" w:cs="Times New Roman"/>
                <w:sz w:val="24"/>
                <w:szCs w:val="24"/>
              </w:rPr>
              <w:t>Investigación preliminar</w:t>
            </w:r>
          </w:p>
          <w:p w14:paraId="45FED54D" w14:textId="77777777" w:rsidR="00D572D5" w:rsidRPr="00D572D5" w:rsidRDefault="00D572D5" w:rsidP="0075372F">
            <w:pPr>
              <w:numPr>
                <w:ilvl w:val="0"/>
                <w:numId w:val="45"/>
              </w:numPr>
              <w:ind w:left="288" w:right="281" w:hanging="176"/>
              <w:rPr>
                <w:rFonts w:ascii="Times New Roman" w:hAnsi="Times New Roman" w:cs="Times New Roman"/>
                <w:sz w:val="24"/>
                <w:szCs w:val="24"/>
              </w:rPr>
            </w:pPr>
            <w:r w:rsidRPr="00D572D5">
              <w:rPr>
                <w:rFonts w:ascii="Times New Roman" w:hAnsi="Times New Roman" w:cs="Times New Roman"/>
                <w:sz w:val="24"/>
                <w:szCs w:val="24"/>
              </w:rPr>
              <w:t>Análisis y especificación</w:t>
            </w:r>
          </w:p>
          <w:p w14:paraId="5C49CBB4" w14:textId="77777777" w:rsidR="00D572D5" w:rsidRPr="00D572D5" w:rsidRDefault="00D572D5" w:rsidP="0075372F">
            <w:pPr>
              <w:numPr>
                <w:ilvl w:val="0"/>
                <w:numId w:val="45"/>
              </w:numPr>
              <w:ind w:left="288" w:right="281" w:hanging="176"/>
              <w:rPr>
                <w:rFonts w:ascii="Times New Roman" w:hAnsi="Times New Roman" w:cs="Times New Roman"/>
                <w:sz w:val="24"/>
                <w:szCs w:val="24"/>
              </w:rPr>
            </w:pPr>
            <w:r w:rsidRPr="00D572D5">
              <w:rPr>
                <w:rFonts w:ascii="Times New Roman" w:hAnsi="Times New Roman" w:cs="Times New Roman"/>
                <w:sz w:val="24"/>
                <w:szCs w:val="24"/>
              </w:rPr>
              <w:t>Diseño y</w:t>
            </w:r>
          </w:p>
          <w:p w14:paraId="1618A557" w14:textId="77777777" w:rsidR="00D572D5" w:rsidRPr="00D572D5" w:rsidRDefault="00D572D5" w:rsidP="0075372F">
            <w:pPr>
              <w:ind w:left="288" w:right="281" w:hanging="176"/>
              <w:rPr>
                <w:rFonts w:ascii="Times New Roman" w:hAnsi="Times New Roman" w:cs="Times New Roman"/>
                <w:sz w:val="24"/>
                <w:szCs w:val="24"/>
              </w:rPr>
            </w:pPr>
            <w:r w:rsidRPr="00D572D5">
              <w:rPr>
                <w:rFonts w:ascii="Times New Roman" w:hAnsi="Times New Roman" w:cs="Times New Roman"/>
                <w:sz w:val="24"/>
                <w:szCs w:val="24"/>
              </w:rPr>
              <w:t>construcción</w:t>
            </w:r>
          </w:p>
          <w:p w14:paraId="4A8BB221" w14:textId="77777777" w:rsidR="00D572D5" w:rsidRPr="00D572D5" w:rsidRDefault="00D572D5" w:rsidP="0075372F">
            <w:pPr>
              <w:numPr>
                <w:ilvl w:val="0"/>
                <w:numId w:val="45"/>
              </w:numPr>
              <w:ind w:left="288" w:right="281" w:hanging="176"/>
              <w:rPr>
                <w:rFonts w:ascii="Times New Roman" w:hAnsi="Times New Roman" w:cs="Times New Roman"/>
                <w:sz w:val="24"/>
                <w:szCs w:val="24"/>
              </w:rPr>
            </w:pPr>
            <w:r w:rsidRPr="00D572D5">
              <w:rPr>
                <w:rFonts w:ascii="Times New Roman" w:hAnsi="Times New Roman" w:cs="Times New Roman"/>
                <w:sz w:val="24"/>
                <w:szCs w:val="24"/>
              </w:rPr>
              <w:t>Evaluación</w:t>
            </w:r>
          </w:p>
          <w:p w14:paraId="6C3D6651" w14:textId="77777777" w:rsidR="00D572D5" w:rsidRPr="00D572D5" w:rsidRDefault="00D572D5" w:rsidP="0075372F">
            <w:pPr>
              <w:numPr>
                <w:ilvl w:val="0"/>
                <w:numId w:val="45"/>
              </w:numPr>
              <w:ind w:left="288" w:right="281" w:hanging="176"/>
              <w:rPr>
                <w:rFonts w:ascii="Times New Roman" w:hAnsi="Times New Roman" w:cs="Times New Roman"/>
                <w:sz w:val="24"/>
                <w:szCs w:val="24"/>
              </w:rPr>
            </w:pPr>
            <w:r w:rsidRPr="00D572D5">
              <w:rPr>
                <w:rFonts w:ascii="Times New Roman" w:hAnsi="Times New Roman" w:cs="Times New Roman"/>
                <w:sz w:val="24"/>
                <w:szCs w:val="24"/>
              </w:rPr>
              <w:t>Modificación</w:t>
            </w:r>
          </w:p>
          <w:p w14:paraId="0A8B1276" w14:textId="77777777" w:rsidR="00D572D5" w:rsidRPr="00D572D5" w:rsidRDefault="00D572D5" w:rsidP="0075372F">
            <w:pPr>
              <w:numPr>
                <w:ilvl w:val="0"/>
                <w:numId w:val="45"/>
              </w:numPr>
              <w:ind w:left="288" w:right="281" w:hanging="176"/>
              <w:rPr>
                <w:rFonts w:ascii="Times New Roman" w:hAnsi="Times New Roman" w:cs="Times New Roman"/>
                <w:sz w:val="24"/>
                <w:szCs w:val="24"/>
              </w:rPr>
            </w:pPr>
            <w:r w:rsidRPr="00D572D5">
              <w:rPr>
                <w:rFonts w:ascii="Times New Roman" w:hAnsi="Times New Roman" w:cs="Times New Roman"/>
                <w:sz w:val="24"/>
                <w:szCs w:val="24"/>
              </w:rPr>
              <w:t>Diseño técnico</w:t>
            </w:r>
          </w:p>
          <w:p w14:paraId="144FF50A" w14:textId="77777777" w:rsidR="00D572D5" w:rsidRPr="00D572D5" w:rsidRDefault="00D572D5" w:rsidP="0075372F">
            <w:pPr>
              <w:numPr>
                <w:ilvl w:val="0"/>
                <w:numId w:val="45"/>
              </w:numPr>
              <w:ind w:left="288" w:right="281" w:hanging="176"/>
              <w:rPr>
                <w:rFonts w:ascii="Times New Roman" w:hAnsi="Times New Roman" w:cs="Times New Roman"/>
                <w:sz w:val="24"/>
                <w:szCs w:val="24"/>
              </w:rPr>
            </w:pPr>
            <w:r w:rsidRPr="00D572D5">
              <w:rPr>
                <w:rFonts w:ascii="Times New Roman" w:hAnsi="Times New Roman" w:cs="Times New Roman"/>
                <w:sz w:val="24"/>
                <w:szCs w:val="24"/>
              </w:rPr>
              <w:t>Programación y prueba</w:t>
            </w:r>
          </w:p>
          <w:p w14:paraId="5A782EA3" w14:textId="77777777" w:rsidR="00D572D5" w:rsidRPr="00D572D5" w:rsidRDefault="00D572D5" w:rsidP="0075372F">
            <w:pPr>
              <w:numPr>
                <w:ilvl w:val="0"/>
                <w:numId w:val="45"/>
              </w:numPr>
              <w:ind w:left="288" w:right="281" w:hanging="176"/>
              <w:rPr>
                <w:rFonts w:ascii="Times New Roman" w:hAnsi="Times New Roman" w:cs="Times New Roman"/>
                <w:sz w:val="24"/>
                <w:szCs w:val="24"/>
              </w:rPr>
            </w:pPr>
            <w:r w:rsidRPr="00D572D5">
              <w:rPr>
                <w:rFonts w:ascii="Times New Roman" w:hAnsi="Times New Roman" w:cs="Times New Roman"/>
                <w:sz w:val="24"/>
                <w:szCs w:val="24"/>
              </w:rPr>
              <w:t>Operación y mantención</w:t>
            </w:r>
          </w:p>
        </w:tc>
        <w:tc>
          <w:tcPr>
            <w:tcW w:w="3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77DF0D8" w14:textId="77777777" w:rsidR="00D572D5" w:rsidRPr="00D572D5" w:rsidRDefault="00D572D5" w:rsidP="0075372F">
            <w:pPr>
              <w:numPr>
                <w:ilvl w:val="0"/>
                <w:numId w:val="44"/>
              </w:numPr>
              <w:ind w:left="144" w:right="144" w:hanging="155"/>
              <w:rPr>
                <w:rFonts w:ascii="Times New Roman" w:hAnsi="Times New Roman" w:cs="Times New Roman"/>
                <w:sz w:val="24"/>
                <w:szCs w:val="24"/>
              </w:rPr>
            </w:pPr>
            <w:r w:rsidRPr="00D572D5">
              <w:rPr>
                <w:rFonts w:ascii="Times New Roman" w:hAnsi="Times New Roman" w:cs="Times New Roman"/>
                <w:sz w:val="24"/>
                <w:szCs w:val="24"/>
              </w:rPr>
              <w:t>No modifica el flujo de ciclo de vida</w:t>
            </w:r>
          </w:p>
          <w:p w14:paraId="2710B39F" w14:textId="77777777" w:rsidR="00D572D5" w:rsidRPr="00D572D5" w:rsidRDefault="00D572D5" w:rsidP="0075372F">
            <w:pPr>
              <w:numPr>
                <w:ilvl w:val="0"/>
                <w:numId w:val="44"/>
              </w:numPr>
              <w:ind w:left="144" w:right="144" w:hanging="155"/>
              <w:rPr>
                <w:rFonts w:ascii="Times New Roman" w:hAnsi="Times New Roman" w:cs="Times New Roman"/>
                <w:sz w:val="24"/>
                <w:szCs w:val="24"/>
              </w:rPr>
            </w:pPr>
            <w:r w:rsidRPr="00D572D5">
              <w:rPr>
                <w:rFonts w:ascii="Times New Roman" w:hAnsi="Times New Roman" w:cs="Times New Roman"/>
                <w:sz w:val="24"/>
                <w:szCs w:val="24"/>
              </w:rPr>
              <w:t>Reduce costos y aumenta la probabilidad de éxito.</w:t>
            </w:r>
          </w:p>
          <w:p w14:paraId="758813B4" w14:textId="77777777" w:rsidR="00D572D5" w:rsidRPr="00D572D5" w:rsidRDefault="00D572D5" w:rsidP="0075372F">
            <w:pPr>
              <w:numPr>
                <w:ilvl w:val="0"/>
                <w:numId w:val="44"/>
              </w:numPr>
              <w:ind w:left="144" w:right="144" w:hanging="155"/>
              <w:rPr>
                <w:rFonts w:ascii="Times New Roman" w:hAnsi="Times New Roman" w:cs="Times New Roman"/>
                <w:sz w:val="24"/>
                <w:szCs w:val="24"/>
              </w:rPr>
            </w:pPr>
            <w:r w:rsidRPr="00D572D5">
              <w:rPr>
                <w:rFonts w:ascii="Times New Roman" w:hAnsi="Times New Roman" w:cs="Times New Roman"/>
                <w:sz w:val="24"/>
                <w:szCs w:val="24"/>
              </w:rPr>
              <w:t>Permite la modificación del sistema en etapas tempranas.</w:t>
            </w:r>
          </w:p>
          <w:p w14:paraId="0068C852" w14:textId="77777777" w:rsidR="00D572D5" w:rsidRPr="00D572D5" w:rsidRDefault="00D572D5" w:rsidP="0075372F">
            <w:pPr>
              <w:numPr>
                <w:ilvl w:val="0"/>
                <w:numId w:val="44"/>
              </w:numPr>
              <w:ind w:left="144" w:right="144" w:hanging="155"/>
              <w:rPr>
                <w:rFonts w:ascii="Times New Roman" w:hAnsi="Times New Roman" w:cs="Times New Roman"/>
                <w:sz w:val="24"/>
                <w:szCs w:val="24"/>
              </w:rPr>
            </w:pPr>
            <w:r w:rsidRPr="00D572D5">
              <w:rPr>
                <w:rFonts w:ascii="Times New Roman" w:hAnsi="Times New Roman" w:cs="Times New Roman"/>
                <w:sz w:val="24"/>
                <w:szCs w:val="24"/>
              </w:rPr>
              <w:t>El desarrollador puede identificar lo que el cliente busca.</w:t>
            </w:r>
          </w:p>
          <w:p w14:paraId="4ED9A2DE" w14:textId="77777777" w:rsidR="00D572D5" w:rsidRPr="00D572D5" w:rsidRDefault="00D572D5" w:rsidP="0075372F">
            <w:pPr>
              <w:numPr>
                <w:ilvl w:val="0"/>
                <w:numId w:val="44"/>
              </w:numPr>
              <w:ind w:left="144" w:right="144" w:hanging="155"/>
              <w:rPr>
                <w:rFonts w:ascii="Times New Roman" w:hAnsi="Times New Roman" w:cs="Times New Roman"/>
                <w:sz w:val="24"/>
                <w:szCs w:val="24"/>
              </w:rPr>
            </w:pPr>
            <w:r w:rsidRPr="00D572D5">
              <w:rPr>
                <w:rFonts w:ascii="Times New Roman" w:hAnsi="Times New Roman" w:cs="Times New Roman"/>
                <w:sz w:val="24"/>
                <w:szCs w:val="24"/>
              </w:rPr>
              <w:t>Permite que el cliente se dé cuenta de cómo está avanzando el proyecto.</w:t>
            </w:r>
          </w:p>
          <w:p w14:paraId="0E49F785" w14:textId="77777777" w:rsidR="00D572D5" w:rsidRPr="00D572D5" w:rsidRDefault="00D572D5" w:rsidP="0075372F">
            <w:pPr>
              <w:numPr>
                <w:ilvl w:val="0"/>
                <w:numId w:val="44"/>
              </w:numPr>
              <w:ind w:left="144" w:right="144" w:hanging="155"/>
              <w:rPr>
                <w:rFonts w:ascii="Times New Roman" w:hAnsi="Times New Roman" w:cs="Times New Roman"/>
                <w:sz w:val="24"/>
                <w:szCs w:val="24"/>
              </w:rPr>
            </w:pPr>
            <w:r w:rsidRPr="00D572D5">
              <w:rPr>
                <w:rFonts w:ascii="Times New Roman" w:hAnsi="Times New Roman" w:cs="Times New Roman"/>
                <w:sz w:val="24"/>
                <w:szCs w:val="24"/>
              </w:rPr>
              <w:t>Permite obtener retroalimentación de los usuario o clientes.</w:t>
            </w:r>
          </w:p>
        </w:tc>
        <w:tc>
          <w:tcPr>
            <w:tcW w:w="3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934769B" w14:textId="77777777" w:rsidR="00D572D5" w:rsidRPr="00D572D5" w:rsidRDefault="00D572D5" w:rsidP="0075372F">
            <w:pPr>
              <w:numPr>
                <w:ilvl w:val="0"/>
                <w:numId w:val="43"/>
              </w:numPr>
              <w:ind w:left="265" w:right="149" w:hanging="177"/>
              <w:rPr>
                <w:rFonts w:ascii="Times New Roman" w:hAnsi="Times New Roman" w:cs="Times New Roman"/>
                <w:sz w:val="24"/>
                <w:szCs w:val="24"/>
              </w:rPr>
            </w:pPr>
            <w:r w:rsidRPr="00D572D5">
              <w:rPr>
                <w:rFonts w:ascii="Times New Roman" w:hAnsi="Times New Roman" w:cs="Times New Roman"/>
                <w:sz w:val="24"/>
                <w:szCs w:val="24"/>
              </w:rPr>
              <w:t>Conlleva una administración difícil del desarrollo, ya que durante el ciclo de desarrollo se puede perder de vista cuál era el propósito inicial.</w:t>
            </w:r>
          </w:p>
          <w:p w14:paraId="1CB7166A" w14:textId="77777777" w:rsidR="00D572D5" w:rsidRPr="00D572D5" w:rsidRDefault="00D572D5" w:rsidP="0075372F">
            <w:pPr>
              <w:numPr>
                <w:ilvl w:val="0"/>
                <w:numId w:val="43"/>
              </w:numPr>
              <w:ind w:left="265" w:right="149" w:hanging="177"/>
              <w:rPr>
                <w:rFonts w:ascii="Times New Roman" w:hAnsi="Times New Roman" w:cs="Times New Roman"/>
                <w:sz w:val="24"/>
                <w:szCs w:val="24"/>
              </w:rPr>
            </w:pPr>
            <w:r w:rsidRPr="00D572D5">
              <w:rPr>
                <w:rFonts w:ascii="Times New Roman" w:hAnsi="Times New Roman" w:cs="Times New Roman"/>
                <w:sz w:val="24"/>
                <w:szCs w:val="24"/>
              </w:rPr>
              <w:t>Se puede llegar a adoptar un prototipo como sistema final, incluyendo que el prototipo se puede encontrar incompleto o inadecuado.</w:t>
            </w:r>
          </w:p>
          <w:p w14:paraId="36E3AEE2" w14:textId="77777777" w:rsidR="00D572D5" w:rsidRPr="00D572D5" w:rsidRDefault="00D572D5" w:rsidP="0075372F">
            <w:pPr>
              <w:numPr>
                <w:ilvl w:val="0"/>
                <w:numId w:val="43"/>
              </w:numPr>
              <w:ind w:left="265" w:right="149" w:hanging="177"/>
              <w:rPr>
                <w:rFonts w:ascii="Times New Roman" w:hAnsi="Times New Roman" w:cs="Times New Roman"/>
                <w:sz w:val="24"/>
                <w:szCs w:val="24"/>
              </w:rPr>
            </w:pPr>
            <w:r w:rsidRPr="00D572D5">
              <w:rPr>
                <w:rFonts w:ascii="Times New Roman" w:hAnsi="Times New Roman" w:cs="Times New Roman"/>
                <w:sz w:val="24"/>
                <w:szCs w:val="24"/>
              </w:rPr>
              <w:t>El desarrollo y el cliente tiene poca comunicación al inicio del proceso.</w:t>
            </w:r>
          </w:p>
          <w:p w14:paraId="57B8EDCA" w14:textId="77777777" w:rsidR="00D572D5" w:rsidRPr="00D572D5" w:rsidRDefault="00D572D5" w:rsidP="0075372F">
            <w:pPr>
              <w:numPr>
                <w:ilvl w:val="0"/>
                <w:numId w:val="43"/>
              </w:numPr>
              <w:ind w:left="265" w:right="149" w:hanging="177"/>
              <w:rPr>
                <w:rFonts w:ascii="Times New Roman" w:hAnsi="Times New Roman" w:cs="Times New Roman"/>
                <w:sz w:val="24"/>
                <w:szCs w:val="24"/>
              </w:rPr>
            </w:pPr>
            <w:r w:rsidRPr="00D572D5">
              <w:rPr>
                <w:rFonts w:ascii="Times New Roman" w:hAnsi="Times New Roman" w:cs="Times New Roman"/>
                <w:sz w:val="24"/>
                <w:szCs w:val="24"/>
              </w:rPr>
              <w:t>Surgen cambios imprevistos que retrasan el progreso del prototipo.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58DE4AD" w14:textId="77777777" w:rsidR="00D572D5" w:rsidRPr="00D572D5" w:rsidRDefault="00D572D5" w:rsidP="0075372F">
            <w:pPr>
              <w:ind w:left="134" w:right="142"/>
              <w:rPr>
                <w:rFonts w:ascii="Times New Roman" w:hAnsi="Times New Roman" w:cs="Times New Roman"/>
                <w:sz w:val="24"/>
                <w:szCs w:val="24"/>
              </w:rPr>
            </w:pPr>
            <w:r w:rsidRPr="00D572D5">
              <w:rPr>
                <w:rFonts w:ascii="Times New Roman" w:hAnsi="Times New Roman" w:cs="Times New Roman"/>
                <w:sz w:val="24"/>
                <w:szCs w:val="24"/>
              </w:rPr>
              <w:t>Cuando un cliente define un conjunto de objetivos generales para el software, pero sin delimitar los requisitos de entrada, procesamiento y salida.</w:t>
            </w:r>
          </w:p>
        </w:tc>
      </w:tr>
      <w:tr w:rsidR="00D572D5" w:rsidRPr="00D572D5" w14:paraId="7465904C" w14:textId="77777777" w:rsidTr="009F13C8">
        <w:trPr>
          <w:trHeight w:val="4242"/>
          <w:jc w:val="center"/>
        </w:trPr>
        <w:tc>
          <w:tcPr>
            <w:tcW w:w="1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E85EA98" w14:textId="77777777" w:rsidR="00D572D5" w:rsidRPr="00D572D5" w:rsidRDefault="00D572D5" w:rsidP="00D572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72D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Modelo Incremental</w:t>
            </w:r>
          </w:p>
        </w:tc>
        <w:tc>
          <w:tcPr>
            <w:tcW w:w="1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057C721" w14:textId="56865F0C" w:rsidR="00D572D5" w:rsidRPr="00D572D5" w:rsidRDefault="0075372F" w:rsidP="00D572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Harlan Mills</w:t>
            </w:r>
          </w:p>
        </w:tc>
        <w:tc>
          <w:tcPr>
            <w:tcW w:w="3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38CB2E2" w14:textId="77777777" w:rsidR="00D572D5" w:rsidRPr="00D572D5" w:rsidRDefault="00D572D5" w:rsidP="0075372F">
            <w:pPr>
              <w:numPr>
                <w:ilvl w:val="0"/>
                <w:numId w:val="42"/>
              </w:numPr>
              <w:ind w:left="279" w:right="137" w:hanging="183"/>
              <w:rPr>
                <w:rFonts w:ascii="Times New Roman" w:hAnsi="Times New Roman" w:cs="Times New Roman"/>
                <w:sz w:val="24"/>
                <w:szCs w:val="24"/>
              </w:rPr>
            </w:pPr>
            <w:r w:rsidRPr="00D572D5">
              <w:rPr>
                <w:rFonts w:ascii="Times New Roman" w:hAnsi="Times New Roman" w:cs="Times New Roman"/>
                <w:sz w:val="24"/>
                <w:szCs w:val="24"/>
              </w:rPr>
              <w:t>Las tareas están divididas en iteraciones</w:t>
            </w:r>
          </w:p>
          <w:p w14:paraId="17B73CA1" w14:textId="77777777" w:rsidR="00D572D5" w:rsidRPr="00D572D5" w:rsidRDefault="00D572D5" w:rsidP="0075372F">
            <w:pPr>
              <w:numPr>
                <w:ilvl w:val="0"/>
                <w:numId w:val="42"/>
              </w:numPr>
              <w:ind w:left="279" w:right="137" w:hanging="183"/>
              <w:rPr>
                <w:rFonts w:ascii="Times New Roman" w:hAnsi="Times New Roman" w:cs="Times New Roman"/>
                <w:sz w:val="24"/>
                <w:szCs w:val="24"/>
              </w:rPr>
            </w:pPr>
            <w:r w:rsidRPr="00D572D5">
              <w:rPr>
                <w:rFonts w:ascii="Times New Roman" w:hAnsi="Times New Roman" w:cs="Times New Roman"/>
                <w:sz w:val="24"/>
                <w:szCs w:val="24"/>
              </w:rPr>
              <w:t>Cada iteración está relacionada con la iteración anterior suponiendo un avance a su iteración previa.</w:t>
            </w:r>
          </w:p>
          <w:p w14:paraId="6B9DACA0" w14:textId="77777777" w:rsidR="00D572D5" w:rsidRPr="00D572D5" w:rsidRDefault="00D572D5" w:rsidP="0075372F">
            <w:pPr>
              <w:numPr>
                <w:ilvl w:val="0"/>
                <w:numId w:val="42"/>
              </w:numPr>
              <w:ind w:left="279" w:right="137" w:hanging="183"/>
              <w:rPr>
                <w:rFonts w:ascii="Times New Roman" w:hAnsi="Times New Roman" w:cs="Times New Roman"/>
                <w:sz w:val="24"/>
                <w:szCs w:val="24"/>
              </w:rPr>
            </w:pPr>
            <w:r w:rsidRPr="00D572D5">
              <w:rPr>
                <w:rFonts w:ascii="Times New Roman" w:hAnsi="Times New Roman" w:cs="Times New Roman"/>
                <w:sz w:val="24"/>
                <w:szCs w:val="24"/>
              </w:rPr>
              <w:t>Es una combinación de forma secuencial e iterativo a través de prototipos funcionales</w:t>
            </w:r>
          </w:p>
          <w:p w14:paraId="1AF4628D" w14:textId="77777777" w:rsidR="00D572D5" w:rsidRPr="00D572D5" w:rsidRDefault="00D572D5" w:rsidP="0075372F">
            <w:pPr>
              <w:numPr>
                <w:ilvl w:val="0"/>
                <w:numId w:val="42"/>
              </w:numPr>
              <w:ind w:left="279" w:right="137" w:hanging="183"/>
              <w:rPr>
                <w:rFonts w:ascii="Times New Roman" w:hAnsi="Times New Roman" w:cs="Times New Roman"/>
                <w:sz w:val="24"/>
                <w:szCs w:val="24"/>
              </w:rPr>
            </w:pPr>
            <w:r w:rsidRPr="00D572D5">
              <w:rPr>
                <w:rFonts w:ascii="Times New Roman" w:hAnsi="Times New Roman" w:cs="Times New Roman"/>
                <w:sz w:val="24"/>
                <w:szCs w:val="24"/>
              </w:rPr>
              <w:t>Tiene como objetivo un crecimiento progresivo de la funcionalidad</w:t>
            </w:r>
          </w:p>
          <w:p w14:paraId="2C756868" w14:textId="77777777" w:rsidR="00D572D5" w:rsidRPr="00D572D5" w:rsidRDefault="00D572D5" w:rsidP="0075372F">
            <w:pPr>
              <w:numPr>
                <w:ilvl w:val="0"/>
                <w:numId w:val="42"/>
              </w:numPr>
              <w:ind w:left="279" w:right="137" w:hanging="183"/>
              <w:rPr>
                <w:rFonts w:ascii="Times New Roman" w:hAnsi="Times New Roman" w:cs="Times New Roman"/>
                <w:sz w:val="24"/>
                <w:szCs w:val="24"/>
              </w:rPr>
            </w:pPr>
            <w:r w:rsidRPr="00D572D5">
              <w:rPr>
                <w:rFonts w:ascii="Times New Roman" w:hAnsi="Times New Roman" w:cs="Times New Roman"/>
                <w:sz w:val="24"/>
                <w:szCs w:val="24"/>
              </w:rPr>
              <w:t>Se establecen entregas parciales mediante un calendario de plazos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834DF9A" w14:textId="77777777" w:rsidR="00D572D5" w:rsidRPr="00D572D5" w:rsidRDefault="00D572D5" w:rsidP="0075372F">
            <w:pPr>
              <w:numPr>
                <w:ilvl w:val="0"/>
                <w:numId w:val="41"/>
              </w:numPr>
              <w:ind w:left="288" w:hanging="176"/>
              <w:rPr>
                <w:rFonts w:ascii="Times New Roman" w:hAnsi="Times New Roman" w:cs="Times New Roman"/>
                <w:sz w:val="24"/>
                <w:szCs w:val="24"/>
              </w:rPr>
            </w:pPr>
            <w:r w:rsidRPr="00D572D5">
              <w:rPr>
                <w:rFonts w:ascii="Times New Roman" w:hAnsi="Times New Roman" w:cs="Times New Roman"/>
                <w:sz w:val="24"/>
                <w:szCs w:val="24"/>
              </w:rPr>
              <w:t>Requerimientos</w:t>
            </w:r>
          </w:p>
          <w:p w14:paraId="7F72EC0F" w14:textId="77777777" w:rsidR="00D572D5" w:rsidRPr="00D572D5" w:rsidRDefault="00D572D5" w:rsidP="0075372F">
            <w:pPr>
              <w:numPr>
                <w:ilvl w:val="0"/>
                <w:numId w:val="41"/>
              </w:numPr>
              <w:ind w:left="288" w:hanging="176"/>
              <w:rPr>
                <w:rFonts w:ascii="Times New Roman" w:hAnsi="Times New Roman" w:cs="Times New Roman"/>
                <w:sz w:val="24"/>
                <w:szCs w:val="24"/>
              </w:rPr>
            </w:pPr>
            <w:r w:rsidRPr="00D572D5">
              <w:rPr>
                <w:rFonts w:ascii="Times New Roman" w:hAnsi="Times New Roman" w:cs="Times New Roman"/>
                <w:sz w:val="24"/>
                <w:szCs w:val="24"/>
              </w:rPr>
              <w:t>Definición de tareas y las iteraciones</w:t>
            </w:r>
          </w:p>
          <w:p w14:paraId="76D708D6" w14:textId="77777777" w:rsidR="00D572D5" w:rsidRPr="00D572D5" w:rsidRDefault="00D572D5" w:rsidP="0075372F">
            <w:pPr>
              <w:numPr>
                <w:ilvl w:val="0"/>
                <w:numId w:val="41"/>
              </w:numPr>
              <w:ind w:left="288" w:hanging="176"/>
              <w:rPr>
                <w:rFonts w:ascii="Times New Roman" w:hAnsi="Times New Roman" w:cs="Times New Roman"/>
                <w:sz w:val="24"/>
                <w:szCs w:val="24"/>
              </w:rPr>
            </w:pPr>
            <w:r w:rsidRPr="00D572D5">
              <w:rPr>
                <w:rFonts w:ascii="Times New Roman" w:hAnsi="Times New Roman" w:cs="Times New Roman"/>
                <w:sz w:val="24"/>
                <w:szCs w:val="24"/>
              </w:rPr>
              <w:t>Diseño de incrementos</w:t>
            </w:r>
          </w:p>
          <w:p w14:paraId="327AF0A8" w14:textId="77777777" w:rsidR="00D572D5" w:rsidRPr="00D572D5" w:rsidRDefault="00D572D5" w:rsidP="0075372F">
            <w:pPr>
              <w:numPr>
                <w:ilvl w:val="0"/>
                <w:numId w:val="41"/>
              </w:numPr>
              <w:ind w:left="288" w:hanging="176"/>
              <w:rPr>
                <w:rFonts w:ascii="Times New Roman" w:hAnsi="Times New Roman" w:cs="Times New Roman"/>
                <w:sz w:val="24"/>
                <w:szCs w:val="24"/>
              </w:rPr>
            </w:pPr>
            <w:r w:rsidRPr="00D572D5">
              <w:rPr>
                <w:rFonts w:ascii="Times New Roman" w:hAnsi="Times New Roman" w:cs="Times New Roman"/>
                <w:sz w:val="24"/>
                <w:szCs w:val="24"/>
              </w:rPr>
              <w:t>Desarrollo de incrementos</w:t>
            </w:r>
          </w:p>
          <w:p w14:paraId="316F1AB3" w14:textId="77777777" w:rsidR="00D572D5" w:rsidRPr="00D572D5" w:rsidRDefault="00D572D5" w:rsidP="0075372F">
            <w:pPr>
              <w:numPr>
                <w:ilvl w:val="0"/>
                <w:numId w:val="41"/>
              </w:numPr>
              <w:ind w:left="288" w:hanging="176"/>
              <w:rPr>
                <w:rFonts w:ascii="Times New Roman" w:hAnsi="Times New Roman" w:cs="Times New Roman"/>
                <w:sz w:val="24"/>
                <w:szCs w:val="24"/>
              </w:rPr>
            </w:pPr>
            <w:r w:rsidRPr="00D572D5">
              <w:rPr>
                <w:rFonts w:ascii="Times New Roman" w:hAnsi="Times New Roman" w:cs="Times New Roman"/>
                <w:sz w:val="24"/>
                <w:szCs w:val="24"/>
              </w:rPr>
              <w:t>Validación de incrementos</w:t>
            </w:r>
          </w:p>
          <w:p w14:paraId="0E600B50" w14:textId="77777777" w:rsidR="00D572D5" w:rsidRPr="00D572D5" w:rsidRDefault="00D572D5" w:rsidP="0075372F">
            <w:pPr>
              <w:numPr>
                <w:ilvl w:val="0"/>
                <w:numId w:val="41"/>
              </w:numPr>
              <w:ind w:left="288" w:hanging="176"/>
              <w:rPr>
                <w:rFonts w:ascii="Times New Roman" w:hAnsi="Times New Roman" w:cs="Times New Roman"/>
                <w:sz w:val="24"/>
                <w:szCs w:val="24"/>
              </w:rPr>
            </w:pPr>
            <w:r w:rsidRPr="00D572D5">
              <w:rPr>
                <w:rFonts w:ascii="Times New Roman" w:hAnsi="Times New Roman" w:cs="Times New Roman"/>
                <w:sz w:val="24"/>
                <w:szCs w:val="24"/>
              </w:rPr>
              <w:t>Integración de incrementos</w:t>
            </w:r>
          </w:p>
          <w:p w14:paraId="159EBE14" w14:textId="77777777" w:rsidR="00D572D5" w:rsidRPr="00D572D5" w:rsidRDefault="00D572D5" w:rsidP="0075372F">
            <w:pPr>
              <w:numPr>
                <w:ilvl w:val="0"/>
                <w:numId w:val="41"/>
              </w:numPr>
              <w:ind w:left="288" w:hanging="176"/>
              <w:rPr>
                <w:rFonts w:ascii="Times New Roman" w:hAnsi="Times New Roman" w:cs="Times New Roman"/>
                <w:sz w:val="24"/>
                <w:szCs w:val="24"/>
              </w:rPr>
            </w:pPr>
            <w:r w:rsidRPr="00D572D5">
              <w:rPr>
                <w:rFonts w:ascii="Times New Roman" w:hAnsi="Times New Roman" w:cs="Times New Roman"/>
                <w:sz w:val="24"/>
                <w:szCs w:val="24"/>
              </w:rPr>
              <w:t>Entrega del producto</w:t>
            </w:r>
          </w:p>
        </w:tc>
        <w:tc>
          <w:tcPr>
            <w:tcW w:w="3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2578104" w14:textId="72146D3F" w:rsidR="00D572D5" w:rsidRPr="00D572D5" w:rsidRDefault="00D572D5" w:rsidP="0075372F">
            <w:pPr>
              <w:numPr>
                <w:ilvl w:val="0"/>
                <w:numId w:val="40"/>
              </w:numPr>
              <w:ind w:left="144" w:hanging="155"/>
              <w:rPr>
                <w:rFonts w:ascii="Times New Roman" w:hAnsi="Times New Roman" w:cs="Times New Roman"/>
                <w:sz w:val="24"/>
                <w:szCs w:val="24"/>
              </w:rPr>
            </w:pPr>
            <w:r w:rsidRPr="00D572D5">
              <w:rPr>
                <w:rFonts w:ascii="Times New Roman" w:hAnsi="Times New Roman" w:cs="Times New Roman"/>
                <w:sz w:val="24"/>
                <w:szCs w:val="24"/>
              </w:rPr>
              <w:t>Permite una fácil administración de las tareas en cada iteración</w:t>
            </w:r>
          </w:p>
          <w:p w14:paraId="61FD40A1" w14:textId="77777777" w:rsidR="00D572D5" w:rsidRPr="00D572D5" w:rsidRDefault="00D572D5" w:rsidP="0075372F">
            <w:pPr>
              <w:numPr>
                <w:ilvl w:val="0"/>
                <w:numId w:val="40"/>
              </w:numPr>
              <w:ind w:left="144" w:hanging="155"/>
              <w:rPr>
                <w:rFonts w:ascii="Times New Roman" w:hAnsi="Times New Roman" w:cs="Times New Roman"/>
                <w:sz w:val="24"/>
                <w:szCs w:val="24"/>
              </w:rPr>
            </w:pPr>
            <w:r w:rsidRPr="00D572D5">
              <w:rPr>
                <w:rFonts w:ascii="Times New Roman" w:hAnsi="Times New Roman" w:cs="Times New Roman"/>
                <w:sz w:val="24"/>
                <w:szCs w:val="24"/>
              </w:rPr>
              <w:t>La inversión se materializa a corto plazo</w:t>
            </w:r>
          </w:p>
          <w:p w14:paraId="4BA559F2" w14:textId="77777777" w:rsidR="00D572D5" w:rsidRPr="00D572D5" w:rsidRDefault="00D572D5" w:rsidP="0075372F">
            <w:pPr>
              <w:numPr>
                <w:ilvl w:val="0"/>
                <w:numId w:val="40"/>
              </w:numPr>
              <w:ind w:left="144" w:hanging="155"/>
              <w:rPr>
                <w:rFonts w:ascii="Times New Roman" w:hAnsi="Times New Roman" w:cs="Times New Roman"/>
                <w:sz w:val="24"/>
                <w:szCs w:val="24"/>
              </w:rPr>
            </w:pPr>
            <w:r w:rsidRPr="00D572D5">
              <w:rPr>
                <w:rFonts w:ascii="Times New Roman" w:hAnsi="Times New Roman" w:cs="Times New Roman"/>
                <w:sz w:val="24"/>
                <w:szCs w:val="24"/>
              </w:rPr>
              <w:t>Es un modelo propicio a cambios o modificaciones</w:t>
            </w:r>
          </w:p>
          <w:p w14:paraId="2178839D" w14:textId="77777777" w:rsidR="00D572D5" w:rsidRPr="00D572D5" w:rsidRDefault="00D572D5" w:rsidP="0075372F">
            <w:pPr>
              <w:numPr>
                <w:ilvl w:val="0"/>
                <w:numId w:val="40"/>
              </w:numPr>
              <w:ind w:left="144" w:hanging="155"/>
              <w:rPr>
                <w:rFonts w:ascii="Times New Roman" w:hAnsi="Times New Roman" w:cs="Times New Roman"/>
                <w:sz w:val="24"/>
                <w:szCs w:val="24"/>
              </w:rPr>
            </w:pPr>
            <w:r w:rsidRPr="00D572D5">
              <w:rPr>
                <w:rFonts w:ascii="Times New Roman" w:hAnsi="Times New Roman" w:cs="Times New Roman"/>
                <w:sz w:val="24"/>
                <w:szCs w:val="24"/>
              </w:rPr>
              <w:t>Se adapta a las necesidades que surjan</w:t>
            </w:r>
          </w:p>
        </w:tc>
        <w:tc>
          <w:tcPr>
            <w:tcW w:w="3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90134CF" w14:textId="77777777" w:rsidR="00D572D5" w:rsidRPr="00D572D5" w:rsidRDefault="00D572D5" w:rsidP="0075372F">
            <w:pPr>
              <w:numPr>
                <w:ilvl w:val="0"/>
                <w:numId w:val="39"/>
              </w:numPr>
              <w:ind w:left="265" w:hanging="177"/>
              <w:rPr>
                <w:rFonts w:ascii="Times New Roman" w:hAnsi="Times New Roman" w:cs="Times New Roman"/>
                <w:sz w:val="24"/>
                <w:szCs w:val="24"/>
              </w:rPr>
            </w:pPr>
            <w:r w:rsidRPr="00D572D5">
              <w:rPr>
                <w:rFonts w:ascii="Times New Roman" w:hAnsi="Times New Roman" w:cs="Times New Roman"/>
                <w:sz w:val="24"/>
                <w:szCs w:val="24"/>
              </w:rPr>
              <w:t>No es recomendable para casos de sistemas de tiempo real, de alto nivel de seguridad o alto índice de riesgo.</w:t>
            </w:r>
          </w:p>
          <w:p w14:paraId="1E53BEFF" w14:textId="77777777" w:rsidR="00D572D5" w:rsidRPr="00D572D5" w:rsidRDefault="00D572D5" w:rsidP="0075372F">
            <w:pPr>
              <w:numPr>
                <w:ilvl w:val="0"/>
                <w:numId w:val="39"/>
              </w:numPr>
              <w:ind w:left="265" w:hanging="177"/>
              <w:rPr>
                <w:rFonts w:ascii="Times New Roman" w:hAnsi="Times New Roman" w:cs="Times New Roman"/>
                <w:sz w:val="24"/>
                <w:szCs w:val="24"/>
              </w:rPr>
            </w:pPr>
            <w:r w:rsidRPr="00D572D5">
              <w:rPr>
                <w:rFonts w:ascii="Times New Roman" w:hAnsi="Times New Roman" w:cs="Times New Roman"/>
                <w:sz w:val="24"/>
                <w:szCs w:val="24"/>
              </w:rPr>
              <w:t>Requiere mucha planeación tanto administrativa como técnica</w:t>
            </w:r>
          </w:p>
          <w:p w14:paraId="0DD2EF4B" w14:textId="77777777" w:rsidR="00D572D5" w:rsidRPr="00D572D5" w:rsidRDefault="00D572D5" w:rsidP="0075372F">
            <w:pPr>
              <w:numPr>
                <w:ilvl w:val="0"/>
                <w:numId w:val="39"/>
              </w:numPr>
              <w:ind w:left="265" w:hanging="177"/>
              <w:rPr>
                <w:rFonts w:ascii="Times New Roman" w:hAnsi="Times New Roman" w:cs="Times New Roman"/>
                <w:sz w:val="24"/>
                <w:szCs w:val="24"/>
              </w:rPr>
            </w:pPr>
            <w:r w:rsidRPr="00D572D5">
              <w:rPr>
                <w:rFonts w:ascii="Times New Roman" w:hAnsi="Times New Roman" w:cs="Times New Roman"/>
                <w:sz w:val="24"/>
                <w:szCs w:val="24"/>
              </w:rPr>
              <w:t>Requiere metas claras para conocer el estado del proyecto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550F0F4" w14:textId="77777777" w:rsidR="00D572D5" w:rsidRDefault="00D572D5" w:rsidP="0075372F">
            <w:pPr>
              <w:ind w:left="134"/>
              <w:rPr>
                <w:rFonts w:ascii="Times New Roman" w:hAnsi="Times New Roman" w:cs="Times New Roman"/>
                <w:sz w:val="24"/>
                <w:szCs w:val="24"/>
              </w:rPr>
            </w:pPr>
            <w:r w:rsidRPr="00D572D5">
              <w:rPr>
                <w:rFonts w:ascii="Times New Roman" w:hAnsi="Times New Roman" w:cs="Times New Roman"/>
                <w:sz w:val="24"/>
                <w:szCs w:val="24"/>
              </w:rPr>
              <w:t>Cuando no se cuenta con una dotación de personal suficiente.</w:t>
            </w:r>
          </w:p>
          <w:p w14:paraId="2345876C" w14:textId="77777777" w:rsidR="009F13C8" w:rsidRPr="009F13C8" w:rsidRDefault="009F13C8" w:rsidP="009F13C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F515B51" w14:textId="77777777" w:rsidR="009F13C8" w:rsidRPr="009F13C8" w:rsidRDefault="009F13C8" w:rsidP="009F13C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B6E11E4" w14:textId="77777777" w:rsidR="009F13C8" w:rsidRPr="009F13C8" w:rsidRDefault="009F13C8" w:rsidP="009F13C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E5E5ABA" w14:textId="77777777" w:rsidR="009F13C8" w:rsidRPr="009F13C8" w:rsidRDefault="009F13C8" w:rsidP="009F13C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BFE2037" w14:textId="77777777" w:rsidR="009F13C8" w:rsidRDefault="009F13C8" w:rsidP="009F13C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F187A69" w14:textId="77777777" w:rsidR="009F13C8" w:rsidRPr="009F13C8" w:rsidRDefault="009F13C8" w:rsidP="009F13C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8B3F591" w14:textId="77777777" w:rsidR="009F13C8" w:rsidRDefault="009F13C8" w:rsidP="009F13C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DE72A6C" w14:textId="77777777" w:rsidR="009F13C8" w:rsidRDefault="009F13C8" w:rsidP="009F13C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C2FE4B4" w14:textId="7AE06748" w:rsidR="009F13C8" w:rsidRPr="00D572D5" w:rsidRDefault="009F13C8" w:rsidP="009F13C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572D5" w:rsidRPr="00D572D5" w14:paraId="37542BAF" w14:textId="77777777" w:rsidTr="009F13C8">
        <w:trPr>
          <w:trHeight w:val="1600"/>
          <w:jc w:val="center"/>
        </w:trPr>
        <w:tc>
          <w:tcPr>
            <w:tcW w:w="1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1F5D6A7" w14:textId="77777777" w:rsidR="00D572D5" w:rsidRPr="00D572D5" w:rsidRDefault="00D572D5" w:rsidP="00D572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72D5">
              <w:rPr>
                <w:rFonts w:ascii="Times New Roman" w:hAnsi="Times New Roman" w:cs="Times New Roman"/>
                <w:sz w:val="24"/>
                <w:szCs w:val="24"/>
              </w:rPr>
              <w:t>Modelo en Espiral</w:t>
            </w:r>
          </w:p>
        </w:tc>
        <w:tc>
          <w:tcPr>
            <w:tcW w:w="1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BC5EDF2" w14:textId="150A73A6" w:rsidR="00D572D5" w:rsidRPr="00D572D5" w:rsidRDefault="009F13C8" w:rsidP="00D572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Barry Boehm</w:t>
            </w:r>
          </w:p>
        </w:tc>
        <w:tc>
          <w:tcPr>
            <w:tcW w:w="3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8F14D60" w14:textId="77777777" w:rsidR="00D572D5" w:rsidRPr="00D572D5" w:rsidRDefault="00D572D5" w:rsidP="009F13C8">
            <w:pPr>
              <w:numPr>
                <w:ilvl w:val="0"/>
                <w:numId w:val="38"/>
              </w:numPr>
              <w:ind w:left="275" w:hanging="142"/>
              <w:rPr>
                <w:rFonts w:ascii="Times New Roman" w:hAnsi="Times New Roman" w:cs="Times New Roman"/>
                <w:sz w:val="24"/>
                <w:szCs w:val="24"/>
              </w:rPr>
            </w:pPr>
            <w:r w:rsidRPr="00D572D5">
              <w:rPr>
                <w:rFonts w:ascii="Times New Roman" w:hAnsi="Times New Roman" w:cs="Times New Roman"/>
                <w:sz w:val="24"/>
                <w:szCs w:val="24"/>
              </w:rPr>
              <w:t>Es una combinación entre el modelo lineal y el iterativo.</w:t>
            </w:r>
          </w:p>
          <w:p w14:paraId="6FD84FC7" w14:textId="77777777" w:rsidR="00D572D5" w:rsidRDefault="00D572D5" w:rsidP="009F13C8">
            <w:pPr>
              <w:numPr>
                <w:ilvl w:val="0"/>
                <w:numId w:val="38"/>
              </w:numPr>
              <w:ind w:left="275" w:hanging="142"/>
              <w:rPr>
                <w:rFonts w:ascii="Times New Roman" w:hAnsi="Times New Roman" w:cs="Times New Roman"/>
                <w:sz w:val="24"/>
                <w:szCs w:val="24"/>
              </w:rPr>
            </w:pPr>
            <w:r w:rsidRPr="00D572D5">
              <w:rPr>
                <w:rFonts w:ascii="Times New Roman" w:hAnsi="Times New Roman" w:cs="Times New Roman"/>
                <w:sz w:val="24"/>
                <w:szCs w:val="24"/>
              </w:rPr>
              <w:t>Consiste en seguir ciclos crecientes.</w:t>
            </w:r>
          </w:p>
          <w:p w14:paraId="58796D84" w14:textId="77777777" w:rsidR="0075372F" w:rsidRPr="00D572D5" w:rsidRDefault="0075372F" w:rsidP="009F13C8">
            <w:pPr>
              <w:numPr>
                <w:ilvl w:val="0"/>
                <w:numId w:val="38"/>
              </w:numPr>
              <w:ind w:left="275" w:hanging="142"/>
              <w:rPr>
                <w:rFonts w:ascii="Times New Roman" w:hAnsi="Times New Roman" w:cs="Times New Roman"/>
                <w:sz w:val="24"/>
                <w:szCs w:val="24"/>
              </w:rPr>
            </w:pPr>
            <w:r w:rsidRPr="00D572D5">
              <w:rPr>
                <w:rFonts w:ascii="Times New Roman" w:hAnsi="Times New Roman" w:cs="Times New Roman"/>
                <w:sz w:val="24"/>
                <w:szCs w:val="24"/>
              </w:rPr>
              <w:t>Es considerado como un modelo evolutivo.</w:t>
            </w:r>
          </w:p>
          <w:p w14:paraId="456B5445" w14:textId="77777777" w:rsidR="0075372F" w:rsidRPr="00D572D5" w:rsidRDefault="0075372F" w:rsidP="009F13C8">
            <w:pPr>
              <w:numPr>
                <w:ilvl w:val="0"/>
                <w:numId w:val="38"/>
              </w:numPr>
              <w:ind w:left="275" w:hanging="142"/>
              <w:rPr>
                <w:rFonts w:ascii="Times New Roman" w:hAnsi="Times New Roman" w:cs="Times New Roman"/>
                <w:sz w:val="24"/>
                <w:szCs w:val="24"/>
              </w:rPr>
            </w:pPr>
            <w:r w:rsidRPr="00D572D5">
              <w:rPr>
                <w:rFonts w:ascii="Times New Roman" w:hAnsi="Times New Roman" w:cs="Times New Roman"/>
                <w:sz w:val="24"/>
                <w:szCs w:val="24"/>
              </w:rPr>
              <w:t>Es genérico (Puede combinarse con otros Modelos de desarrollo).</w:t>
            </w:r>
          </w:p>
          <w:p w14:paraId="3C323B09" w14:textId="418CA373" w:rsidR="0075372F" w:rsidRPr="00D572D5" w:rsidRDefault="0075372F" w:rsidP="009F13C8">
            <w:pPr>
              <w:numPr>
                <w:ilvl w:val="0"/>
                <w:numId w:val="38"/>
              </w:numPr>
              <w:ind w:left="275" w:hanging="142"/>
              <w:rPr>
                <w:rFonts w:ascii="Times New Roman" w:hAnsi="Times New Roman" w:cs="Times New Roman"/>
                <w:sz w:val="24"/>
                <w:szCs w:val="24"/>
              </w:rPr>
            </w:pPr>
            <w:r w:rsidRPr="00D572D5">
              <w:rPr>
                <w:rFonts w:ascii="Times New Roman" w:hAnsi="Times New Roman" w:cs="Times New Roman"/>
                <w:sz w:val="24"/>
                <w:szCs w:val="24"/>
              </w:rPr>
              <w:t>Se caracteriza por la minimización de riesgos.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6F932CB" w14:textId="77777777" w:rsidR="00D572D5" w:rsidRPr="00D572D5" w:rsidRDefault="00D572D5" w:rsidP="009F13C8">
            <w:pPr>
              <w:numPr>
                <w:ilvl w:val="0"/>
                <w:numId w:val="37"/>
              </w:numPr>
              <w:ind w:left="275" w:hanging="142"/>
              <w:rPr>
                <w:rFonts w:ascii="Times New Roman" w:hAnsi="Times New Roman" w:cs="Times New Roman"/>
                <w:sz w:val="24"/>
                <w:szCs w:val="24"/>
              </w:rPr>
            </w:pPr>
            <w:r w:rsidRPr="00D572D5">
              <w:rPr>
                <w:rFonts w:ascii="Times New Roman" w:hAnsi="Times New Roman" w:cs="Times New Roman"/>
                <w:sz w:val="24"/>
                <w:szCs w:val="24"/>
              </w:rPr>
              <w:t>Determinar o fijar los objetivos</w:t>
            </w:r>
          </w:p>
          <w:p w14:paraId="011E7E93" w14:textId="77777777" w:rsidR="00D572D5" w:rsidRPr="00D572D5" w:rsidRDefault="00D572D5" w:rsidP="009F13C8">
            <w:pPr>
              <w:numPr>
                <w:ilvl w:val="0"/>
                <w:numId w:val="37"/>
              </w:numPr>
              <w:ind w:left="275" w:hanging="142"/>
              <w:rPr>
                <w:rFonts w:ascii="Times New Roman" w:hAnsi="Times New Roman" w:cs="Times New Roman"/>
                <w:sz w:val="24"/>
                <w:szCs w:val="24"/>
              </w:rPr>
            </w:pPr>
            <w:r w:rsidRPr="00D572D5">
              <w:rPr>
                <w:rFonts w:ascii="Times New Roman" w:hAnsi="Times New Roman" w:cs="Times New Roman"/>
                <w:sz w:val="24"/>
                <w:szCs w:val="24"/>
              </w:rPr>
              <w:t>Análisis de Riesgo.</w:t>
            </w:r>
          </w:p>
          <w:p w14:paraId="21438BC9" w14:textId="77777777" w:rsidR="00D572D5" w:rsidRDefault="00D572D5" w:rsidP="009F13C8">
            <w:pPr>
              <w:numPr>
                <w:ilvl w:val="0"/>
                <w:numId w:val="37"/>
              </w:numPr>
              <w:ind w:left="275" w:hanging="142"/>
              <w:rPr>
                <w:rFonts w:ascii="Times New Roman" w:hAnsi="Times New Roman" w:cs="Times New Roman"/>
                <w:sz w:val="24"/>
                <w:szCs w:val="24"/>
              </w:rPr>
            </w:pPr>
            <w:r w:rsidRPr="00D572D5">
              <w:rPr>
                <w:rFonts w:ascii="Times New Roman" w:hAnsi="Times New Roman" w:cs="Times New Roman"/>
                <w:sz w:val="24"/>
                <w:szCs w:val="24"/>
              </w:rPr>
              <w:t>Ingeniería</w:t>
            </w:r>
          </w:p>
          <w:p w14:paraId="09EA854D" w14:textId="2964E2A1" w:rsidR="0075372F" w:rsidRPr="00D572D5" w:rsidRDefault="0075372F" w:rsidP="009F13C8">
            <w:pPr>
              <w:numPr>
                <w:ilvl w:val="0"/>
                <w:numId w:val="37"/>
              </w:numPr>
              <w:ind w:left="275" w:hanging="142"/>
              <w:rPr>
                <w:rFonts w:ascii="Times New Roman" w:hAnsi="Times New Roman" w:cs="Times New Roman"/>
                <w:sz w:val="24"/>
                <w:szCs w:val="24"/>
              </w:rPr>
            </w:pPr>
            <w:r w:rsidRPr="00D572D5">
              <w:rPr>
                <w:rFonts w:ascii="Times New Roman" w:hAnsi="Times New Roman" w:cs="Times New Roman"/>
                <w:sz w:val="24"/>
                <w:szCs w:val="24"/>
              </w:rPr>
              <w:t>Evaluación del cliente.</w:t>
            </w:r>
          </w:p>
        </w:tc>
        <w:tc>
          <w:tcPr>
            <w:tcW w:w="3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7334D96" w14:textId="77777777" w:rsidR="00D572D5" w:rsidRPr="00D572D5" w:rsidRDefault="00D572D5" w:rsidP="009F13C8">
            <w:pPr>
              <w:numPr>
                <w:ilvl w:val="0"/>
                <w:numId w:val="36"/>
              </w:numPr>
              <w:ind w:left="275" w:hanging="142"/>
              <w:rPr>
                <w:rFonts w:ascii="Times New Roman" w:hAnsi="Times New Roman" w:cs="Times New Roman"/>
                <w:sz w:val="24"/>
                <w:szCs w:val="24"/>
              </w:rPr>
            </w:pPr>
            <w:r w:rsidRPr="00D572D5">
              <w:rPr>
                <w:rFonts w:ascii="Times New Roman" w:hAnsi="Times New Roman" w:cs="Times New Roman"/>
                <w:sz w:val="24"/>
                <w:szCs w:val="24"/>
              </w:rPr>
              <w:t>Integración de promotores y de usuarios en el proceso de Desarrollo.</w:t>
            </w:r>
          </w:p>
          <w:p w14:paraId="710A395A" w14:textId="77777777" w:rsidR="00D572D5" w:rsidRDefault="00D572D5" w:rsidP="009F13C8">
            <w:pPr>
              <w:numPr>
                <w:ilvl w:val="0"/>
                <w:numId w:val="36"/>
              </w:numPr>
              <w:ind w:left="275" w:hanging="142"/>
              <w:rPr>
                <w:rFonts w:ascii="Times New Roman" w:hAnsi="Times New Roman" w:cs="Times New Roman"/>
                <w:sz w:val="24"/>
                <w:szCs w:val="24"/>
              </w:rPr>
            </w:pPr>
            <w:r w:rsidRPr="00D572D5">
              <w:rPr>
                <w:rFonts w:ascii="Times New Roman" w:hAnsi="Times New Roman" w:cs="Times New Roman"/>
                <w:sz w:val="24"/>
                <w:szCs w:val="24"/>
              </w:rPr>
              <w:t>Valoración periódica de los Riesgos</w:t>
            </w:r>
          </w:p>
          <w:p w14:paraId="30472370" w14:textId="77777777" w:rsidR="0075372F" w:rsidRPr="00D572D5" w:rsidRDefault="0075372F" w:rsidP="009F13C8">
            <w:pPr>
              <w:numPr>
                <w:ilvl w:val="0"/>
                <w:numId w:val="36"/>
              </w:numPr>
              <w:ind w:left="275" w:hanging="142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572D5">
              <w:rPr>
                <w:rFonts w:ascii="Times New Roman" w:hAnsi="Times New Roman" w:cs="Times New Roman"/>
                <w:sz w:val="24"/>
                <w:szCs w:val="24"/>
              </w:rPr>
              <w:t>Feedback</w:t>
            </w:r>
            <w:proofErr w:type="spellEnd"/>
            <w:r w:rsidRPr="00D572D5">
              <w:rPr>
                <w:rFonts w:ascii="Times New Roman" w:hAnsi="Times New Roman" w:cs="Times New Roman"/>
                <w:sz w:val="24"/>
                <w:szCs w:val="24"/>
              </w:rPr>
              <w:t xml:space="preserve"> por la estructura cíclica.</w:t>
            </w:r>
          </w:p>
          <w:p w14:paraId="4634401B" w14:textId="34274F56" w:rsidR="0075372F" w:rsidRPr="00D572D5" w:rsidRDefault="0075372F" w:rsidP="009F13C8">
            <w:pPr>
              <w:numPr>
                <w:ilvl w:val="0"/>
                <w:numId w:val="36"/>
              </w:numPr>
              <w:ind w:left="275" w:hanging="142"/>
              <w:rPr>
                <w:rFonts w:ascii="Times New Roman" w:hAnsi="Times New Roman" w:cs="Times New Roman"/>
                <w:sz w:val="24"/>
                <w:szCs w:val="24"/>
              </w:rPr>
            </w:pPr>
            <w:r w:rsidRPr="00D572D5">
              <w:rPr>
                <w:rFonts w:ascii="Times New Roman" w:hAnsi="Times New Roman" w:cs="Times New Roman"/>
                <w:sz w:val="24"/>
                <w:szCs w:val="24"/>
              </w:rPr>
              <w:t>Apropiado para entornos novedosos.</w:t>
            </w:r>
          </w:p>
        </w:tc>
        <w:tc>
          <w:tcPr>
            <w:tcW w:w="3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5DD73D8" w14:textId="77777777" w:rsidR="00D572D5" w:rsidRPr="00D572D5" w:rsidRDefault="00D572D5" w:rsidP="009F13C8">
            <w:pPr>
              <w:numPr>
                <w:ilvl w:val="0"/>
                <w:numId w:val="35"/>
              </w:numPr>
              <w:ind w:left="275" w:hanging="142"/>
              <w:rPr>
                <w:rFonts w:ascii="Times New Roman" w:hAnsi="Times New Roman" w:cs="Times New Roman"/>
                <w:sz w:val="24"/>
                <w:szCs w:val="24"/>
              </w:rPr>
            </w:pPr>
            <w:r w:rsidRPr="00D572D5">
              <w:rPr>
                <w:rFonts w:ascii="Times New Roman" w:hAnsi="Times New Roman" w:cs="Times New Roman"/>
                <w:sz w:val="24"/>
                <w:szCs w:val="24"/>
              </w:rPr>
              <w:t>Conlleva mucha documentación: es tedioso.</w:t>
            </w:r>
          </w:p>
          <w:p w14:paraId="35F76FC9" w14:textId="77777777" w:rsidR="00D572D5" w:rsidRDefault="00D572D5" w:rsidP="009F13C8">
            <w:pPr>
              <w:numPr>
                <w:ilvl w:val="0"/>
                <w:numId w:val="35"/>
              </w:numPr>
              <w:ind w:left="275" w:hanging="142"/>
              <w:rPr>
                <w:rFonts w:ascii="Times New Roman" w:hAnsi="Times New Roman" w:cs="Times New Roman"/>
                <w:sz w:val="24"/>
                <w:szCs w:val="24"/>
              </w:rPr>
            </w:pPr>
            <w:r w:rsidRPr="00D572D5">
              <w:rPr>
                <w:rFonts w:ascii="Times New Roman" w:hAnsi="Times New Roman" w:cs="Times New Roman"/>
                <w:sz w:val="24"/>
                <w:szCs w:val="24"/>
              </w:rPr>
              <w:t>Existe el riesgo de que se formen Bucles.</w:t>
            </w:r>
          </w:p>
          <w:p w14:paraId="7088414B" w14:textId="77777777" w:rsidR="0075372F" w:rsidRPr="00D572D5" w:rsidRDefault="0075372F" w:rsidP="009F13C8">
            <w:pPr>
              <w:numPr>
                <w:ilvl w:val="0"/>
                <w:numId w:val="35"/>
              </w:numPr>
              <w:ind w:left="275" w:hanging="142"/>
              <w:rPr>
                <w:rFonts w:ascii="Times New Roman" w:hAnsi="Times New Roman" w:cs="Times New Roman"/>
                <w:sz w:val="24"/>
                <w:szCs w:val="24"/>
              </w:rPr>
            </w:pPr>
            <w:r w:rsidRPr="00D572D5">
              <w:rPr>
                <w:rFonts w:ascii="Times New Roman" w:hAnsi="Times New Roman" w:cs="Times New Roman"/>
                <w:sz w:val="24"/>
                <w:szCs w:val="24"/>
              </w:rPr>
              <w:t>Hay errores e incongruencias al producto final por los prototipos.</w:t>
            </w:r>
          </w:p>
          <w:p w14:paraId="7BB20F6A" w14:textId="363DBAD4" w:rsidR="0075372F" w:rsidRPr="00D572D5" w:rsidRDefault="0075372F" w:rsidP="009F13C8">
            <w:pPr>
              <w:numPr>
                <w:ilvl w:val="0"/>
                <w:numId w:val="35"/>
              </w:numPr>
              <w:ind w:left="275" w:hanging="142"/>
              <w:rPr>
                <w:rFonts w:ascii="Times New Roman" w:hAnsi="Times New Roman" w:cs="Times New Roman"/>
                <w:sz w:val="24"/>
                <w:szCs w:val="24"/>
              </w:rPr>
            </w:pPr>
            <w:r w:rsidRPr="00D572D5">
              <w:rPr>
                <w:rFonts w:ascii="Times New Roman" w:hAnsi="Times New Roman" w:cs="Times New Roman"/>
                <w:sz w:val="24"/>
                <w:szCs w:val="24"/>
              </w:rPr>
              <w:t>No es apropiado para proyectos pequeños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2274379" w14:textId="40DC20E3" w:rsidR="00D572D5" w:rsidRPr="00D572D5" w:rsidRDefault="00D572D5" w:rsidP="009F13C8">
            <w:pPr>
              <w:ind w:left="275" w:hanging="142"/>
              <w:rPr>
                <w:rFonts w:ascii="Times New Roman" w:hAnsi="Times New Roman" w:cs="Times New Roman"/>
                <w:sz w:val="24"/>
                <w:szCs w:val="24"/>
              </w:rPr>
            </w:pPr>
            <w:r w:rsidRPr="00D572D5">
              <w:rPr>
                <w:rFonts w:ascii="Times New Roman" w:hAnsi="Times New Roman" w:cs="Times New Roman"/>
                <w:sz w:val="24"/>
                <w:szCs w:val="24"/>
              </w:rPr>
              <w:t>En proyectos donde el coste de un fallo es un gran riesgo, de ahí que su principal aportación</w:t>
            </w:r>
            <w:r w:rsidR="0075372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5372F" w:rsidRPr="00D572D5">
              <w:rPr>
                <w:rFonts w:ascii="Times New Roman" w:hAnsi="Times New Roman" w:cs="Times New Roman"/>
                <w:sz w:val="24"/>
                <w:szCs w:val="24"/>
              </w:rPr>
              <w:t>sea considerar la gestión de riesgos.</w:t>
            </w:r>
          </w:p>
        </w:tc>
      </w:tr>
      <w:tr w:rsidR="0075372F" w:rsidRPr="00D572D5" w14:paraId="0DEDD9D1" w14:textId="77777777" w:rsidTr="002660B0">
        <w:trPr>
          <w:trHeight w:val="1600"/>
          <w:jc w:val="center"/>
        </w:trPr>
        <w:tc>
          <w:tcPr>
            <w:tcW w:w="1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CC27101" w14:textId="176CCE83" w:rsidR="0075372F" w:rsidRPr="00D572D5" w:rsidRDefault="0075372F" w:rsidP="009F13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72D5">
              <w:rPr>
                <w:rFonts w:ascii="Times New Roman" w:hAnsi="Times New Roman" w:cs="Times New Roman"/>
                <w:sz w:val="24"/>
                <w:szCs w:val="24"/>
              </w:rPr>
              <w:t>Desarrollo Rápido de Aplicaciones</w:t>
            </w:r>
          </w:p>
        </w:tc>
        <w:tc>
          <w:tcPr>
            <w:tcW w:w="1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A75F587" w14:textId="278970B1" w:rsidR="0075372F" w:rsidRPr="00D572D5" w:rsidRDefault="009F13C8" w:rsidP="002660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James Martin</w:t>
            </w:r>
          </w:p>
        </w:tc>
        <w:tc>
          <w:tcPr>
            <w:tcW w:w="3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C8149A2" w14:textId="77777777" w:rsidR="0075372F" w:rsidRPr="00D572D5" w:rsidRDefault="0075372F" w:rsidP="009F13C8">
            <w:pPr>
              <w:numPr>
                <w:ilvl w:val="0"/>
                <w:numId w:val="31"/>
              </w:numPr>
              <w:ind w:left="416" w:hanging="187"/>
              <w:rPr>
                <w:rFonts w:ascii="Times New Roman" w:hAnsi="Times New Roman" w:cs="Times New Roman"/>
                <w:sz w:val="24"/>
                <w:szCs w:val="24"/>
              </w:rPr>
            </w:pPr>
            <w:r w:rsidRPr="00D572D5">
              <w:rPr>
                <w:rFonts w:ascii="Times New Roman" w:hAnsi="Times New Roman" w:cs="Times New Roman"/>
                <w:sz w:val="24"/>
                <w:szCs w:val="24"/>
              </w:rPr>
              <w:t>Es un modelo que suelen englobar la usabilidad, utilidad y la rapidez de ejecución</w:t>
            </w:r>
          </w:p>
          <w:p w14:paraId="76F2A384" w14:textId="77777777" w:rsidR="0075372F" w:rsidRPr="00D572D5" w:rsidRDefault="0075372F" w:rsidP="009F13C8">
            <w:pPr>
              <w:numPr>
                <w:ilvl w:val="0"/>
                <w:numId w:val="31"/>
              </w:numPr>
              <w:ind w:left="416" w:hanging="187"/>
              <w:rPr>
                <w:rFonts w:ascii="Times New Roman" w:hAnsi="Times New Roman" w:cs="Times New Roman"/>
                <w:sz w:val="24"/>
                <w:szCs w:val="24"/>
              </w:rPr>
            </w:pPr>
            <w:r w:rsidRPr="00D572D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Los desarrolladores deben ser analistas, diseñadores y programadores en uno</w:t>
            </w:r>
          </w:p>
          <w:p w14:paraId="5577ECB9" w14:textId="77777777" w:rsidR="0075372F" w:rsidRPr="00D572D5" w:rsidRDefault="0075372F" w:rsidP="009F13C8">
            <w:pPr>
              <w:numPr>
                <w:ilvl w:val="0"/>
                <w:numId w:val="31"/>
              </w:numPr>
              <w:ind w:left="416" w:hanging="187"/>
              <w:rPr>
                <w:rFonts w:ascii="Times New Roman" w:hAnsi="Times New Roman" w:cs="Times New Roman"/>
                <w:sz w:val="24"/>
                <w:szCs w:val="24"/>
              </w:rPr>
            </w:pPr>
            <w:r w:rsidRPr="00D572D5">
              <w:rPr>
                <w:rFonts w:ascii="Times New Roman" w:hAnsi="Times New Roman" w:cs="Times New Roman"/>
                <w:sz w:val="24"/>
                <w:szCs w:val="24"/>
              </w:rPr>
              <w:t>Las funciones secundarias son eliminadas como sea necesario para cumplir con el calendario</w:t>
            </w:r>
          </w:p>
          <w:p w14:paraId="1F193C74" w14:textId="77777777" w:rsidR="009F13C8" w:rsidRDefault="0075372F" w:rsidP="009F13C8">
            <w:pPr>
              <w:numPr>
                <w:ilvl w:val="0"/>
                <w:numId w:val="31"/>
              </w:numPr>
              <w:ind w:left="416" w:hanging="187"/>
              <w:rPr>
                <w:rFonts w:ascii="Times New Roman" w:hAnsi="Times New Roman" w:cs="Times New Roman"/>
                <w:sz w:val="24"/>
                <w:szCs w:val="24"/>
              </w:rPr>
            </w:pPr>
            <w:r w:rsidRPr="00D572D5">
              <w:rPr>
                <w:rFonts w:ascii="Times New Roman" w:hAnsi="Times New Roman" w:cs="Times New Roman"/>
                <w:sz w:val="24"/>
                <w:szCs w:val="24"/>
              </w:rPr>
              <w:t>Prototipos iterativos y evolucionario</w:t>
            </w:r>
          </w:p>
          <w:p w14:paraId="3A58FE6E" w14:textId="770BE9E7" w:rsidR="0075372F" w:rsidRPr="009F13C8" w:rsidRDefault="0075372F" w:rsidP="009F13C8">
            <w:pPr>
              <w:numPr>
                <w:ilvl w:val="0"/>
                <w:numId w:val="31"/>
              </w:numPr>
              <w:ind w:left="416" w:hanging="187"/>
              <w:rPr>
                <w:rFonts w:ascii="Times New Roman" w:hAnsi="Times New Roman" w:cs="Times New Roman"/>
                <w:sz w:val="24"/>
                <w:szCs w:val="24"/>
              </w:rPr>
            </w:pPr>
            <w:r w:rsidRPr="00D572D5">
              <w:rPr>
                <w:rFonts w:ascii="Times New Roman" w:hAnsi="Times New Roman" w:cs="Times New Roman"/>
                <w:sz w:val="24"/>
                <w:szCs w:val="24"/>
              </w:rPr>
              <w:t>Equipos compuestos por alrededor de seis personas, incluyendo desarrolladores y usuarios de tiempo completo del sistema, así como aquellas personas involucradas con los requisitos.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619100F" w14:textId="77777777" w:rsidR="0075372F" w:rsidRPr="00D572D5" w:rsidRDefault="0075372F" w:rsidP="009F13C8">
            <w:pPr>
              <w:numPr>
                <w:ilvl w:val="0"/>
                <w:numId w:val="30"/>
              </w:numPr>
              <w:ind w:left="416" w:hanging="187"/>
              <w:rPr>
                <w:rFonts w:ascii="Times New Roman" w:hAnsi="Times New Roman" w:cs="Times New Roman"/>
                <w:sz w:val="24"/>
                <w:szCs w:val="24"/>
              </w:rPr>
            </w:pPr>
            <w:r w:rsidRPr="00D572D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Planificación de necesidades</w:t>
            </w:r>
          </w:p>
          <w:p w14:paraId="3A8A08C2" w14:textId="77777777" w:rsidR="0075372F" w:rsidRPr="00D572D5" w:rsidRDefault="0075372F" w:rsidP="009F13C8">
            <w:pPr>
              <w:numPr>
                <w:ilvl w:val="0"/>
                <w:numId w:val="30"/>
              </w:numPr>
              <w:ind w:left="416" w:hanging="187"/>
              <w:rPr>
                <w:rFonts w:ascii="Times New Roman" w:hAnsi="Times New Roman" w:cs="Times New Roman"/>
                <w:sz w:val="24"/>
                <w:szCs w:val="24"/>
              </w:rPr>
            </w:pPr>
            <w:r w:rsidRPr="00D572D5">
              <w:rPr>
                <w:rFonts w:ascii="Times New Roman" w:hAnsi="Times New Roman" w:cs="Times New Roman"/>
                <w:sz w:val="24"/>
                <w:szCs w:val="24"/>
              </w:rPr>
              <w:t>Construcción</w:t>
            </w:r>
          </w:p>
          <w:p w14:paraId="03259942" w14:textId="5C7ED750" w:rsidR="0075372F" w:rsidRPr="00D572D5" w:rsidRDefault="0075372F" w:rsidP="009F13C8">
            <w:pPr>
              <w:ind w:left="416" w:hanging="187"/>
              <w:rPr>
                <w:rFonts w:ascii="Times New Roman" w:hAnsi="Times New Roman" w:cs="Times New Roman"/>
                <w:sz w:val="24"/>
                <w:szCs w:val="24"/>
              </w:rPr>
            </w:pPr>
            <w:r w:rsidRPr="00D572D5">
              <w:rPr>
                <w:rFonts w:ascii="Times New Roman" w:hAnsi="Times New Roman" w:cs="Times New Roman"/>
                <w:sz w:val="24"/>
                <w:szCs w:val="24"/>
              </w:rPr>
              <w:t>Transición</w:t>
            </w:r>
          </w:p>
        </w:tc>
        <w:tc>
          <w:tcPr>
            <w:tcW w:w="3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F0DE295" w14:textId="77777777" w:rsidR="0075372F" w:rsidRPr="00D572D5" w:rsidRDefault="0075372F" w:rsidP="009F13C8">
            <w:pPr>
              <w:numPr>
                <w:ilvl w:val="0"/>
                <w:numId w:val="29"/>
              </w:numPr>
              <w:ind w:left="416" w:hanging="187"/>
              <w:rPr>
                <w:rFonts w:ascii="Times New Roman" w:hAnsi="Times New Roman" w:cs="Times New Roman"/>
                <w:sz w:val="24"/>
                <w:szCs w:val="24"/>
              </w:rPr>
            </w:pPr>
            <w:r w:rsidRPr="00D572D5">
              <w:rPr>
                <w:rFonts w:ascii="Times New Roman" w:hAnsi="Times New Roman" w:cs="Times New Roman"/>
                <w:sz w:val="24"/>
                <w:szCs w:val="24"/>
              </w:rPr>
              <w:t>Comentarios constantes de los usuarios</w:t>
            </w:r>
          </w:p>
          <w:p w14:paraId="52BA7440" w14:textId="77777777" w:rsidR="0075372F" w:rsidRPr="00D572D5" w:rsidRDefault="0075372F" w:rsidP="009F13C8">
            <w:pPr>
              <w:numPr>
                <w:ilvl w:val="0"/>
                <w:numId w:val="29"/>
              </w:numPr>
              <w:ind w:left="416" w:hanging="187"/>
              <w:rPr>
                <w:rFonts w:ascii="Times New Roman" w:hAnsi="Times New Roman" w:cs="Times New Roman"/>
                <w:sz w:val="24"/>
                <w:szCs w:val="24"/>
              </w:rPr>
            </w:pPr>
            <w:r w:rsidRPr="00D572D5">
              <w:rPr>
                <w:rFonts w:ascii="Times New Roman" w:hAnsi="Times New Roman" w:cs="Times New Roman"/>
                <w:sz w:val="24"/>
                <w:szCs w:val="24"/>
              </w:rPr>
              <w:t>Integración temprana de sistemas</w:t>
            </w:r>
          </w:p>
          <w:p w14:paraId="54751D8A" w14:textId="560A9A7C" w:rsidR="0075372F" w:rsidRPr="00D572D5" w:rsidRDefault="0075372F" w:rsidP="009F13C8">
            <w:pPr>
              <w:ind w:left="416" w:hanging="187"/>
              <w:rPr>
                <w:rFonts w:ascii="Times New Roman" w:hAnsi="Times New Roman" w:cs="Times New Roman"/>
                <w:sz w:val="24"/>
                <w:szCs w:val="24"/>
              </w:rPr>
            </w:pPr>
            <w:r w:rsidRPr="00D572D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adaptabilidad</w:t>
            </w:r>
          </w:p>
        </w:tc>
        <w:tc>
          <w:tcPr>
            <w:tcW w:w="3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493B9EA" w14:textId="77777777" w:rsidR="0075372F" w:rsidRPr="00D572D5" w:rsidRDefault="0075372F" w:rsidP="009F13C8">
            <w:pPr>
              <w:numPr>
                <w:ilvl w:val="0"/>
                <w:numId w:val="28"/>
              </w:numPr>
              <w:ind w:left="416" w:hanging="187"/>
              <w:rPr>
                <w:rFonts w:ascii="Times New Roman" w:hAnsi="Times New Roman" w:cs="Times New Roman"/>
                <w:sz w:val="24"/>
                <w:szCs w:val="24"/>
              </w:rPr>
            </w:pPr>
            <w:r w:rsidRPr="00D572D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Requiere sistemas modulares</w:t>
            </w:r>
          </w:p>
          <w:p w14:paraId="42501A74" w14:textId="77777777" w:rsidR="0075372F" w:rsidRPr="00D572D5" w:rsidRDefault="0075372F" w:rsidP="009F13C8">
            <w:pPr>
              <w:numPr>
                <w:ilvl w:val="0"/>
                <w:numId w:val="28"/>
              </w:numPr>
              <w:ind w:left="416" w:hanging="187"/>
              <w:rPr>
                <w:rFonts w:ascii="Times New Roman" w:hAnsi="Times New Roman" w:cs="Times New Roman"/>
                <w:sz w:val="24"/>
                <w:szCs w:val="24"/>
              </w:rPr>
            </w:pPr>
            <w:r w:rsidRPr="00D572D5">
              <w:rPr>
                <w:rFonts w:ascii="Times New Roman" w:hAnsi="Times New Roman" w:cs="Times New Roman"/>
                <w:sz w:val="24"/>
                <w:szCs w:val="24"/>
              </w:rPr>
              <w:t>Dificultad dentro de proyectos a gran escala</w:t>
            </w:r>
          </w:p>
          <w:p w14:paraId="1613A2D1" w14:textId="77777777" w:rsidR="0075372F" w:rsidRPr="00D572D5" w:rsidRDefault="0075372F" w:rsidP="009F13C8">
            <w:pPr>
              <w:numPr>
                <w:ilvl w:val="0"/>
                <w:numId w:val="28"/>
              </w:numPr>
              <w:ind w:left="416" w:hanging="187"/>
              <w:rPr>
                <w:rFonts w:ascii="Times New Roman" w:hAnsi="Times New Roman" w:cs="Times New Roman"/>
                <w:sz w:val="24"/>
                <w:szCs w:val="24"/>
              </w:rPr>
            </w:pPr>
            <w:r w:rsidRPr="00D572D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Exige mucha interactividad del usuario</w:t>
            </w:r>
          </w:p>
          <w:p w14:paraId="2BFB298D" w14:textId="0A59FB21" w:rsidR="0075372F" w:rsidRPr="00D572D5" w:rsidRDefault="0075372F" w:rsidP="009F13C8">
            <w:pPr>
              <w:ind w:left="416" w:hanging="187"/>
              <w:rPr>
                <w:rFonts w:ascii="Times New Roman" w:hAnsi="Times New Roman" w:cs="Times New Roman"/>
                <w:sz w:val="24"/>
                <w:szCs w:val="24"/>
              </w:rPr>
            </w:pPr>
            <w:r w:rsidRPr="00D572D5">
              <w:rPr>
                <w:rFonts w:ascii="Times New Roman" w:hAnsi="Times New Roman" w:cs="Times New Roman"/>
                <w:sz w:val="24"/>
                <w:szCs w:val="24"/>
              </w:rPr>
              <w:t>Necesidad de desarrolladores experimentados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D75DEB6" w14:textId="226E9D9A" w:rsidR="0075372F" w:rsidRPr="00D572D5" w:rsidRDefault="0075372F" w:rsidP="009F13C8">
            <w:pPr>
              <w:ind w:left="416" w:hanging="187"/>
              <w:rPr>
                <w:rFonts w:ascii="Times New Roman" w:hAnsi="Times New Roman" w:cs="Times New Roman"/>
                <w:sz w:val="24"/>
                <w:szCs w:val="24"/>
              </w:rPr>
            </w:pPr>
            <w:r w:rsidRPr="00D572D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Proyectos en los que es posible una </w:t>
            </w:r>
            <w:proofErr w:type="spellStart"/>
            <w:r w:rsidRPr="00D572D5">
              <w:rPr>
                <w:rFonts w:ascii="Times New Roman" w:hAnsi="Times New Roman" w:cs="Times New Roman"/>
                <w:sz w:val="24"/>
                <w:szCs w:val="24"/>
              </w:rPr>
              <w:t>modularización</w:t>
            </w:r>
            <w:proofErr w:type="spellEnd"/>
            <w:r w:rsidRPr="00D572D5">
              <w:rPr>
                <w:rFonts w:ascii="Times New Roman" w:hAnsi="Times New Roman" w:cs="Times New Roman"/>
                <w:sz w:val="24"/>
                <w:szCs w:val="24"/>
              </w:rPr>
              <w:t xml:space="preserve"> clara.</w:t>
            </w:r>
          </w:p>
        </w:tc>
      </w:tr>
      <w:tr w:rsidR="009F13C8" w:rsidRPr="00D572D5" w14:paraId="38D37F54" w14:textId="77777777" w:rsidTr="009F13C8">
        <w:trPr>
          <w:trHeight w:val="1600"/>
          <w:jc w:val="center"/>
        </w:trPr>
        <w:tc>
          <w:tcPr>
            <w:tcW w:w="1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3BFBA80" w14:textId="279CB890" w:rsidR="009F13C8" w:rsidRPr="00D572D5" w:rsidRDefault="009F13C8" w:rsidP="009F13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72D5">
              <w:rPr>
                <w:rFonts w:ascii="Times New Roman" w:hAnsi="Times New Roman" w:cs="Times New Roman"/>
                <w:sz w:val="24"/>
                <w:szCs w:val="24"/>
              </w:rPr>
              <w:t>Modelo en V</w:t>
            </w:r>
          </w:p>
        </w:tc>
        <w:tc>
          <w:tcPr>
            <w:tcW w:w="1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D62C32D" w14:textId="0D2B414A" w:rsidR="009F13C8" w:rsidRDefault="002660B0" w:rsidP="009F13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Alan Davis</w:t>
            </w:r>
          </w:p>
        </w:tc>
        <w:tc>
          <w:tcPr>
            <w:tcW w:w="3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9EE1CE3" w14:textId="77777777" w:rsidR="009F13C8" w:rsidRPr="00D572D5" w:rsidRDefault="009F13C8" w:rsidP="009F13C8">
            <w:pPr>
              <w:numPr>
                <w:ilvl w:val="0"/>
                <w:numId w:val="27"/>
              </w:numPr>
              <w:ind w:left="278" w:hanging="184"/>
              <w:rPr>
                <w:rFonts w:ascii="Times New Roman" w:hAnsi="Times New Roman" w:cs="Times New Roman"/>
                <w:sz w:val="24"/>
                <w:szCs w:val="24"/>
              </w:rPr>
            </w:pPr>
            <w:r w:rsidRPr="00D572D5">
              <w:rPr>
                <w:rFonts w:ascii="Times New Roman" w:hAnsi="Times New Roman" w:cs="Times New Roman"/>
                <w:sz w:val="24"/>
                <w:szCs w:val="24"/>
              </w:rPr>
              <w:t>Es similar al proceso en cascada.</w:t>
            </w:r>
          </w:p>
          <w:p w14:paraId="4ED71BFD" w14:textId="77777777" w:rsidR="009F13C8" w:rsidRPr="00D572D5" w:rsidRDefault="009F13C8" w:rsidP="009F13C8">
            <w:pPr>
              <w:numPr>
                <w:ilvl w:val="0"/>
                <w:numId w:val="27"/>
              </w:numPr>
              <w:ind w:left="278" w:hanging="184"/>
              <w:rPr>
                <w:rFonts w:ascii="Times New Roman" w:hAnsi="Times New Roman" w:cs="Times New Roman"/>
                <w:sz w:val="24"/>
                <w:szCs w:val="24"/>
              </w:rPr>
            </w:pPr>
            <w:r w:rsidRPr="00D572D5">
              <w:rPr>
                <w:rFonts w:ascii="Times New Roman" w:hAnsi="Times New Roman" w:cs="Times New Roman"/>
                <w:sz w:val="24"/>
                <w:szCs w:val="24"/>
              </w:rPr>
              <w:t>Define los procedimientos de gestión de la calidad que lo acompañan.</w:t>
            </w:r>
          </w:p>
          <w:p w14:paraId="2D59857D" w14:textId="77777777" w:rsidR="009F13C8" w:rsidRPr="00D572D5" w:rsidRDefault="009F13C8" w:rsidP="009F13C8">
            <w:pPr>
              <w:numPr>
                <w:ilvl w:val="0"/>
                <w:numId w:val="27"/>
              </w:numPr>
              <w:ind w:left="278" w:hanging="184"/>
              <w:rPr>
                <w:rFonts w:ascii="Times New Roman" w:hAnsi="Times New Roman" w:cs="Times New Roman"/>
                <w:sz w:val="24"/>
                <w:szCs w:val="24"/>
              </w:rPr>
            </w:pPr>
            <w:r w:rsidRPr="00D572D5">
              <w:rPr>
                <w:rFonts w:ascii="Times New Roman" w:hAnsi="Times New Roman" w:cs="Times New Roman"/>
                <w:sz w:val="24"/>
                <w:szCs w:val="24"/>
              </w:rPr>
              <w:t>Su estructura se asemeja a una V, de ahí su nombre.</w:t>
            </w:r>
          </w:p>
          <w:p w14:paraId="5E62D850" w14:textId="77777777" w:rsidR="009F13C8" w:rsidRPr="00D572D5" w:rsidRDefault="009F13C8" w:rsidP="009F13C8">
            <w:pPr>
              <w:numPr>
                <w:ilvl w:val="0"/>
                <w:numId w:val="27"/>
              </w:numPr>
              <w:ind w:left="278" w:hanging="184"/>
              <w:rPr>
                <w:rFonts w:ascii="Times New Roman" w:hAnsi="Times New Roman" w:cs="Times New Roman"/>
                <w:sz w:val="24"/>
                <w:szCs w:val="24"/>
              </w:rPr>
            </w:pPr>
            <w:r w:rsidRPr="00D572D5">
              <w:rPr>
                <w:rFonts w:ascii="Times New Roman" w:hAnsi="Times New Roman" w:cs="Times New Roman"/>
                <w:sz w:val="24"/>
                <w:szCs w:val="24"/>
              </w:rPr>
              <w:t>El lado izquierdo de la V representa la descomposición de las necesidades y especificaciones del sistema.</w:t>
            </w:r>
          </w:p>
          <w:p w14:paraId="70E666CB" w14:textId="11114EFB" w:rsidR="009F13C8" w:rsidRPr="00D572D5" w:rsidRDefault="009F13C8" w:rsidP="009F13C8">
            <w:pPr>
              <w:numPr>
                <w:ilvl w:val="0"/>
                <w:numId w:val="31"/>
              </w:numPr>
              <w:ind w:left="278" w:hanging="184"/>
              <w:rPr>
                <w:rFonts w:ascii="Times New Roman" w:hAnsi="Times New Roman" w:cs="Times New Roman"/>
                <w:sz w:val="24"/>
                <w:szCs w:val="24"/>
              </w:rPr>
            </w:pPr>
            <w:r w:rsidRPr="00D572D5">
              <w:rPr>
                <w:rFonts w:ascii="Times New Roman" w:hAnsi="Times New Roman" w:cs="Times New Roman"/>
                <w:sz w:val="24"/>
                <w:szCs w:val="24"/>
              </w:rPr>
              <w:t xml:space="preserve">El lado derecho de la </w:t>
            </w:r>
            <w:proofErr w:type="gramStart"/>
            <w:r w:rsidRPr="00D572D5">
              <w:rPr>
                <w:rFonts w:ascii="Times New Roman" w:hAnsi="Times New Roman" w:cs="Times New Roman"/>
                <w:sz w:val="24"/>
                <w:szCs w:val="24"/>
              </w:rPr>
              <w:t>V,</w:t>
            </w:r>
            <w:proofErr w:type="gramEnd"/>
            <w:r w:rsidRPr="00D572D5">
              <w:rPr>
                <w:rFonts w:ascii="Times New Roman" w:hAnsi="Times New Roman" w:cs="Times New Roman"/>
                <w:sz w:val="24"/>
                <w:szCs w:val="24"/>
              </w:rPr>
              <w:t xml:space="preserve"> representa la integración de las piezas y su verificación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34B7522" w14:textId="77777777" w:rsidR="009F13C8" w:rsidRPr="00D572D5" w:rsidRDefault="009F13C8" w:rsidP="009F13C8">
            <w:pPr>
              <w:ind w:left="278" w:hanging="184"/>
              <w:rPr>
                <w:rFonts w:ascii="Times New Roman" w:hAnsi="Times New Roman" w:cs="Times New Roman"/>
                <w:sz w:val="24"/>
                <w:szCs w:val="24"/>
              </w:rPr>
            </w:pPr>
            <w:r w:rsidRPr="00D572D5">
              <w:rPr>
                <w:rFonts w:ascii="Times New Roman" w:hAnsi="Times New Roman" w:cs="Times New Roman"/>
                <w:sz w:val="24"/>
                <w:szCs w:val="24"/>
              </w:rPr>
              <w:t>Parte izquierda:</w:t>
            </w:r>
          </w:p>
          <w:p w14:paraId="10D98E51" w14:textId="77777777" w:rsidR="009F13C8" w:rsidRPr="00D572D5" w:rsidRDefault="009F13C8" w:rsidP="009F13C8">
            <w:pPr>
              <w:ind w:left="278" w:hanging="184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53581A9" w14:textId="77777777" w:rsidR="009F13C8" w:rsidRPr="00D572D5" w:rsidRDefault="009F13C8" w:rsidP="009F13C8">
            <w:pPr>
              <w:numPr>
                <w:ilvl w:val="0"/>
                <w:numId w:val="26"/>
              </w:numPr>
              <w:ind w:left="278" w:hanging="184"/>
              <w:rPr>
                <w:rFonts w:ascii="Times New Roman" w:hAnsi="Times New Roman" w:cs="Times New Roman"/>
                <w:sz w:val="24"/>
                <w:szCs w:val="24"/>
              </w:rPr>
            </w:pPr>
            <w:r w:rsidRPr="00D572D5">
              <w:rPr>
                <w:rFonts w:ascii="Times New Roman" w:hAnsi="Times New Roman" w:cs="Times New Roman"/>
                <w:sz w:val="24"/>
                <w:szCs w:val="24"/>
              </w:rPr>
              <w:t>Definición de requerimientos.</w:t>
            </w:r>
          </w:p>
          <w:p w14:paraId="70BBE7C4" w14:textId="77777777" w:rsidR="009F13C8" w:rsidRPr="00D572D5" w:rsidRDefault="009F13C8" w:rsidP="009F13C8">
            <w:pPr>
              <w:numPr>
                <w:ilvl w:val="0"/>
                <w:numId w:val="26"/>
              </w:numPr>
              <w:ind w:left="278" w:hanging="184"/>
              <w:rPr>
                <w:rFonts w:ascii="Times New Roman" w:hAnsi="Times New Roman" w:cs="Times New Roman"/>
                <w:sz w:val="24"/>
                <w:szCs w:val="24"/>
              </w:rPr>
            </w:pPr>
            <w:r w:rsidRPr="00D572D5">
              <w:rPr>
                <w:rFonts w:ascii="Times New Roman" w:hAnsi="Times New Roman" w:cs="Times New Roman"/>
                <w:sz w:val="24"/>
                <w:szCs w:val="24"/>
              </w:rPr>
              <w:t>Diseño funcional del sistema.</w:t>
            </w:r>
          </w:p>
          <w:p w14:paraId="73B72CF5" w14:textId="77777777" w:rsidR="009F13C8" w:rsidRPr="00D572D5" w:rsidRDefault="009F13C8" w:rsidP="009F13C8">
            <w:pPr>
              <w:numPr>
                <w:ilvl w:val="0"/>
                <w:numId w:val="26"/>
              </w:numPr>
              <w:ind w:left="278" w:hanging="184"/>
              <w:rPr>
                <w:rFonts w:ascii="Times New Roman" w:hAnsi="Times New Roman" w:cs="Times New Roman"/>
                <w:sz w:val="24"/>
                <w:szCs w:val="24"/>
              </w:rPr>
            </w:pPr>
            <w:r w:rsidRPr="00D572D5">
              <w:rPr>
                <w:rFonts w:ascii="Times New Roman" w:hAnsi="Times New Roman" w:cs="Times New Roman"/>
                <w:sz w:val="24"/>
                <w:szCs w:val="24"/>
              </w:rPr>
              <w:t>Diseño técnico del sistema.</w:t>
            </w:r>
          </w:p>
          <w:p w14:paraId="55449C6D" w14:textId="77777777" w:rsidR="009F13C8" w:rsidRPr="00D572D5" w:rsidRDefault="009F13C8" w:rsidP="009F13C8">
            <w:pPr>
              <w:numPr>
                <w:ilvl w:val="0"/>
                <w:numId w:val="26"/>
              </w:numPr>
              <w:ind w:left="278" w:hanging="184"/>
              <w:rPr>
                <w:rFonts w:ascii="Times New Roman" w:hAnsi="Times New Roman" w:cs="Times New Roman"/>
                <w:sz w:val="24"/>
                <w:szCs w:val="24"/>
              </w:rPr>
            </w:pPr>
            <w:r w:rsidRPr="00D572D5">
              <w:rPr>
                <w:rFonts w:ascii="Times New Roman" w:hAnsi="Times New Roman" w:cs="Times New Roman"/>
                <w:sz w:val="24"/>
                <w:szCs w:val="24"/>
              </w:rPr>
              <w:t>Especificación de componentes.</w:t>
            </w:r>
          </w:p>
          <w:p w14:paraId="4431F151" w14:textId="77777777" w:rsidR="009F13C8" w:rsidRPr="00D572D5" w:rsidRDefault="009F13C8" w:rsidP="009F13C8">
            <w:pPr>
              <w:ind w:left="278" w:hanging="184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B038399" w14:textId="77777777" w:rsidR="009F13C8" w:rsidRPr="00D572D5" w:rsidRDefault="009F13C8" w:rsidP="009F13C8">
            <w:pPr>
              <w:ind w:left="278" w:hanging="184"/>
              <w:rPr>
                <w:rFonts w:ascii="Times New Roman" w:hAnsi="Times New Roman" w:cs="Times New Roman"/>
                <w:sz w:val="24"/>
                <w:szCs w:val="24"/>
              </w:rPr>
            </w:pPr>
            <w:r w:rsidRPr="00D572D5">
              <w:rPr>
                <w:rFonts w:ascii="Times New Roman" w:hAnsi="Times New Roman" w:cs="Times New Roman"/>
                <w:sz w:val="24"/>
                <w:szCs w:val="24"/>
              </w:rPr>
              <w:t xml:space="preserve">Una vez generado el código, el equipo sube </w:t>
            </w:r>
            <w:r w:rsidRPr="00D572D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por el lado derecho de la V:</w:t>
            </w:r>
          </w:p>
          <w:p w14:paraId="60DC4FE2" w14:textId="77777777" w:rsidR="009F13C8" w:rsidRPr="00D572D5" w:rsidRDefault="009F13C8" w:rsidP="009F13C8">
            <w:pPr>
              <w:ind w:left="278" w:hanging="184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EF17FFE" w14:textId="77777777" w:rsidR="009F13C8" w:rsidRPr="00D572D5" w:rsidRDefault="009F13C8" w:rsidP="009F13C8">
            <w:pPr>
              <w:numPr>
                <w:ilvl w:val="0"/>
                <w:numId w:val="26"/>
              </w:numPr>
              <w:ind w:left="278" w:hanging="184"/>
              <w:rPr>
                <w:rFonts w:ascii="Times New Roman" w:hAnsi="Times New Roman" w:cs="Times New Roman"/>
                <w:sz w:val="24"/>
                <w:szCs w:val="24"/>
              </w:rPr>
            </w:pPr>
            <w:r w:rsidRPr="00D572D5">
              <w:rPr>
                <w:rFonts w:ascii="Times New Roman" w:hAnsi="Times New Roman" w:cs="Times New Roman"/>
                <w:sz w:val="24"/>
                <w:szCs w:val="24"/>
              </w:rPr>
              <w:t>Código</w:t>
            </w:r>
          </w:p>
          <w:p w14:paraId="11C82CE3" w14:textId="77777777" w:rsidR="009F13C8" w:rsidRPr="00D572D5" w:rsidRDefault="009F13C8" w:rsidP="009F13C8">
            <w:pPr>
              <w:numPr>
                <w:ilvl w:val="0"/>
                <w:numId w:val="26"/>
              </w:numPr>
              <w:ind w:left="278" w:hanging="184"/>
              <w:rPr>
                <w:rFonts w:ascii="Times New Roman" w:hAnsi="Times New Roman" w:cs="Times New Roman"/>
                <w:sz w:val="24"/>
                <w:szCs w:val="24"/>
              </w:rPr>
            </w:pPr>
            <w:r w:rsidRPr="00D572D5">
              <w:rPr>
                <w:rFonts w:ascii="Times New Roman" w:hAnsi="Times New Roman" w:cs="Times New Roman"/>
                <w:sz w:val="24"/>
                <w:szCs w:val="24"/>
              </w:rPr>
              <w:t>Pruebas unitarias</w:t>
            </w:r>
          </w:p>
          <w:p w14:paraId="476EAC73" w14:textId="77777777" w:rsidR="009F13C8" w:rsidRPr="00D572D5" w:rsidRDefault="009F13C8" w:rsidP="009F13C8">
            <w:pPr>
              <w:numPr>
                <w:ilvl w:val="0"/>
                <w:numId w:val="23"/>
              </w:numPr>
              <w:ind w:left="278" w:hanging="184"/>
              <w:rPr>
                <w:rFonts w:ascii="Times New Roman" w:hAnsi="Times New Roman" w:cs="Times New Roman"/>
                <w:sz w:val="24"/>
                <w:szCs w:val="24"/>
              </w:rPr>
            </w:pPr>
            <w:r w:rsidRPr="00D572D5">
              <w:rPr>
                <w:rFonts w:ascii="Times New Roman" w:hAnsi="Times New Roman" w:cs="Times New Roman"/>
                <w:sz w:val="24"/>
                <w:szCs w:val="24"/>
              </w:rPr>
              <w:t>Pruebas de componentes</w:t>
            </w:r>
          </w:p>
          <w:p w14:paraId="7BDA8327" w14:textId="77777777" w:rsidR="009F13C8" w:rsidRPr="00D572D5" w:rsidRDefault="009F13C8" w:rsidP="009F13C8">
            <w:pPr>
              <w:numPr>
                <w:ilvl w:val="0"/>
                <w:numId w:val="23"/>
              </w:numPr>
              <w:ind w:left="278" w:hanging="184"/>
              <w:rPr>
                <w:rFonts w:ascii="Times New Roman" w:hAnsi="Times New Roman" w:cs="Times New Roman"/>
                <w:sz w:val="24"/>
                <w:szCs w:val="24"/>
              </w:rPr>
            </w:pPr>
            <w:r w:rsidRPr="00D572D5">
              <w:rPr>
                <w:rFonts w:ascii="Times New Roman" w:hAnsi="Times New Roman" w:cs="Times New Roman"/>
                <w:sz w:val="24"/>
                <w:szCs w:val="24"/>
              </w:rPr>
              <w:t>Pruebas del sistema</w:t>
            </w:r>
          </w:p>
          <w:p w14:paraId="52026498" w14:textId="08E66509" w:rsidR="009F13C8" w:rsidRPr="00D572D5" w:rsidRDefault="009F13C8" w:rsidP="009F13C8">
            <w:pPr>
              <w:numPr>
                <w:ilvl w:val="0"/>
                <w:numId w:val="30"/>
              </w:numPr>
              <w:ind w:left="278" w:hanging="184"/>
              <w:rPr>
                <w:rFonts w:ascii="Times New Roman" w:hAnsi="Times New Roman" w:cs="Times New Roman"/>
                <w:sz w:val="24"/>
                <w:szCs w:val="24"/>
              </w:rPr>
            </w:pPr>
            <w:r w:rsidRPr="00D572D5">
              <w:rPr>
                <w:rFonts w:ascii="Times New Roman" w:hAnsi="Times New Roman" w:cs="Times New Roman"/>
                <w:sz w:val="24"/>
                <w:szCs w:val="24"/>
              </w:rPr>
              <w:t>Pruebas de aceptación</w:t>
            </w:r>
          </w:p>
        </w:tc>
        <w:tc>
          <w:tcPr>
            <w:tcW w:w="3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9BEB31C" w14:textId="77777777" w:rsidR="009F13C8" w:rsidRPr="00D572D5" w:rsidRDefault="009F13C8" w:rsidP="009F13C8">
            <w:pPr>
              <w:numPr>
                <w:ilvl w:val="0"/>
                <w:numId w:val="25"/>
              </w:numPr>
              <w:ind w:left="278" w:hanging="184"/>
              <w:rPr>
                <w:rFonts w:ascii="Times New Roman" w:hAnsi="Times New Roman" w:cs="Times New Roman"/>
                <w:sz w:val="24"/>
                <w:szCs w:val="24"/>
              </w:rPr>
            </w:pPr>
            <w:r w:rsidRPr="00D572D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La relación entre las etapas de desarrollo y los distintos tipos de pruebas facilitan la localización de fallos.</w:t>
            </w:r>
          </w:p>
          <w:p w14:paraId="73E9EC6C" w14:textId="77777777" w:rsidR="009F13C8" w:rsidRPr="00D572D5" w:rsidRDefault="009F13C8" w:rsidP="009F13C8">
            <w:pPr>
              <w:numPr>
                <w:ilvl w:val="0"/>
                <w:numId w:val="25"/>
              </w:numPr>
              <w:ind w:left="278" w:hanging="184"/>
              <w:rPr>
                <w:rFonts w:ascii="Times New Roman" w:hAnsi="Times New Roman" w:cs="Times New Roman"/>
                <w:sz w:val="24"/>
                <w:szCs w:val="24"/>
              </w:rPr>
            </w:pPr>
            <w:r w:rsidRPr="00D572D5">
              <w:rPr>
                <w:rFonts w:ascii="Times New Roman" w:hAnsi="Times New Roman" w:cs="Times New Roman"/>
                <w:sz w:val="24"/>
                <w:szCs w:val="24"/>
              </w:rPr>
              <w:t>En un modelo sencillo y de fácil aprendizaje.</w:t>
            </w:r>
          </w:p>
          <w:p w14:paraId="701FCE5D" w14:textId="77777777" w:rsidR="009F13C8" w:rsidRPr="00D572D5" w:rsidRDefault="009F13C8" w:rsidP="009F13C8">
            <w:pPr>
              <w:numPr>
                <w:ilvl w:val="0"/>
                <w:numId w:val="25"/>
              </w:numPr>
              <w:ind w:left="278" w:hanging="184"/>
              <w:rPr>
                <w:rFonts w:ascii="Times New Roman" w:hAnsi="Times New Roman" w:cs="Times New Roman"/>
                <w:sz w:val="24"/>
                <w:szCs w:val="24"/>
              </w:rPr>
            </w:pPr>
            <w:r w:rsidRPr="00D572D5">
              <w:rPr>
                <w:rFonts w:ascii="Times New Roman" w:hAnsi="Times New Roman" w:cs="Times New Roman"/>
                <w:sz w:val="24"/>
                <w:szCs w:val="24"/>
              </w:rPr>
              <w:t>Es un modelo sencillo y de fácil aprendizaje.</w:t>
            </w:r>
          </w:p>
          <w:p w14:paraId="0F3CAB9E" w14:textId="77777777" w:rsidR="009F13C8" w:rsidRPr="00D572D5" w:rsidRDefault="009F13C8" w:rsidP="009F13C8">
            <w:pPr>
              <w:numPr>
                <w:ilvl w:val="0"/>
                <w:numId w:val="25"/>
              </w:numPr>
              <w:ind w:left="278" w:hanging="184"/>
              <w:rPr>
                <w:rFonts w:ascii="Times New Roman" w:hAnsi="Times New Roman" w:cs="Times New Roman"/>
                <w:sz w:val="24"/>
                <w:szCs w:val="24"/>
              </w:rPr>
            </w:pPr>
            <w:r w:rsidRPr="00D572D5">
              <w:rPr>
                <w:rFonts w:ascii="Times New Roman" w:hAnsi="Times New Roman" w:cs="Times New Roman"/>
                <w:sz w:val="24"/>
                <w:szCs w:val="24"/>
              </w:rPr>
              <w:t>Especifica bien los roles de los distintos tipos de pruebas a realizar.</w:t>
            </w:r>
          </w:p>
          <w:p w14:paraId="40D9F5F5" w14:textId="25907A2E" w:rsidR="009F13C8" w:rsidRPr="00D572D5" w:rsidRDefault="009F13C8" w:rsidP="009F13C8">
            <w:pPr>
              <w:numPr>
                <w:ilvl w:val="0"/>
                <w:numId w:val="29"/>
              </w:numPr>
              <w:ind w:left="278" w:hanging="184"/>
              <w:rPr>
                <w:rFonts w:ascii="Times New Roman" w:hAnsi="Times New Roman" w:cs="Times New Roman"/>
                <w:sz w:val="24"/>
                <w:szCs w:val="24"/>
              </w:rPr>
            </w:pPr>
            <w:r w:rsidRPr="00D572D5">
              <w:rPr>
                <w:rFonts w:ascii="Times New Roman" w:hAnsi="Times New Roman" w:cs="Times New Roman"/>
                <w:sz w:val="24"/>
                <w:szCs w:val="24"/>
              </w:rPr>
              <w:t>Involucra al usuario en las pruebas.</w:t>
            </w:r>
          </w:p>
        </w:tc>
        <w:tc>
          <w:tcPr>
            <w:tcW w:w="3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DE9E410" w14:textId="77777777" w:rsidR="009F13C8" w:rsidRPr="00D572D5" w:rsidRDefault="009F13C8" w:rsidP="009F13C8">
            <w:pPr>
              <w:numPr>
                <w:ilvl w:val="0"/>
                <w:numId w:val="24"/>
              </w:numPr>
              <w:ind w:left="278" w:hanging="184"/>
              <w:rPr>
                <w:rFonts w:ascii="Times New Roman" w:hAnsi="Times New Roman" w:cs="Times New Roman"/>
                <w:sz w:val="24"/>
                <w:szCs w:val="24"/>
              </w:rPr>
            </w:pPr>
            <w:r w:rsidRPr="00D572D5">
              <w:rPr>
                <w:rFonts w:ascii="Times New Roman" w:hAnsi="Times New Roman" w:cs="Times New Roman"/>
                <w:sz w:val="24"/>
                <w:szCs w:val="24"/>
              </w:rPr>
              <w:t>Es difícil que el cliente exponga explícitamente todos los requisitos.</w:t>
            </w:r>
          </w:p>
          <w:p w14:paraId="60DEEB90" w14:textId="77777777" w:rsidR="009F13C8" w:rsidRPr="00D572D5" w:rsidRDefault="009F13C8" w:rsidP="009F13C8">
            <w:pPr>
              <w:numPr>
                <w:ilvl w:val="0"/>
                <w:numId w:val="24"/>
              </w:numPr>
              <w:ind w:left="278" w:hanging="184"/>
              <w:rPr>
                <w:rFonts w:ascii="Times New Roman" w:hAnsi="Times New Roman" w:cs="Times New Roman"/>
                <w:sz w:val="24"/>
                <w:szCs w:val="24"/>
              </w:rPr>
            </w:pPr>
            <w:r w:rsidRPr="00D572D5">
              <w:rPr>
                <w:rFonts w:ascii="Times New Roman" w:hAnsi="Times New Roman" w:cs="Times New Roman"/>
                <w:sz w:val="24"/>
                <w:szCs w:val="24"/>
              </w:rPr>
              <w:t>El cliente debe tener paciencia debido a que obtendrá el producto al final del ciclo de vida.</w:t>
            </w:r>
          </w:p>
          <w:p w14:paraId="62FFE487" w14:textId="77777777" w:rsidR="009F13C8" w:rsidRPr="00D572D5" w:rsidRDefault="009F13C8" w:rsidP="009F13C8">
            <w:pPr>
              <w:numPr>
                <w:ilvl w:val="0"/>
                <w:numId w:val="24"/>
              </w:numPr>
              <w:ind w:left="278" w:hanging="184"/>
              <w:rPr>
                <w:rFonts w:ascii="Times New Roman" w:hAnsi="Times New Roman" w:cs="Times New Roman"/>
                <w:sz w:val="24"/>
                <w:szCs w:val="24"/>
              </w:rPr>
            </w:pPr>
            <w:r w:rsidRPr="00D572D5">
              <w:rPr>
                <w:rFonts w:ascii="Times New Roman" w:hAnsi="Times New Roman" w:cs="Times New Roman"/>
                <w:sz w:val="24"/>
                <w:szCs w:val="24"/>
              </w:rPr>
              <w:t>Las pruebas pueden ser caras y, a veces, no lo suficientemente efectivas.</w:t>
            </w:r>
          </w:p>
          <w:p w14:paraId="04BD9093" w14:textId="0DEEFA7E" w:rsidR="009F13C8" w:rsidRPr="00D572D5" w:rsidRDefault="009F13C8" w:rsidP="009F13C8">
            <w:pPr>
              <w:numPr>
                <w:ilvl w:val="0"/>
                <w:numId w:val="28"/>
              </w:numPr>
              <w:ind w:left="278" w:hanging="184"/>
              <w:rPr>
                <w:rFonts w:ascii="Times New Roman" w:hAnsi="Times New Roman" w:cs="Times New Roman"/>
                <w:sz w:val="24"/>
                <w:szCs w:val="24"/>
              </w:rPr>
            </w:pPr>
            <w:r w:rsidRPr="00D572D5">
              <w:rPr>
                <w:rFonts w:ascii="Times New Roman" w:hAnsi="Times New Roman" w:cs="Times New Roman"/>
                <w:sz w:val="24"/>
                <w:szCs w:val="24"/>
              </w:rPr>
              <w:t>El producto final puede que no refleje todos los requisitos del usuario.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75FFF56" w14:textId="31A2E158" w:rsidR="009F13C8" w:rsidRPr="00D572D5" w:rsidRDefault="009F13C8" w:rsidP="009F13C8">
            <w:pPr>
              <w:ind w:left="278" w:hanging="184"/>
              <w:rPr>
                <w:rFonts w:ascii="Times New Roman" w:hAnsi="Times New Roman" w:cs="Times New Roman"/>
                <w:sz w:val="24"/>
                <w:szCs w:val="24"/>
              </w:rPr>
            </w:pPr>
            <w:r w:rsidRPr="00D572D5">
              <w:rPr>
                <w:rFonts w:ascii="Times New Roman" w:hAnsi="Times New Roman" w:cs="Times New Roman"/>
                <w:sz w:val="24"/>
                <w:szCs w:val="24"/>
              </w:rPr>
              <w:t>Proyectos donde se sepan los requerimientos desde el principio, y se tengan bien establecidos.</w:t>
            </w:r>
          </w:p>
        </w:tc>
      </w:tr>
      <w:tr w:rsidR="009F13C8" w:rsidRPr="00D572D5" w14:paraId="3AF0C07B" w14:textId="77777777" w:rsidTr="002660B0">
        <w:trPr>
          <w:trHeight w:val="1600"/>
          <w:jc w:val="center"/>
        </w:trPr>
        <w:tc>
          <w:tcPr>
            <w:tcW w:w="1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D890AE6" w14:textId="516232B0" w:rsidR="009F13C8" w:rsidRPr="00D572D5" w:rsidRDefault="009F13C8" w:rsidP="002660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72D5">
              <w:rPr>
                <w:rFonts w:ascii="Times New Roman" w:hAnsi="Times New Roman" w:cs="Times New Roman"/>
                <w:sz w:val="24"/>
                <w:szCs w:val="24"/>
              </w:rPr>
              <w:t xml:space="preserve">XP Extreme </w:t>
            </w:r>
            <w:proofErr w:type="spellStart"/>
            <w:r w:rsidRPr="00D572D5">
              <w:rPr>
                <w:rFonts w:ascii="Times New Roman" w:hAnsi="Times New Roman" w:cs="Times New Roman"/>
                <w:sz w:val="24"/>
                <w:szCs w:val="24"/>
              </w:rPr>
              <w:t>Programming</w:t>
            </w:r>
            <w:proofErr w:type="spellEnd"/>
          </w:p>
        </w:tc>
        <w:tc>
          <w:tcPr>
            <w:tcW w:w="1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D74048E" w14:textId="110E9C1E" w:rsidR="009F13C8" w:rsidRPr="00D572D5" w:rsidRDefault="002660B0" w:rsidP="002660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Kent Beck</w:t>
            </w:r>
          </w:p>
        </w:tc>
        <w:tc>
          <w:tcPr>
            <w:tcW w:w="3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60CD0B7" w14:textId="77777777" w:rsidR="009F13C8" w:rsidRPr="00D572D5" w:rsidRDefault="009F13C8" w:rsidP="002660B0">
            <w:pPr>
              <w:numPr>
                <w:ilvl w:val="0"/>
                <w:numId w:val="22"/>
              </w:numPr>
              <w:ind w:left="278" w:hanging="184"/>
              <w:rPr>
                <w:rFonts w:ascii="Times New Roman" w:hAnsi="Times New Roman" w:cs="Times New Roman"/>
                <w:sz w:val="24"/>
                <w:szCs w:val="24"/>
              </w:rPr>
            </w:pPr>
            <w:r w:rsidRPr="00D572D5">
              <w:rPr>
                <w:rFonts w:ascii="Times New Roman" w:hAnsi="Times New Roman" w:cs="Times New Roman"/>
                <w:sz w:val="24"/>
                <w:szCs w:val="24"/>
              </w:rPr>
              <w:t>Se basa en la comunicación, reutilización de código y realimentación.</w:t>
            </w:r>
          </w:p>
          <w:p w14:paraId="34AFB6ED" w14:textId="77777777" w:rsidR="009F13C8" w:rsidRPr="00D572D5" w:rsidRDefault="009F13C8" w:rsidP="002660B0">
            <w:pPr>
              <w:numPr>
                <w:ilvl w:val="0"/>
                <w:numId w:val="22"/>
              </w:numPr>
              <w:ind w:left="278" w:hanging="184"/>
              <w:rPr>
                <w:rFonts w:ascii="Times New Roman" w:hAnsi="Times New Roman" w:cs="Times New Roman"/>
                <w:sz w:val="24"/>
                <w:szCs w:val="24"/>
              </w:rPr>
            </w:pPr>
            <w:r w:rsidRPr="00D572D5">
              <w:rPr>
                <w:rFonts w:ascii="Times New Roman" w:hAnsi="Times New Roman" w:cs="Times New Roman"/>
                <w:sz w:val="24"/>
                <w:szCs w:val="24"/>
              </w:rPr>
              <w:t>Pruebas unitarias continuas</w:t>
            </w:r>
          </w:p>
          <w:p w14:paraId="54096FA6" w14:textId="77777777" w:rsidR="009F13C8" w:rsidRPr="00D572D5" w:rsidRDefault="009F13C8" w:rsidP="002660B0">
            <w:pPr>
              <w:numPr>
                <w:ilvl w:val="0"/>
                <w:numId w:val="22"/>
              </w:numPr>
              <w:ind w:left="278" w:hanging="184"/>
              <w:rPr>
                <w:rFonts w:ascii="Times New Roman" w:hAnsi="Times New Roman" w:cs="Times New Roman"/>
                <w:sz w:val="24"/>
                <w:szCs w:val="24"/>
              </w:rPr>
            </w:pPr>
            <w:r w:rsidRPr="00D572D5">
              <w:rPr>
                <w:rFonts w:ascii="Times New Roman" w:hAnsi="Times New Roman" w:cs="Times New Roman"/>
                <w:sz w:val="24"/>
                <w:szCs w:val="24"/>
              </w:rPr>
              <w:t>Programación en parejas.</w:t>
            </w:r>
          </w:p>
          <w:p w14:paraId="090D0D13" w14:textId="77777777" w:rsidR="009F13C8" w:rsidRPr="00D572D5" w:rsidRDefault="009F13C8" w:rsidP="002660B0">
            <w:pPr>
              <w:numPr>
                <w:ilvl w:val="0"/>
                <w:numId w:val="22"/>
              </w:numPr>
              <w:ind w:left="278" w:hanging="184"/>
              <w:rPr>
                <w:rFonts w:ascii="Times New Roman" w:hAnsi="Times New Roman" w:cs="Times New Roman"/>
                <w:sz w:val="24"/>
                <w:szCs w:val="24"/>
              </w:rPr>
            </w:pPr>
            <w:r w:rsidRPr="00D572D5">
              <w:rPr>
                <w:rFonts w:ascii="Times New Roman" w:hAnsi="Times New Roman" w:cs="Times New Roman"/>
                <w:sz w:val="24"/>
                <w:szCs w:val="24"/>
              </w:rPr>
              <w:t>Frecuente integración del equipo de programación con el cliente o usuario.</w:t>
            </w:r>
          </w:p>
          <w:p w14:paraId="36DF7DC0" w14:textId="54BB363E" w:rsidR="009F13C8" w:rsidRPr="00D572D5" w:rsidRDefault="009F13C8" w:rsidP="002660B0">
            <w:pPr>
              <w:numPr>
                <w:ilvl w:val="0"/>
                <w:numId w:val="27"/>
              </w:numPr>
              <w:ind w:left="278" w:hanging="184"/>
              <w:rPr>
                <w:rFonts w:ascii="Times New Roman" w:hAnsi="Times New Roman" w:cs="Times New Roman"/>
                <w:sz w:val="24"/>
                <w:szCs w:val="24"/>
              </w:rPr>
            </w:pPr>
            <w:r w:rsidRPr="00D572D5">
              <w:rPr>
                <w:rFonts w:ascii="Times New Roman" w:hAnsi="Times New Roman" w:cs="Times New Roman"/>
                <w:sz w:val="24"/>
                <w:szCs w:val="24"/>
              </w:rPr>
              <w:t>Refactorización del código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FD8095A" w14:textId="77777777" w:rsidR="009F13C8" w:rsidRPr="00D572D5" w:rsidRDefault="009F13C8" w:rsidP="002660B0">
            <w:pPr>
              <w:numPr>
                <w:ilvl w:val="0"/>
                <w:numId w:val="21"/>
              </w:numPr>
              <w:ind w:left="278" w:hanging="184"/>
              <w:rPr>
                <w:rFonts w:ascii="Times New Roman" w:hAnsi="Times New Roman" w:cs="Times New Roman"/>
                <w:sz w:val="24"/>
                <w:szCs w:val="24"/>
              </w:rPr>
            </w:pPr>
            <w:r w:rsidRPr="00D572D5">
              <w:rPr>
                <w:rFonts w:ascii="Times New Roman" w:hAnsi="Times New Roman" w:cs="Times New Roman"/>
                <w:sz w:val="24"/>
                <w:szCs w:val="24"/>
              </w:rPr>
              <w:t>Planificación</w:t>
            </w:r>
          </w:p>
          <w:p w14:paraId="7DEBA0C7" w14:textId="77777777" w:rsidR="009F13C8" w:rsidRPr="00D572D5" w:rsidRDefault="009F13C8" w:rsidP="002660B0">
            <w:pPr>
              <w:numPr>
                <w:ilvl w:val="0"/>
                <w:numId w:val="21"/>
              </w:numPr>
              <w:ind w:left="278" w:hanging="184"/>
              <w:rPr>
                <w:rFonts w:ascii="Times New Roman" w:hAnsi="Times New Roman" w:cs="Times New Roman"/>
                <w:sz w:val="24"/>
                <w:szCs w:val="24"/>
              </w:rPr>
            </w:pPr>
            <w:r w:rsidRPr="00D572D5">
              <w:rPr>
                <w:rFonts w:ascii="Times New Roman" w:hAnsi="Times New Roman" w:cs="Times New Roman"/>
                <w:sz w:val="24"/>
                <w:szCs w:val="24"/>
              </w:rPr>
              <w:t>Diseño</w:t>
            </w:r>
          </w:p>
          <w:p w14:paraId="5383DF63" w14:textId="77777777" w:rsidR="009F13C8" w:rsidRPr="00D572D5" w:rsidRDefault="009F13C8" w:rsidP="002660B0">
            <w:pPr>
              <w:numPr>
                <w:ilvl w:val="0"/>
                <w:numId w:val="21"/>
              </w:numPr>
              <w:ind w:left="278" w:hanging="184"/>
              <w:rPr>
                <w:rFonts w:ascii="Times New Roman" w:hAnsi="Times New Roman" w:cs="Times New Roman"/>
                <w:sz w:val="24"/>
                <w:szCs w:val="24"/>
              </w:rPr>
            </w:pPr>
            <w:r w:rsidRPr="00D572D5">
              <w:rPr>
                <w:rFonts w:ascii="Times New Roman" w:hAnsi="Times New Roman" w:cs="Times New Roman"/>
                <w:sz w:val="24"/>
                <w:szCs w:val="24"/>
              </w:rPr>
              <w:t>Codificación</w:t>
            </w:r>
          </w:p>
          <w:p w14:paraId="051DC4CA" w14:textId="77777777" w:rsidR="009F13C8" w:rsidRPr="00D572D5" w:rsidRDefault="009F13C8" w:rsidP="002660B0">
            <w:pPr>
              <w:numPr>
                <w:ilvl w:val="0"/>
                <w:numId w:val="21"/>
              </w:numPr>
              <w:ind w:left="278" w:hanging="184"/>
              <w:rPr>
                <w:rFonts w:ascii="Times New Roman" w:hAnsi="Times New Roman" w:cs="Times New Roman"/>
                <w:sz w:val="24"/>
                <w:szCs w:val="24"/>
              </w:rPr>
            </w:pPr>
            <w:r w:rsidRPr="00D572D5">
              <w:rPr>
                <w:rFonts w:ascii="Times New Roman" w:hAnsi="Times New Roman" w:cs="Times New Roman"/>
                <w:sz w:val="24"/>
                <w:szCs w:val="24"/>
              </w:rPr>
              <w:t>Pruebas</w:t>
            </w:r>
          </w:p>
          <w:p w14:paraId="36E7F123" w14:textId="62133B78" w:rsidR="009F13C8" w:rsidRPr="00D572D5" w:rsidRDefault="009F13C8" w:rsidP="002660B0">
            <w:pPr>
              <w:ind w:left="278" w:hanging="184"/>
              <w:rPr>
                <w:rFonts w:ascii="Times New Roman" w:hAnsi="Times New Roman" w:cs="Times New Roman"/>
                <w:sz w:val="24"/>
                <w:szCs w:val="24"/>
              </w:rPr>
            </w:pPr>
            <w:r w:rsidRPr="00D572D5">
              <w:rPr>
                <w:rFonts w:ascii="Times New Roman" w:hAnsi="Times New Roman" w:cs="Times New Roman"/>
                <w:sz w:val="24"/>
                <w:szCs w:val="24"/>
              </w:rPr>
              <w:t>Lanzamiento</w:t>
            </w:r>
          </w:p>
        </w:tc>
        <w:tc>
          <w:tcPr>
            <w:tcW w:w="3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2C7DA4A" w14:textId="77777777" w:rsidR="009F13C8" w:rsidRPr="00D572D5" w:rsidRDefault="009F13C8" w:rsidP="002660B0">
            <w:pPr>
              <w:numPr>
                <w:ilvl w:val="0"/>
                <w:numId w:val="20"/>
              </w:numPr>
              <w:ind w:left="278" w:hanging="184"/>
              <w:rPr>
                <w:rFonts w:ascii="Times New Roman" w:hAnsi="Times New Roman" w:cs="Times New Roman"/>
                <w:sz w:val="24"/>
                <w:szCs w:val="24"/>
              </w:rPr>
            </w:pPr>
            <w:r w:rsidRPr="00D572D5">
              <w:rPr>
                <w:rFonts w:ascii="Times New Roman" w:hAnsi="Times New Roman" w:cs="Times New Roman"/>
                <w:sz w:val="24"/>
                <w:szCs w:val="24"/>
              </w:rPr>
              <w:t>Da lugar a una programación sumamente organizada.</w:t>
            </w:r>
          </w:p>
          <w:p w14:paraId="080E1371" w14:textId="77777777" w:rsidR="009F13C8" w:rsidRPr="00D572D5" w:rsidRDefault="009F13C8" w:rsidP="002660B0">
            <w:pPr>
              <w:numPr>
                <w:ilvl w:val="0"/>
                <w:numId w:val="20"/>
              </w:numPr>
              <w:ind w:left="278" w:hanging="184"/>
              <w:rPr>
                <w:rFonts w:ascii="Times New Roman" w:hAnsi="Times New Roman" w:cs="Times New Roman"/>
                <w:sz w:val="24"/>
                <w:szCs w:val="24"/>
              </w:rPr>
            </w:pPr>
            <w:r w:rsidRPr="00D572D5">
              <w:rPr>
                <w:rFonts w:ascii="Times New Roman" w:hAnsi="Times New Roman" w:cs="Times New Roman"/>
                <w:sz w:val="24"/>
                <w:szCs w:val="24"/>
              </w:rPr>
              <w:t>Cuenta con una tasa de errores muy pequeña</w:t>
            </w:r>
          </w:p>
          <w:p w14:paraId="1F0C7F44" w14:textId="77777777" w:rsidR="009F13C8" w:rsidRPr="00D572D5" w:rsidRDefault="009F13C8" w:rsidP="002660B0">
            <w:pPr>
              <w:numPr>
                <w:ilvl w:val="0"/>
                <w:numId w:val="20"/>
              </w:numPr>
              <w:ind w:left="278" w:hanging="184"/>
              <w:rPr>
                <w:rFonts w:ascii="Times New Roman" w:hAnsi="Times New Roman" w:cs="Times New Roman"/>
                <w:sz w:val="24"/>
                <w:szCs w:val="24"/>
              </w:rPr>
            </w:pPr>
            <w:r w:rsidRPr="00D572D5">
              <w:rPr>
                <w:rFonts w:ascii="Times New Roman" w:hAnsi="Times New Roman" w:cs="Times New Roman"/>
                <w:sz w:val="24"/>
                <w:szCs w:val="24"/>
              </w:rPr>
              <w:t>Permite ahorrar mucho tiempo y dinero.</w:t>
            </w:r>
          </w:p>
          <w:p w14:paraId="3D7B036F" w14:textId="77777777" w:rsidR="009F13C8" w:rsidRPr="00D572D5" w:rsidRDefault="009F13C8" w:rsidP="002660B0">
            <w:pPr>
              <w:numPr>
                <w:ilvl w:val="0"/>
                <w:numId w:val="20"/>
              </w:numPr>
              <w:ind w:left="278" w:hanging="184"/>
              <w:rPr>
                <w:rFonts w:ascii="Times New Roman" w:hAnsi="Times New Roman" w:cs="Times New Roman"/>
                <w:sz w:val="24"/>
                <w:szCs w:val="24"/>
              </w:rPr>
            </w:pPr>
            <w:r w:rsidRPr="00D572D5">
              <w:rPr>
                <w:rFonts w:ascii="Times New Roman" w:hAnsi="Times New Roman" w:cs="Times New Roman"/>
                <w:sz w:val="24"/>
                <w:szCs w:val="24"/>
              </w:rPr>
              <w:t>El cliente tiene control de las prioridades</w:t>
            </w:r>
          </w:p>
          <w:p w14:paraId="7B1AA301" w14:textId="333F87DA" w:rsidR="009F13C8" w:rsidRPr="00D572D5" w:rsidRDefault="009F13C8" w:rsidP="002660B0">
            <w:pPr>
              <w:numPr>
                <w:ilvl w:val="0"/>
                <w:numId w:val="25"/>
              </w:numPr>
              <w:ind w:left="278" w:hanging="184"/>
              <w:rPr>
                <w:rFonts w:ascii="Times New Roman" w:hAnsi="Times New Roman" w:cs="Times New Roman"/>
                <w:sz w:val="24"/>
                <w:szCs w:val="24"/>
              </w:rPr>
            </w:pPr>
            <w:r w:rsidRPr="00D572D5">
              <w:rPr>
                <w:rFonts w:ascii="Times New Roman" w:hAnsi="Times New Roman" w:cs="Times New Roman"/>
                <w:sz w:val="24"/>
                <w:szCs w:val="24"/>
              </w:rPr>
              <w:t>Fomenta la comunicación entre clientes y programadores.</w:t>
            </w:r>
          </w:p>
        </w:tc>
        <w:tc>
          <w:tcPr>
            <w:tcW w:w="3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532A55D" w14:textId="77777777" w:rsidR="009F13C8" w:rsidRPr="00D572D5" w:rsidRDefault="009F13C8" w:rsidP="002660B0">
            <w:pPr>
              <w:numPr>
                <w:ilvl w:val="0"/>
                <w:numId w:val="19"/>
              </w:numPr>
              <w:ind w:left="278" w:hanging="184"/>
              <w:rPr>
                <w:rFonts w:ascii="Times New Roman" w:hAnsi="Times New Roman" w:cs="Times New Roman"/>
                <w:sz w:val="24"/>
                <w:szCs w:val="24"/>
              </w:rPr>
            </w:pPr>
            <w:r w:rsidRPr="00D572D5">
              <w:rPr>
                <w:rFonts w:ascii="Times New Roman" w:hAnsi="Times New Roman" w:cs="Times New Roman"/>
                <w:sz w:val="24"/>
                <w:szCs w:val="24"/>
              </w:rPr>
              <w:t>En caso de fallar, las comisiones son muy altas.</w:t>
            </w:r>
          </w:p>
          <w:p w14:paraId="52FE9CCD" w14:textId="77777777" w:rsidR="009F13C8" w:rsidRPr="00D572D5" w:rsidRDefault="009F13C8" w:rsidP="002660B0">
            <w:pPr>
              <w:numPr>
                <w:ilvl w:val="0"/>
                <w:numId w:val="19"/>
              </w:numPr>
              <w:ind w:left="278" w:hanging="184"/>
              <w:rPr>
                <w:rFonts w:ascii="Times New Roman" w:hAnsi="Times New Roman" w:cs="Times New Roman"/>
                <w:sz w:val="24"/>
                <w:szCs w:val="24"/>
              </w:rPr>
            </w:pPr>
            <w:r w:rsidRPr="00D572D5">
              <w:rPr>
                <w:rFonts w:ascii="Times New Roman" w:hAnsi="Times New Roman" w:cs="Times New Roman"/>
                <w:sz w:val="24"/>
                <w:szCs w:val="24"/>
              </w:rPr>
              <w:t>Requiere de un rígido ajuste a los principios de XP.</w:t>
            </w:r>
          </w:p>
          <w:p w14:paraId="47EC4EA8" w14:textId="0CD25146" w:rsidR="009F13C8" w:rsidRPr="00D572D5" w:rsidRDefault="009F13C8" w:rsidP="002660B0">
            <w:pPr>
              <w:numPr>
                <w:ilvl w:val="0"/>
                <w:numId w:val="24"/>
              </w:numPr>
              <w:ind w:left="278" w:hanging="184"/>
              <w:rPr>
                <w:rFonts w:ascii="Times New Roman" w:hAnsi="Times New Roman" w:cs="Times New Roman"/>
                <w:sz w:val="24"/>
                <w:szCs w:val="24"/>
              </w:rPr>
            </w:pPr>
            <w:r w:rsidRPr="00D572D5">
              <w:rPr>
                <w:rFonts w:ascii="Times New Roman" w:hAnsi="Times New Roman" w:cs="Times New Roman"/>
                <w:sz w:val="24"/>
                <w:szCs w:val="24"/>
              </w:rPr>
              <w:t>Puede no siempre ser más fácil que el desarrollo tradicional.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F924F15" w14:textId="282F3007" w:rsidR="009F13C8" w:rsidRPr="00D572D5" w:rsidRDefault="009F13C8" w:rsidP="002660B0">
            <w:pPr>
              <w:ind w:left="278" w:hanging="184"/>
              <w:rPr>
                <w:rFonts w:ascii="Times New Roman" w:hAnsi="Times New Roman" w:cs="Times New Roman"/>
                <w:sz w:val="24"/>
                <w:szCs w:val="24"/>
              </w:rPr>
            </w:pPr>
            <w:r w:rsidRPr="00D572D5">
              <w:rPr>
                <w:rFonts w:ascii="Times New Roman" w:hAnsi="Times New Roman" w:cs="Times New Roman"/>
                <w:sz w:val="24"/>
                <w:szCs w:val="24"/>
              </w:rPr>
              <w:t>Es recomendable emplearla sólo en proyectos a corto plazo, y es mejor utilizada con la implementación de nuevas tecnologías.</w:t>
            </w:r>
          </w:p>
        </w:tc>
      </w:tr>
      <w:tr w:rsidR="009F13C8" w:rsidRPr="00D572D5" w14:paraId="616A3824" w14:textId="77777777" w:rsidTr="002660B0">
        <w:trPr>
          <w:trHeight w:val="1600"/>
          <w:jc w:val="center"/>
        </w:trPr>
        <w:tc>
          <w:tcPr>
            <w:tcW w:w="1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193B54C" w14:textId="3E4CF7C2" w:rsidR="009F13C8" w:rsidRPr="00D572D5" w:rsidRDefault="009F13C8" w:rsidP="002660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572D5">
              <w:rPr>
                <w:rFonts w:ascii="Times New Roman" w:hAnsi="Times New Roman" w:cs="Times New Roman"/>
                <w:sz w:val="24"/>
                <w:szCs w:val="24"/>
              </w:rPr>
              <w:t>Crystal</w:t>
            </w:r>
            <w:proofErr w:type="spellEnd"/>
          </w:p>
        </w:tc>
        <w:tc>
          <w:tcPr>
            <w:tcW w:w="1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A9F01C0" w14:textId="3B187051" w:rsidR="009F13C8" w:rsidRPr="00D572D5" w:rsidRDefault="002660B0" w:rsidP="002660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Alistair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Cockburn</w:t>
            </w:r>
          </w:p>
        </w:tc>
        <w:tc>
          <w:tcPr>
            <w:tcW w:w="3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16D4CEA" w14:textId="77777777" w:rsidR="009F13C8" w:rsidRPr="00D572D5" w:rsidRDefault="009F13C8" w:rsidP="002660B0">
            <w:pPr>
              <w:numPr>
                <w:ilvl w:val="0"/>
                <w:numId w:val="18"/>
              </w:numPr>
              <w:ind w:left="278" w:hanging="184"/>
              <w:rPr>
                <w:rFonts w:ascii="Times New Roman" w:hAnsi="Times New Roman" w:cs="Times New Roman"/>
                <w:sz w:val="24"/>
                <w:szCs w:val="24"/>
              </w:rPr>
            </w:pPr>
            <w:r w:rsidRPr="00D572D5">
              <w:rPr>
                <w:rFonts w:ascii="Times New Roman" w:hAnsi="Times New Roman" w:cs="Times New Roman"/>
                <w:sz w:val="24"/>
                <w:szCs w:val="24"/>
              </w:rPr>
              <w:t>Impulsado por el hombre, es decir, da importancia a los involucrados y sus necesidades.</w:t>
            </w:r>
          </w:p>
          <w:p w14:paraId="192C8FEA" w14:textId="77777777" w:rsidR="009F13C8" w:rsidRPr="00D572D5" w:rsidRDefault="009F13C8" w:rsidP="002660B0">
            <w:pPr>
              <w:numPr>
                <w:ilvl w:val="0"/>
                <w:numId w:val="18"/>
              </w:numPr>
              <w:ind w:left="278" w:hanging="184"/>
              <w:rPr>
                <w:rFonts w:ascii="Times New Roman" w:hAnsi="Times New Roman" w:cs="Times New Roman"/>
                <w:sz w:val="24"/>
                <w:szCs w:val="24"/>
              </w:rPr>
            </w:pPr>
            <w:r w:rsidRPr="00D572D5">
              <w:rPr>
                <w:rFonts w:ascii="Times New Roman" w:hAnsi="Times New Roman" w:cs="Times New Roman"/>
                <w:sz w:val="24"/>
                <w:szCs w:val="24"/>
              </w:rPr>
              <w:t>Es adaptativo, los procesos y las herramientas se ajustan a los requerimientos y características del proyecto.</w:t>
            </w:r>
          </w:p>
          <w:p w14:paraId="5D99D4DB" w14:textId="77777777" w:rsidR="009F13C8" w:rsidRPr="00D572D5" w:rsidRDefault="009F13C8" w:rsidP="002660B0">
            <w:pPr>
              <w:numPr>
                <w:ilvl w:val="0"/>
                <w:numId w:val="18"/>
              </w:numPr>
              <w:ind w:left="278" w:hanging="184"/>
              <w:rPr>
                <w:rFonts w:ascii="Times New Roman" w:hAnsi="Times New Roman" w:cs="Times New Roman"/>
                <w:sz w:val="24"/>
                <w:szCs w:val="24"/>
              </w:rPr>
            </w:pPr>
            <w:r w:rsidRPr="00D572D5">
              <w:rPr>
                <w:rFonts w:ascii="Times New Roman" w:hAnsi="Times New Roman" w:cs="Times New Roman"/>
                <w:sz w:val="24"/>
                <w:szCs w:val="24"/>
              </w:rPr>
              <w:t xml:space="preserve">Es ultraligero, no hay documentación extensiva, sobre </w:t>
            </w:r>
            <w:r w:rsidRPr="00D572D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gestión y sin informes particulares.</w:t>
            </w:r>
          </w:p>
          <w:p w14:paraId="7187AF05" w14:textId="77777777" w:rsidR="009F13C8" w:rsidRPr="00D572D5" w:rsidRDefault="009F13C8" w:rsidP="002660B0">
            <w:pPr>
              <w:numPr>
                <w:ilvl w:val="0"/>
                <w:numId w:val="18"/>
              </w:numPr>
              <w:ind w:left="278" w:hanging="184"/>
              <w:rPr>
                <w:rFonts w:ascii="Times New Roman" w:hAnsi="Times New Roman" w:cs="Times New Roman"/>
                <w:sz w:val="24"/>
                <w:szCs w:val="24"/>
              </w:rPr>
            </w:pPr>
            <w:r w:rsidRPr="00D572D5">
              <w:rPr>
                <w:rFonts w:ascii="Times New Roman" w:hAnsi="Times New Roman" w:cs="Times New Roman"/>
                <w:sz w:val="24"/>
                <w:szCs w:val="24"/>
              </w:rPr>
              <w:t>Se compone de enfoques.</w:t>
            </w:r>
          </w:p>
          <w:p w14:paraId="1112CDC3" w14:textId="7D524E5F" w:rsidR="009F13C8" w:rsidRPr="00D572D5" w:rsidRDefault="009F13C8" w:rsidP="002660B0">
            <w:pPr>
              <w:numPr>
                <w:ilvl w:val="0"/>
                <w:numId w:val="22"/>
              </w:numPr>
              <w:ind w:left="278" w:hanging="184"/>
              <w:rPr>
                <w:rFonts w:ascii="Times New Roman" w:hAnsi="Times New Roman" w:cs="Times New Roman"/>
                <w:sz w:val="24"/>
                <w:szCs w:val="24"/>
              </w:rPr>
            </w:pPr>
            <w:r w:rsidRPr="00D572D5">
              <w:rPr>
                <w:rFonts w:ascii="Times New Roman" w:hAnsi="Times New Roman" w:cs="Times New Roman"/>
                <w:sz w:val="24"/>
                <w:szCs w:val="24"/>
              </w:rPr>
              <w:t>Seguridad personal.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772A786" w14:textId="77777777" w:rsidR="009F13C8" w:rsidRPr="00D572D5" w:rsidRDefault="009F13C8" w:rsidP="002660B0">
            <w:pPr>
              <w:numPr>
                <w:ilvl w:val="0"/>
                <w:numId w:val="17"/>
              </w:numPr>
              <w:ind w:left="278" w:hanging="184"/>
              <w:rPr>
                <w:rFonts w:ascii="Times New Roman" w:hAnsi="Times New Roman" w:cs="Times New Roman"/>
                <w:sz w:val="24"/>
                <w:szCs w:val="24"/>
              </w:rPr>
            </w:pPr>
            <w:r w:rsidRPr="00D572D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Puesta en escena: Planificación</w:t>
            </w:r>
          </w:p>
          <w:p w14:paraId="64919FE3" w14:textId="77777777" w:rsidR="009F13C8" w:rsidRPr="00D572D5" w:rsidRDefault="009F13C8" w:rsidP="002660B0">
            <w:pPr>
              <w:numPr>
                <w:ilvl w:val="0"/>
                <w:numId w:val="17"/>
              </w:numPr>
              <w:ind w:left="278" w:hanging="184"/>
              <w:rPr>
                <w:rFonts w:ascii="Times New Roman" w:hAnsi="Times New Roman" w:cs="Times New Roman"/>
                <w:sz w:val="24"/>
                <w:szCs w:val="24"/>
              </w:rPr>
            </w:pPr>
            <w:r w:rsidRPr="00D572D5">
              <w:rPr>
                <w:rFonts w:ascii="Times New Roman" w:hAnsi="Times New Roman" w:cs="Times New Roman"/>
                <w:sz w:val="24"/>
                <w:szCs w:val="24"/>
              </w:rPr>
              <w:t>Revisiones</w:t>
            </w:r>
          </w:p>
          <w:p w14:paraId="41AFA9FF" w14:textId="77777777" w:rsidR="009F13C8" w:rsidRPr="00D572D5" w:rsidRDefault="009F13C8" w:rsidP="002660B0">
            <w:pPr>
              <w:numPr>
                <w:ilvl w:val="0"/>
                <w:numId w:val="17"/>
              </w:numPr>
              <w:ind w:left="278" w:hanging="184"/>
              <w:rPr>
                <w:rFonts w:ascii="Times New Roman" w:hAnsi="Times New Roman" w:cs="Times New Roman"/>
                <w:sz w:val="24"/>
                <w:szCs w:val="24"/>
              </w:rPr>
            </w:pPr>
            <w:r w:rsidRPr="00D572D5">
              <w:rPr>
                <w:rFonts w:ascii="Times New Roman" w:hAnsi="Times New Roman" w:cs="Times New Roman"/>
                <w:sz w:val="24"/>
                <w:szCs w:val="24"/>
              </w:rPr>
              <w:t>Monitoreo</w:t>
            </w:r>
          </w:p>
          <w:p w14:paraId="0B197002" w14:textId="77777777" w:rsidR="009F13C8" w:rsidRPr="00D572D5" w:rsidRDefault="009F13C8" w:rsidP="002660B0">
            <w:pPr>
              <w:numPr>
                <w:ilvl w:val="0"/>
                <w:numId w:val="17"/>
              </w:numPr>
              <w:ind w:left="278" w:hanging="184"/>
              <w:rPr>
                <w:rFonts w:ascii="Times New Roman" w:hAnsi="Times New Roman" w:cs="Times New Roman"/>
                <w:sz w:val="24"/>
                <w:szCs w:val="24"/>
              </w:rPr>
            </w:pPr>
            <w:r w:rsidRPr="00D572D5">
              <w:rPr>
                <w:rFonts w:ascii="Times New Roman" w:hAnsi="Times New Roman" w:cs="Times New Roman"/>
                <w:sz w:val="24"/>
                <w:szCs w:val="24"/>
              </w:rPr>
              <w:t>Paralelismo y flujo</w:t>
            </w:r>
          </w:p>
          <w:p w14:paraId="69EAC46E" w14:textId="77777777" w:rsidR="009F13C8" w:rsidRPr="00D572D5" w:rsidRDefault="009F13C8" w:rsidP="002660B0">
            <w:pPr>
              <w:numPr>
                <w:ilvl w:val="0"/>
                <w:numId w:val="17"/>
              </w:numPr>
              <w:ind w:left="278" w:hanging="184"/>
              <w:rPr>
                <w:rFonts w:ascii="Times New Roman" w:hAnsi="Times New Roman" w:cs="Times New Roman"/>
                <w:sz w:val="24"/>
                <w:szCs w:val="24"/>
              </w:rPr>
            </w:pPr>
            <w:r w:rsidRPr="00D572D5">
              <w:rPr>
                <w:rFonts w:ascii="Times New Roman" w:hAnsi="Times New Roman" w:cs="Times New Roman"/>
                <w:sz w:val="24"/>
                <w:szCs w:val="24"/>
              </w:rPr>
              <w:t>Estrategia de diversidad holística</w:t>
            </w:r>
          </w:p>
          <w:p w14:paraId="6E7EA9A4" w14:textId="77777777" w:rsidR="009F13C8" w:rsidRPr="00D572D5" w:rsidRDefault="009F13C8" w:rsidP="002660B0">
            <w:pPr>
              <w:numPr>
                <w:ilvl w:val="0"/>
                <w:numId w:val="17"/>
              </w:numPr>
              <w:ind w:left="278" w:hanging="184"/>
              <w:rPr>
                <w:rFonts w:ascii="Times New Roman" w:hAnsi="Times New Roman" w:cs="Times New Roman"/>
                <w:sz w:val="24"/>
                <w:szCs w:val="24"/>
              </w:rPr>
            </w:pPr>
            <w:r w:rsidRPr="00D572D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Técnica de puesta a punto de la metodología</w:t>
            </w:r>
          </w:p>
          <w:p w14:paraId="196C6F5C" w14:textId="0C3EF82F" w:rsidR="009F13C8" w:rsidRPr="00D572D5" w:rsidRDefault="009F13C8" w:rsidP="002660B0">
            <w:pPr>
              <w:numPr>
                <w:ilvl w:val="0"/>
                <w:numId w:val="21"/>
              </w:numPr>
              <w:ind w:left="278" w:hanging="184"/>
              <w:rPr>
                <w:rFonts w:ascii="Times New Roman" w:hAnsi="Times New Roman" w:cs="Times New Roman"/>
                <w:sz w:val="24"/>
                <w:szCs w:val="24"/>
              </w:rPr>
            </w:pPr>
            <w:r w:rsidRPr="00D572D5">
              <w:rPr>
                <w:rFonts w:ascii="Times New Roman" w:hAnsi="Times New Roman" w:cs="Times New Roman"/>
                <w:sz w:val="24"/>
                <w:szCs w:val="24"/>
              </w:rPr>
              <w:t>Puntos de vista de usuario</w:t>
            </w:r>
          </w:p>
        </w:tc>
        <w:tc>
          <w:tcPr>
            <w:tcW w:w="3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3F91AA8" w14:textId="77777777" w:rsidR="009F13C8" w:rsidRPr="00D572D5" w:rsidRDefault="009F13C8" w:rsidP="002660B0">
            <w:pPr>
              <w:numPr>
                <w:ilvl w:val="0"/>
                <w:numId w:val="16"/>
              </w:numPr>
              <w:ind w:left="278" w:hanging="184"/>
              <w:rPr>
                <w:rFonts w:ascii="Times New Roman" w:hAnsi="Times New Roman" w:cs="Times New Roman"/>
                <w:sz w:val="24"/>
                <w:szCs w:val="24"/>
              </w:rPr>
            </w:pPr>
            <w:r w:rsidRPr="00D572D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Permite a los equipos trabajar en la manera que consideren</w:t>
            </w:r>
          </w:p>
          <w:p w14:paraId="06803FC7" w14:textId="77777777" w:rsidR="009F13C8" w:rsidRPr="00D572D5" w:rsidRDefault="009F13C8" w:rsidP="002660B0">
            <w:pPr>
              <w:ind w:left="278" w:hanging="184"/>
              <w:rPr>
                <w:rFonts w:ascii="Times New Roman" w:hAnsi="Times New Roman" w:cs="Times New Roman"/>
                <w:sz w:val="24"/>
                <w:szCs w:val="24"/>
              </w:rPr>
            </w:pPr>
            <w:r w:rsidRPr="00D572D5">
              <w:rPr>
                <w:rFonts w:ascii="Times New Roman" w:hAnsi="Times New Roman" w:cs="Times New Roman"/>
                <w:sz w:val="24"/>
                <w:szCs w:val="24"/>
              </w:rPr>
              <w:t>más efectiva</w:t>
            </w:r>
          </w:p>
          <w:p w14:paraId="011B773C" w14:textId="77777777" w:rsidR="009F13C8" w:rsidRPr="00D572D5" w:rsidRDefault="009F13C8" w:rsidP="002660B0">
            <w:pPr>
              <w:numPr>
                <w:ilvl w:val="0"/>
                <w:numId w:val="16"/>
              </w:numPr>
              <w:ind w:left="278" w:hanging="184"/>
              <w:rPr>
                <w:rFonts w:ascii="Times New Roman" w:hAnsi="Times New Roman" w:cs="Times New Roman"/>
                <w:sz w:val="24"/>
                <w:szCs w:val="24"/>
              </w:rPr>
            </w:pPr>
            <w:r w:rsidRPr="00D572D5">
              <w:rPr>
                <w:rFonts w:ascii="Times New Roman" w:hAnsi="Times New Roman" w:cs="Times New Roman"/>
                <w:sz w:val="24"/>
                <w:szCs w:val="24"/>
              </w:rPr>
              <w:t>Facilita la comunicación directa</w:t>
            </w:r>
          </w:p>
          <w:p w14:paraId="15B9E648" w14:textId="77777777" w:rsidR="009F13C8" w:rsidRPr="00D572D5" w:rsidRDefault="009F13C8" w:rsidP="002660B0">
            <w:pPr>
              <w:ind w:left="278" w:hanging="184"/>
              <w:rPr>
                <w:rFonts w:ascii="Times New Roman" w:hAnsi="Times New Roman" w:cs="Times New Roman"/>
                <w:sz w:val="24"/>
                <w:szCs w:val="24"/>
              </w:rPr>
            </w:pPr>
            <w:r w:rsidRPr="00D572D5">
              <w:rPr>
                <w:rFonts w:ascii="Times New Roman" w:hAnsi="Times New Roman" w:cs="Times New Roman"/>
                <w:sz w:val="24"/>
                <w:szCs w:val="24"/>
              </w:rPr>
              <w:t>con el equipo.</w:t>
            </w:r>
          </w:p>
          <w:p w14:paraId="6FF8D4C4" w14:textId="7E7E3E46" w:rsidR="009F13C8" w:rsidRPr="00D572D5" w:rsidRDefault="009F13C8" w:rsidP="002660B0">
            <w:pPr>
              <w:numPr>
                <w:ilvl w:val="0"/>
                <w:numId w:val="20"/>
              </w:numPr>
              <w:ind w:left="278" w:hanging="184"/>
              <w:rPr>
                <w:rFonts w:ascii="Times New Roman" w:hAnsi="Times New Roman" w:cs="Times New Roman"/>
                <w:sz w:val="24"/>
                <w:szCs w:val="24"/>
              </w:rPr>
            </w:pPr>
            <w:r w:rsidRPr="00D572D5">
              <w:rPr>
                <w:rFonts w:ascii="Times New Roman" w:hAnsi="Times New Roman" w:cs="Times New Roman"/>
                <w:sz w:val="24"/>
                <w:szCs w:val="24"/>
              </w:rPr>
              <w:t xml:space="preserve">El enfoque adaptativo permite a los equipos responder bien a </w:t>
            </w:r>
            <w:r w:rsidRPr="00D572D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cambios en los requerimientos.</w:t>
            </w:r>
          </w:p>
        </w:tc>
        <w:tc>
          <w:tcPr>
            <w:tcW w:w="3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2F7B4E6" w14:textId="4C27FF23" w:rsidR="009F13C8" w:rsidRPr="00D572D5" w:rsidRDefault="009F13C8" w:rsidP="002660B0">
            <w:pPr>
              <w:numPr>
                <w:ilvl w:val="0"/>
                <w:numId w:val="15"/>
              </w:numPr>
              <w:ind w:left="278" w:hanging="184"/>
              <w:rPr>
                <w:rFonts w:ascii="Times New Roman" w:hAnsi="Times New Roman" w:cs="Times New Roman"/>
                <w:sz w:val="24"/>
                <w:szCs w:val="24"/>
              </w:rPr>
            </w:pPr>
            <w:r w:rsidRPr="00D572D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La falta de </w:t>
            </w:r>
            <w:proofErr w:type="spellStart"/>
            <w:r w:rsidRPr="00D572D5">
              <w:rPr>
                <w:rFonts w:ascii="Times New Roman" w:hAnsi="Times New Roman" w:cs="Times New Roman"/>
                <w:sz w:val="24"/>
                <w:szCs w:val="24"/>
              </w:rPr>
              <w:t>pre-planeación</w:t>
            </w:r>
            <w:proofErr w:type="spellEnd"/>
            <w:r w:rsidRPr="00D572D5">
              <w:rPr>
                <w:rFonts w:ascii="Times New Roman" w:hAnsi="Times New Roman" w:cs="Times New Roman"/>
                <w:sz w:val="24"/>
                <w:szCs w:val="24"/>
              </w:rPr>
              <w:t xml:space="preserve"> puede llevar a procesos fuera</w:t>
            </w:r>
          </w:p>
          <w:p w14:paraId="73E38E81" w14:textId="77777777" w:rsidR="009F13C8" w:rsidRPr="00D572D5" w:rsidRDefault="009F13C8" w:rsidP="002660B0">
            <w:pPr>
              <w:ind w:left="278" w:hanging="184"/>
              <w:rPr>
                <w:rFonts w:ascii="Times New Roman" w:hAnsi="Times New Roman" w:cs="Times New Roman"/>
                <w:sz w:val="24"/>
                <w:szCs w:val="24"/>
              </w:rPr>
            </w:pPr>
            <w:r w:rsidRPr="00D572D5">
              <w:rPr>
                <w:rFonts w:ascii="Times New Roman" w:hAnsi="Times New Roman" w:cs="Times New Roman"/>
                <w:sz w:val="24"/>
                <w:szCs w:val="24"/>
              </w:rPr>
              <w:t>de alcance.</w:t>
            </w:r>
          </w:p>
          <w:p w14:paraId="380753D2" w14:textId="7BDED87B" w:rsidR="009F13C8" w:rsidRPr="00D572D5" w:rsidRDefault="009F13C8" w:rsidP="002660B0">
            <w:pPr>
              <w:numPr>
                <w:ilvl w:val="0"/>
                <w:numId w:val="19"/>
              </w:numPr>
              <w:ind w:left="278" w:hanging="184"/>
              <w:rPr>
                <w:rFonts w:ascii="Times New Roman" w:hAnsi="Times New Roman" w:cs="Times New Roman"/>
                <w:sz w:val="24"/>
                <w:szCs w:val="24"/>
              </w:rPr>
            </w:pPr>
            <w:r w:rsidRPr="00D572D5">
              <w:rPr>
                <w:rFonts w:ascii="Times New Roman" w:hAnsi="Times New Roman" w:cs="Times New Roman"/>
                <w:sz w:val="24"/>
                <w:szCs w:val="24"/>
              </w:rPr>
              <w:t>La falta de documentación puede llevar a confusión.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C27796E" w14:textId="11518DB6" w:rsidR="009F13C8" w:rsidRPr="00D572D5" w:rsidRDefault="009F13C8" w:rsidP="002660B0">
            <w:pPr>
              <w:ind w:left="278" w:hanging="184"/>
              <w:rPr>
                <w:rFonts w:ascii="Times New Roman" w:hAnsi="Times New Roman" w:cs="Times New Roman"/>
                <w:sz w:val="24"/>
                <w:szCs w:val="24"/>
              </w:rPr>
            </w:pPr>
            <w:r w:rsidRPr="00D572D5">
              <w:rPr>
                <w:rFonts w:ascii="Times New Roman" w:hAnsi="Times New Roman" w:cs="Times New Roman"/>
                <w:sz w:val="24"/>
                <w:szCs w:val="24"/>
              </w:rPr>
              <w:t>Puede ser usado en proyectos grandes y para gestionar proyectos ágiles.</w:t>
            </w:r>
          </w:p>
        </w:tc>
      </w:tr>
      <w:tr w:rsidR="009F13C8" w:rsidRPr="00D572D5" w14:paraId="3D409464" w14:textId="77777777" w:rsidTr="002660B0">
        <w:trPr>
          <w:trHeight w:val="1600"/>
          <w:jc w:val="center"/>
        </w:trPr>
        <w:tc>
          <w:tcPr>
            <w:tcW w:w="1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15652A5" w14:textId="5E784014" w:rsidR="009F13C8" w:rsidRPr="00D572D5" w:rsidRDefault="009F13C8" w:rsidP="002660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72D5">
              <w:rPr>
                <w:rFonts w:ascii="Times New Roman" w:hAnsi="Times New Roman" w:cs="Times New Roman"/>
                <w:sz w:val="24"/>
                <w:szCs w:val="24"/>
              </w:rPr>
              <w:t>Proceso Unificado Racional</w:t>
            </w:r>
          </w:p>
        </w:tc>
        <w:tc>
          <w:tcPr>
            <w:tcW w:w="1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7AD3BB0" w14:textId="44515DF0" w:rsidR="009F13C8" w:rsidRPr="00D572D5" w:rsidRDefault="002660B0" w:rsidP="002660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Ivar Jacobson &amp; James Rumbaugh</w:t>
            </w:r>
          </w:p>
        </w:tc>
        <w:tc>
          <w:tcPr>
            <w:tcW w:w="3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3C596EB" w14:textId="77777777" w:rsidR="009F13C8" w:rsidRPr="00D572D5" w:rsidRDefault="009F13C8" w:rsidP="002660B0">
            <w:pPr>
              <w:numPr>
                <w:ilvl w:val="0"/>
                <w:numId w:val="14"/>
              </w:numPr>
              <w:ind w:left="278" w:hanging="184"/>
              <w:rPr>
                <w:rFonts w:ascii="Times New Roman" w:hAnsi="Times New Roman" w:cs="Times New Roman"/>
                <w:sz w:val="24"/>
                <w:szCs w:val="24"/>
              </w:rPr>
            </w:pPr>
            <w:r w:rsidRPr="00D572D5">
              <w:rPr>
                <w:rFonts w:ascii="Times New Roman" w:hAnsi="Times New Roman" w:cs="Times New Roman"/>
                <w:sz w:val="24"/>
                <w:szCs w:val="24"/>
              </w:rPr>
              <w:t>Es iterativo e incremental.</w:t>
            </w:r>
          </w:p>
          <w:p w14:paraId="6E3B89F6" w14:textId="77777777" w:rsidR="009F13C8" w:rsidRPr="00D572D5" w:rsidRDefault="009F13C8" w:rsidP="002660B0">
            <w:pPr>
              <w:numPr>
                <w:ilvl w:val="0"/>
                <w:numId w:val="14"/>
              </w:numPr>
              <w:ind w:left="278" w:hanging="184"/>
              <w:rPr>
                <w:rFonts w:ascii="Times New Roman" w:hAnsi="Times New Roman" w:cs="Times New Roman"/>
                <w:sz w:val="24"/>
                <w:szCs w:val="24"/>
              </w:rPr>
            </w:pPr>
            <w:r w:rsidRPr="00D572D5">
              <w:rPr>
                <w:rFonts w:ascii="Times New Roman" w:hAnsi="Times New Roman" w:cs="Times New Roman"/>
                <w:sz w:val="24"/>
                <w:szCs w:val="24"/>
              </w:rPr>
              <w:t>Se basa en casos de uso.</w:t>
            </w:r>
          </w:p>
          <w:p w14:paraId="7D28A557" w14:textId="77777777" w:rsidR="009F13C8" w:rsidRPr="00D572D5" w:rsidRDefault="009F13C8" w:rsidP="002660B0">
            <w:pPr>
              <w:numPr>
                <w:ilvl w:val="0"/>
                <w:numId w:val="14"/>
              </w:numPr>
              <w:ind w:left="278" w:hanging="184"/>
              <w:rPr>
                <w:rFonts w:ascii="Times New Roman" w:hAnsi="Times New Roman" w:cs="Times New Roman"/>
                <w:sz w:val="24"/>
                <w:szCs w:val="24"/>
              </w:rPr>
            </w:pPr>
            <w:r w:rsidRPr="00D572D5">
              <w:rPr>
                <w:rFonts w:ascii="Times New Roman" w:hAnsi="Times New Roman" w:cs="Times New Roman"/>
                <w:sz w:val="24"/>
                <w:szCs w:val="24"/>
              </w:rPr>
              <w:t>Verifica de manera continua la calidad del software.</w:t>
            </w:r>
          </w:p>
          <w:p w14:paraId="1B5BE7EE" w14:textId="77777777" w:rsidR="009F13C8" w:rsidRPr="00D572D5" w:rsidRDefault="009F13C8" w:rsidP="002660B0">
            <w:pPr>
              <w:numPr>
                <w:ilvl w:val="0"/>
                <w:numId w:val="14"/>
              </w:numPr>
              <w:ind w:left="278" w:hanging="184"/>
              <w:rPr>
                <w:rFonts w:ascii="Times New Roman" w:hAnsi="Times New Roman" w:cs="Times New Roman"/>
                <w:sz w:val="24"/>
                <w:szCs w:val="24"/>
              </w:rPr>
            </w:pPr>
            <w:r w:rsidRPr="00D572D5">
              <w:rPr>
                <w:rFonts w:ascii="Times New Roman" w:hAnsi="Times New Roman" w:cs="Times New Roman"/>
                <w:sz w:val="24"/>
                <w:szCs w:val="24"/>
              </w:rPr>
              <w:t>Administra los requisitos.</w:t>
            </w:r>
          </w:p>
          <w:p w14:paraId="0BD7AE2D" w14:textId="2FDD498A" w:rsidR="009F13C8" w:rsidRPr="00D572D5" w:rsidRDefault="009F13C8" w:rsidP="002660B0">
            <w:pPr>
              <w:numPr>
                <w:ilvl w:val="0"/>
                <w:numId w:val="22"/>
              </w:numPr>
              <w:ind w:left="278" w:hanging="184"/>
              <w:rPr>
                <w:rFonts w:ascii="Times New Roman" w:hAnsi="Times New Roman" w:cs="Times New Roman"/>
                <w:sz w:val="24"/>
                <w:szCs w:val="24"/>
              </w:rPr>
            </w:pPr>
            <w:r w:rsidRPr="00D572D5">
              <w:rPr>
                <w:rFonts w:ascii="Times New Roman" w:hAnsi="Times New Roman" w:cs="Times New Roman"/>
                <w:sz w:val="24"/>
                <w:szCs w:val="24"/>
              </w:rPr>
              <w:t>Es la implementación del desarrollo en espiral.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6AF5070" w14:textId="77777777" w:rsidR="009F13C8" w:rsidRPr="00D572D5" w:rsidRDefault="009F13C8" w:rsidP="002660B0">
            <w:pPr>
              <w:numPr>
                <w:ilvl w:val="0"/>
                <w:numId w:val="13"/>
              </w:numPr>
              <w:ind w:left="278" w:hanging="184"/>
              <w:rPr>
                <w:rFonts w:ascii="Times New Roman" w:hAnsi="Times New Roman" w:cs="Times New Roman"/>
                <w:sz w:val="24"/>
                <w:szCs w:val="24"/>
              </w:rPr>
            </w:pPr>
            <w:r w:rsidRPr="00D572D5">
              <w:rPr>
                <w:rFonts w:ascii="Times New Roman" w:hAnsi="Times New Roman" w:cs="Times New Roman"/>
                <w:sz w:val="24"/>
                <w:szCs w:val="24"/>
              </w:rPr>
              <w:t>Inicio: Definir y acordar el alcance del proyecto.</w:t>
            </w:r>
          </w:p>
          <w:p w14:paraId="1EADA9EA" w14:textId="77777777" w:rsidR="009F13C8" w:rsidRPr="00D572D5" w:rsidRDefault="009F13C8" w:rsidP="002660B0">
            <w:pPr>
              <w:numPr>
                <w:ilvl w:val="0"/>
                <w:numId w:val="13"/>
              </w:numPr>
              <w:ind w:left="278" w:hanging="184"/>
              <w:rPr>
                <w:rFonts w:ascii="Times New Roman" w:hAnsi="Times New Roman" w:cs="Times New Roman"/>
                <w:sz w:val="24"/>
                <w:szCs w:val="24"/>
              </w:rPr>
            </w:pPr>
            <w:r w:rsidRPr="00D572D5">
              <w:rPr>
                <w:rFonts w:ascii="Times New Roman" w:hAnsi="Times New Roman" w:cs="Times New Roman"/>
                <w:sz w:val="24"/>
                <w:szCs w:val="24"/>
              </w:rPr>
              <w:t>Elaboración: Análisis y diseño.</w:t>
            </w:r>
          </w:p>
          <w:p w14:paraId="075C2597" w14:textId="77777777" w:rsidR="009F13C8" w:rsidRPr="00D572D5" w:rsidRDefault="009F13C8" w:rsidP="002660B0">
            <w:pPr>
              <w:numPr>
                <w:ilvl w:val="0"/>
                <w:numId w:val="13"/>
              </w:numPr>
              <w:ind w:left="278" w:hanging="184"/>
              <w:rPr>
                <w:rFonts w:ascii="Times New Roman" w:hAnsi="Times New Roman" w:cs="Times New Roman"/>
                <w:sz w:val="24"/>
                <w:szCs w:val="24"/>
              </w:rPr>
            </w:pPr>
            <w:r w:rsidRPr="00D572D5">
              <w:rPr>
                <w:rFonts w:ascii="Times New Roman" w:hAnsi="Times New Roman" w:cs="Times New Roman"/>
                <w:sz w:val="24"/>
                <w:szCs w:val="24"/>
              </w:rPr>
              <w:t>Construcción: Construcción del producto.</w:t>
            </w:r>
          </w:p>
          <w:p w14:paraId="6C41A2A7" w14:textId="751AD271" w:rsidR="009F13C8" w:rsidRPr="00D572D5" w:rsidRDefault="009F13C8" w:rsidP="002660B0">
            <w:pPr>
              <w:numPr>
                <w:ilvl w:val="0"/>
                <w:numId w:val="21"/>
              </w:numPr>
              <w:ind w:left="278" w:hanging="184"/>
              <w:rPr>
                <w:rFonts w:ascii="Times New Roman" w:hAnsi="Times New Roman" w:cs="Times New Roman"/>
                <w:sz w:val="24"/>
                <w:szCs w:val="24"/>
              </w:rPr>
            </w:pPr>
            <w:r w:rsidRPr="00D572D5">
              <w:rPr>
                <w:rFonts w:ascii="Times New Roman" w:hAnsi="Times New Roman" w:cs="Times New Roman"/>
                <w:sz w:val="24"/>
                <w:szCs w:val="24"/>
              </w:rPr>
              <w:t>Transición: Producto preparado para su entrega al usuario.</w:t>
            </w:r>
          </w:p>
        </w:tc>
        <w:tc>
          <w:tcPr>
            <w:tcW w:w="3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116A08D" w14:textId="77777777" w:rsidR="009F13C8" w:rsidRPr="00D572D5" w:rsidRDefault="009F13C8" w:rsidP="002660B0">
            <w:pPr>
              <w:numPr>
                <w:ilvl w:val="0"/>
                <w:numId w:val="12"/>
              </w:numPr>
              <w:ind w:left="278" w:hanging="184"/>
              <w:rPr>
                <w:rFonts w:ascii="Times New Roman" w:hAnsi="Times New Roman" w:cs="Times New Roman"/>
                <w:sz w:val="24"/>
                <w:szCs w:val="24"/>
              </w:rPr>
            </w:pPr>
            <w:r w:rsidRPr="00D572D5">
              <w:rPr>
                <w:rFonts w:ascii="Times New Roman" w:hAnsi="Times New Roman" w:cs="Times New Roman"/>
                <w:sz w:val="24"/>
                <w:szCs w:val="24"/>
              </w:rPr>
              <w:t>Es el más general de los modelos actuales.</w:t>
            </w:r>
          </w:p>
          <w:p w14:paraId="6C1A319D" w14:textId="77777777" w:rsidR="009F13C8" w:rsidRPr="00D572D5" w:rsidRDefault="009F13C8" w:rsidP="002660B0">
            <w:pPr>
              <w:numPr>
                <w:ilvl w:val="0"/>
                <w:numId w:val="12"/>
              </w:numPr>
              <w:ind w:left="278" w:hanging="184"/>
              <w:rPr>
                <w:rFonts w:ascii="Times New Roman" w:hAnsi="Times New Roman" w:cs="Times New Roman"/>
                <w:sz w:val="24"/>
                <w:szCs w:val="24"/>
              </w:rPr>
            </w:pPr>
            <w:r w:rsidRPr="00D572D5">
              <w:rPr>
                <w:rFonts w:ascii="Times New Roman" w:hAnsi="Times New Roman" w:cs="Times New Roman"/>
                <w:sz w:val="24"/>
                <w:szCs w:val="24"/>
              </w:rPr>
              <w:t>Forma disciplinada de asignar tareas y responsabilidades</w:t>
            </w:r>
          </w:p>
          <w:p w14:paraId="43EE3F8F" w14:textId="77777777" w:rsidR="009F13C8" w:rsidRPr="00D572D5" w:rsidRDefault="009F13C8" w:rsidP="002660B0">
            <w:pPr>
              <w:numPr>
                <w:ilvl w:val="0"/>
                <w:numId w:val="12"/>
              </w:numPr>
              <w:ind w:left="278" w:hanging="184"/>
              <w:rPr>
                <w:rFonts w:ascii="Times New Roman" w:hAnsi="Times New Roman" w:cs="Times New Roman"/>
                <w:sz w:val="24"/>
                <w:szCs w:val="24"/>
              </w:rPr>
            </w:pPr>
            <w:r w:rsidRPr="00D572D5">
              <w:rPr>
                <w:rFonts w:ascii="Times New Roman" w:hAnsi="Times New Roman" w:cs="Times New Roman"/>
                <w:sz w:val="24"/>
                <w:szCs w:val="24"/>
              </w:rPr>
              <w:t>Mantenimiento más sencillo y modificaciones locales</w:t>
            </w:r>
          </w:p>
          <w:p w14:paraId="2D09C440" w14:textId="26091D9A" w:rsidR="009F13C8" w:rsidRPr="00D572D5" w:rsidRDefault="009F13C8" w:rsidP="002660B0">
            <w:pPr>
              <w:numPr>
                <w:ilvl w:val="0"/>
                <w:numId w:val="20"/>
              </w:numPr>
              <w:ind w:left="278" w:hanging="184"/>
              <w:rPr>
                <w:rFonts w:ascii="Times New Roman" w:hAnsi="Times New Roman" w:cs="Times New Roman"/>
                <w:sz w:val="24"/>
                <w:szCs w:val="24"/>
              </w:rPr>
            </w:pPr>
            <w:r w:rsidRPr="00D572D5">
              <w:rPr>
                <w:rFonts w:ascii="Times New Roman" w:hAnsi="Times New Roman" w:cs="Times New Roman"/>
                <w:sz w:val="24"/>
                <w:szCs w:val="24"/>
              </w:rPr>
              <w:t>Reutilización</w:t>
            </w:r>
          </w:p>
        </w:tc>
        <w:tc>
          <w:tcPr>
            <w:tcW w:w="3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5EB7AB9" w14:textId="77777777" w:rsidR="009F13C8" w:rsidRPr="00D572D5" w:rsidRDefault="009F13C8" w:rsidP="002660B0">
            <w:pPr>
              <w:numPr>
                <w:ilvl w:val="0"/>
                <w:numId w:val="11"/>
              </w:numPr>
              <w:ind w:left="278" w:hanging="184"/>
              <w:rPr>
                <w:rFonts w:ascii="Times New Roman" w:hAnsi="Times New Roman" w:cs="Times New Roman"/>
                <w:sz w:val="24"/>
                <w:szCs w:val="24"/>
              </w:rPr>
            </w:pPr>
            <w:r w:rsidRPr="00D572D5">
              <w:rPr>
                <w:rFonts w:ascii="Times New Roman" w:hAnsi="Times New Roman" w:cs="Times New Roman"/>
                <w:sz w:val="24"/>
                <w:szCs w:val="24"/>
              </w:rPr>
              <w:t>Es un proceso bastante grande y complejo.</w:t>
            </w:r>
          </w:p>
          <w:p w14:paraId="35CFBDDC" w14:textId="77777777" w:rsidR="009F13C8" w:rsidRPr="00D572D5" w:rsidRDefault="009F13C8" w:rsidP="002660B0">
            <w:pPr>
              <w:numPr>
                <w:ilvl w:val="0"/>
                <w:numId w:val="11"/>
              </w:numPr>
              <w:ind w:left="278" w:hanging="184"/>
              <w:rPr>
                <w:rFonts w:ascii="Times New Roman" w:hAnsi="Times New Roman" w:cs="Times New Roman"/>
                <w:sz w:val="24"/>
                <w:szCs w:val="24"/>
              </w:rPr>
            </w:pPr>
            <w:r w:rsidRPr="00D572D5">
              <w:rPr>
                <w:rFonts w:ascii="Times New Roman" w:hAnsi="Times New Roman" w:cs="Times New Roman"/>
                <w:sz w:val="24"/>
                <w:szCs w:val="24"/>
              </w:rPr>
              <w:t>Es un modelo pesado.</w:t>
            </w:r>
          </w:p>
          <w:p w14:paraId="6ABA8E29" w14:textId="7DB372AA" w:rsidR="009F13C8" w:rsidRPr="00D572D5" w:rsidRDefault="009F13C8" w:rsidP="002660B0">
            <w:pPr>
              <w:numPr>
                <w:ilvl w:val="0"/>
                <w:numId w:val="19"/>
              </w:numPr>
              <w:ind w:left="278" w:hanging="184"/>
              <w:rPr>
                <w:rFonts w:ascii="Times New Roman" w:hAnsi="Times New Roman" w:cs="Times New Roman"/>
                <w:sz w:val="24"/>
                <w:szCs w:val="24"/>
              </w:rPr>
            </w:pPr>
            <w:r w:rsidRPr="00D572D5">
              <w:rPr>
                <w:rFonts w:ascii="Times New Roman" w:hAnsi="Times New Roman" w:cs="Times New Roman"/>
                <w:sz w:val="24"/>
                <w:szCs w:val="24"/>
              </w:rPr>
              <w:t>Es bastante cara y con bastantes requerimientos en cuanto a roles.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A2A3AEF" w14:textId="77777777" w:rsidR="009F13C8" w:rsidRPr="00D572D5" w:rsidRDefault="009F13C8" w:rsidP="002660B0">
            <w:pPr>
              <w:ind w:left="278" w:hanging="184"/>
              <w:rPr>
                <w:rFonts w:ascii="Times New Roman" w:hAnsi="Times New Roman" w:cs="Times New Roman"/>
                <w:sz w:val="24"/>
                <w:szCs w:val="24"/>
              </w:rPr>
            </w:pPr>
            <w:r w:rsidRPr="00D572D5">
              <w:rPr>
                <w:rFonts w:ascii="Times New Roman" w:hAnsi="Times New Roman" w:cs="Times New Roman"/>
                <w:sz w:val="24"/>
                <w:szCs w:val="24"/>
              </w:rPr>
              <w:t>Se puede utilizar desde el principio de un nuevo proyecto de software y se puede seguir utilizando en futuros proyectos relacionado al mismo.</w:t>
            </w:r>
          </w:p>
          <w:p w14:paraId="7123E340" w14:textId="77777777" w:rsidR="009F13C8" w:rsidRPr="00D572D5" w:rsidRDefault="009F13C8" w:rsidP="002660B0">
            <w:pPr>
              <w:ind w:left="278" w:hanging="184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451B928" w14:textId="77777777" w:rsidR="009F13C8" w:rsidRDefault="009F13C8" w:rsidP="002660B0">
            <w:pPr>
              <w:ind w:left="278" w:hanging="184"/>
              <w:rPr>
                <w:rFonts w:ascii="Times New Roman" w:hAnsi="Times New Roman" w:cs="Times New Roman"/>
                <w:sz w:val="24"/>
                <w:szCs w:val="24"/>
              </w:rPr>
            </w:pPr>
            <w:r w:rsidRPr="00D572D5">
              <w:rPr>
                <w:rFonts w:ascii="Times New Roman" w:hAnsi="Times New Roman" w:cs="Times New Roman"/>
                <w:sz w:val="24"/>
                <w:szCs w:val="24"/>
              </w:rPr>
              <w:t>® Ciclo vital del proyecto</w:t>
            </w:r>
          </w:p>
          <w:p w14:paraId="25824C73" w14:textId="77777777" w:rsidR="009F13C8" w:rsidRPr="009F13C8" w:rsidRDefault="009F13C8" w:rsidP="002660B0">
            <w:pPr>
              <w:ind w:left="278" w:hanging="184"/>
              <w:rPr>
                <w:rFonts w:ascii="Times New Roman" w:hAnsi="Times New Roman" w:cs="Times New Roman"/>
                <w:sz w:val="24"/>
                <w:szCs w:val="24"/>
              </w:rPr>
            </w:pPr>
            <w:r w:rsidRPr="009F13C8">
              <w:rPr>
                <w:rFonts w:ascii="Times New Roman" w:hAnsi="Times New Roman" w:cs="Times New Roman"/>
                <w:sz w:val="24"/>
                <w:szCs w:val="24"/>
              </w:rPr>
              <w:t>® Propósitos empresariales</w:t>
            </w:r>
          </w:p>
          <w:p w14:paraId="11EC9C9B" w14:textId="12BB990B" w:rsidR="009F13C8" w:rsidRPr="00D572D5" w:rsidRDefault="009F13C8" w:rsidP="002660B0">
            <w:pPr>
              <w:ind w:left="278" w:hanging="184"/>
              <w:rPr>
                <w:rFonts w:ascii="Times New Roman" w:hAnsi="Times New Roman" w:cs="Times New Roman"/>
                <w:sz w:val="24"/>
                <w:szCs w:val="24"/>
              </w:rPr>
            </w:pPr>
            <w:r w:rsidRPr="009F13C8">
              <w:rPr>
                <w:rFonts w:ascii="Times New Roman" w:hAnsi="Times New Roman" w:cs="Times New Roman"/>
                <w:sz w:val="24"/>
                <w:szCs w:val="24"/>
              </w:rPr>
              <w:t>® Tamaño del esfuerzo de desarrollo de software</w:t>
            </w:r>
          </w:p>
        </w:tc>
      </w:tr>
      <w:tr w:rsidR="009F13C8" w:rsidRPr="00D572D5" w14:paraId="66493E99" w14:textId="77777777" w:rsidTr="002660B0">
        <w:trPr>
          <w:trHeight w:val="1600"/>
          <w:jc w:val="center"/>
        </w:trPr>
        <w:tc>
          <w:tcPr>
            <w:tcW w:w="1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2E763B8" w14:textId="6AB6B9DD" w:rsidR="009F13C8" w:rsidRPr="00D572D5" w:rsidRDefault="009F13C8" w:rsidP="002660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72D5">
              <w:rPr>
                <w:rFonts w:ascii="Times New Roman" w:hAnsi="Times New Roman" w:cs="Times New Roman"/>
                <w:sz w:val="24"/>
                <w:szCs w:val="24"/>
              </w:rPr>
              <w:t>SCRUM</w:t>
            </w:r>
          </w:p>
        </w:tc>
        <w:tc>
          <w:tcPr>
            <w:tcW w:w="1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1E93D05" w14:textId="3CC47F80" w:rsidR="009F13C8" w:rsidRPr="00D572D5" w:rsidRDefault="002660B0" w:rsidP="002660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Jeff Sutherland &amp; Ken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Schwaber</w:t>
            </w:r>
            <w:proofErr w:type="spellEnd"/>
          </w:p>
        </w:tc>
        <w:tc>
          <w:tcPr>
            <w:tcW w:w="3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B7C2027" w14:textId="77777777" w:rsidR="009F13C8" w:rsidRPr="00D572D5" w:rsidRDefault="009F13C8" w:rsidP="002660B0">
            <w:pPr>
              <w:numPr>
                <w:ilvl w:val="0"/>
                <w:numId w:val="10"/>
              </w:numPr>
              <w:ind w:left="278" w:hanging="184"/>
              <w:rPr>
                <w:rFonts w:ascii="Times New Roman" w:hAnsi="Times New Roman" w:cs="Times New Roman"/>
                <w:sz w:val="24"/>
                <w:szCs w:val="24"/>
              </w:rPr>
            </w:pPr>
            <w:r w:rsidRPr="00D572D5">
              <w:rPr>
                <w:rFonts w:ascii="Times New Roman" w:hAnsi="Times New Roman" w:cs="Times New Roman"/>
                <w:sz w:val="24"/>
                <w:szCs w:val="24"/>
              </w:rPr>
              <w:t>Está dividido en roles.</w:t>
            </w:r>
          </w:p>
          <w:p w14:paraId="13EA718E" w14:textId="77777777" w:rsidR="009F13C8" w:rsidRPr="00D572D5" w:rsidRDefault="009F13C8" w:rsidP="002660B0">
            <w:pPr>
              <w:numPr>
                <w:ilvl w:val="0"/>
                <w:numId w:val="10"/>
              </w:numPr>
              <w:ind w:left="278" w:hanging="184"/>
              <w:rPr>
                <w:rFonts w:ascii="Times New Roman" w:hAnsi="Times New Roman" w:cs="Times New Roman"/>
                <w:sz w:val="24"/>
                <w:szCs w:val="24"/>
              </w:rPr>
            </w:pPr>
            <w:r w:rsidRPr="00D572D5">
              <w:rPr>
                <w:rFonts w:ascii="Times New Roman" w:hAnsi="Times New Roman" w:cs="Times New Roman"/>
                <w:sz w:val="24"/>
                <w:szCs w:val="24"/>
              </w:rPr>
              <w:t>Se puede clasificar más como Framework</w:t>
            </w:r>
          </w:p>
          <w:p w14:paraId="241311F4" w14:textId="77777777" w:rsidR="009F13C8" w:rsidRPr="00D572D5" w:rsidRDefault="009F13C8" w:rsidP="002660B0">
            <w:pPr>
              <w:numPr>
                <w:ilvl w:val="0"/>
                <w:numId w:val="10"/>
              </w:numPr>
              <w:ind w:left="278" w:hanging="184"/>
              <w:rPr>
                <w:rFonts w:ascii="Times New Roman" w:hAnsi="Times New Roman" w:cs="Times New Roman"/>
                <w:sz w:val="24"/>
                <w:szCs w:val="24"/>
              </w:rPr>
            </w:pPr>
            <w:r w:rsidRPr="00D572D5">
              <w:rPr>
                <w:rFonts w:ascii="Times New Roman" w:hAnsi="Times New Roman" w:cs="Times New Roman"/>
                <w:sz w:val="24"/>
                <w:szCs w:val="24"/>
              </w:rPr>
              <w:t>El valor principal es el coraje.</w:t>
            </w:r>
          </w:p>
          <w:p w14:paraId="0AA48E6B" w14:textId="77777777" w:rsidR="009F13C8" w:rsidRPr="00D572D5" w:rsidRDefault="009F13C8" w:rsidP="002660B0">
            <w:pPr>
              <w:numPr>
                <w:ilvl w:val="0"/>
                <w:numId w:val="10"/>
              </w:numPr>
              <w:ind w:left="278" w:hanging="184"/>
              <w:rPr>
                <w:rFonts w:ascii="Times New Roman" w:hAnsi="Times New Roman" w:cs="Times New Roman"/>
                <w:sz w:val="24"/>
                <w:szCs w:val="24"/>
              </w:rPr>
            </w:pPr>
            <w:r w:rsidRPr="00D572D5">
              <w:rPr>
                <w:rFonts w:ascii="Times New Roman" w:hAnsi="Times New Roman" w:cs="Times New Roman"/>
                <w:sz w:val="24"/>
                <w:szCs w:val="24"/>
              </w:rPr>
              <w:t>Es transparente.</w:t>
            </w:r>
          </w:p>
          <w:p w14:paraId="7BD6C4FA" w14:textId="65F84B00" w:rsidR="009F13C8" w:rsidRPr="00D572D5" w:rsidRDefault="009F13C8" w:rsidP="002660B0">
            <w:pPr>
              <w:numPr>
                <w:ilvl w:val="0"/>
                <w:numId w:val="22"/>
              </w:numPr>
              <w:ind w:left="278" w:hanging="184"/>
              <w:rPr>
                <w:rFonts w:ascii="Times New Roman" w:hAnsi="Times New Roman" w:cs="Times New Roman"/>
                <w:sz w:val="24"/>
                <w:szCs w:val="24"/>
              </w:rPr>
            </w:pPr>
            <w:r w:rsidRPr="00D572D5">
              <w:rPr>
                <w:rFonts w:ascii="Times New Roman" w:hAnsi="Times New Roman" w:cs="Times New Roman"/>
                <w:sz w:val="24"/>
                <w:szCs w:val="24"/>
              </w:rPr>
              <w:t>Se requiere compromiso.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10B6078" w14:textId="77777777" w:rsidR="009F13C8" w:rsidRPr="00D572D5" w:rsidRDefault="009F13C8" w:rsidP="002660B0">
            <w:pPr>
              <w:numPr>
                <w:ilvl w:val="0"/>
                <w:numId w:val="9"/>
              </w:numPr>
              <w:ind w:left="278" w:hanging="184"/>
              <w:rPr>
                <w:rFonts w:ascii="Times New Roman" w:hAnsi="Times New Roman" w:cs="Times New Roman"/>
                <w:sz w:val="24"/>
                <w:szCs w:val="24"/>
              </w:rPr>
            </w:pPr>
            <w:r w:rsidRPr="00D572D5">
              <w:rPr>
                <w:rFonts w:ascii="Times New Roman" w:hAnsi="Times New Roman" w:cs="Times New Roman"/>
                <w:sz w:val="24"/>
                <w:szCs w:val="24"/>
              </w:rPr>
              <w:t xml:space="preserve">Divide &amp; </w:t>
            </w:r>
            <w:proofErr w:type="spellStart"/>
            <w:r w:rsidRPr="00D572D5">
              <w:rPr>
                <w:rFonts w:ascii="Times New Roman" w:hAnsi="Times New Roman" w:cs="Times New Roman"/>
                <w:sz w:val="24"/>
                <w:szCs w:val="24"/>
              </w:rPr>
              <w:t>conquer</w:t>
            </w:r>
            <w:proofErr w:type="spellEnd"/>
          </w:p>
          <w:p w14:paraId="1C80AB79" w14:textId="77777777" w:rsidR="009F13C8" w:rsidRPr="00D572D5" w:rsidRDefault="009F13C8" w:rsidP="002660B0">
            <w:pPr>
              <w:numPr>
                <w:ilvl w:val="0"/>
                <w:numId w:val="9"/>
              </w:numPr>
              <w:ind w:left="278" w:hanging="18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572D5">
              <w:rPr>
                <w:rFonts w:ascii="Times New Roman" w:hAnsi="Times New Roman" w:cs="Times New Roman"/>
                <w:sz w:val="24"/>
                <w:szCs w:val="24"/>
              </w:rPr>
              <w:t>Sprints</w:t>
            </w:r>
            <w:proofErr w:type="spellEnd"/>
          </w:p>
          <w:p w14:paraId="0F3EF1B4" w14:textId="77777777" w:rsidR="009F13C8" w:rsidRPr="00D572D5" w:rsidRDefault="009F13C8" w:rsidP="002660B0">
            <w:pPr>
              <w:numPr>
                <w:ilvl w:val="0"/>
                <w:numId w:val="9"/>
              </w:numPr>
              <w:ind w:left="278" w:hanging="184"/>
              <w:rPr>
                <w:rFonts w:ascii="Times New Roman" w:hAnsi="Times New Roman" w:cs="Times New Roman"/>
                <w:sz w:val="24"/>
                <w:szCs w:val="24"/>
              </w:rPr>
            </w:pPr>
            <w:r w:rsidRPr="00D572D5">
              <w:rPr>
                <w:rFonts w:ascii="Times New Roman" w:hAnsi="Times New Roman" w:cs="Times New Roman"/>
                <w:sz w:val="24"/>
                <w:szCs w:val="24"/>
              </w:rPr>
              <w:t>Reuniones</w:t>
            </w:r>
          </w:p>
          <w:p w14:paraId="7CCB2CB7" w14:textId="77777777" w:rsidR="009F13C8" w:rsidRPr="00D572D5" w:rsidRDefault="009F13C8" w:rsidP="002660B0">
            <w:pPr>
              <w:numPr>
                <w:ilvl w:val="0"/>
                <w:numId w:val="9"/>
              </w:numPr>
              <w:ind w:left="278" w:hanging="184"/>
              <w:rPr>
                <w:rFonts w:ascii="Times New Roman" w:hAnsi="Times New Roman" w:cs="Times New Roman"/>
                <w:sz w:val="24"/>
                <w:szCs w:val="24"/>
              </w:rPr>
            </w:pPr>
            <w:r w:rsidRPr="00D572D5">
              <w:rPr>
                <w:rFonts w:ascii="Times New Roman" w:hAnsi="Times New Roman" w:cs="Times New Roman"/>
                <w:sz w:val="24"/>
                <w:szCs w:val="24"/>
              </w:rPr>
              <w:t>Sprint backlog Sprint:</w:t>
            </w:r>
          </w:p>
          <w:p w14:paraId="197F5205" w14:textId="77777777" w:rsidR="009F13C8" w:rsidRPr="00D572D5" w:rsidRDefault="009F13C8" w:rsidP="002660B0">
            <w:pPr>
              <w:numPr>
                <w:ilvl w:val="1"/>
                <w:numId w:val="9"/>
              </w:numPr>
              <w:ind w:left="278" w:hanging="184"/>
              <w:rPr>
                <w:rFonts w:ascii="Times New Roman" w:hAnsi="Times New Roman" w:cs="Times New Roman"/>
                <w:sz w:val="24"/>
                <w:szCs w:val="24"/>
              </w:rPr>
            </w:pPr>
            <w:r w:rsidRPr="00D572D5">
              <w:rPr>
                <w:rFonts w:ascii="Times New Roman" w:hAnsi="Times New Roman" w:cs="Times New Roman"/>
                <w:sz w:val="24"/>
                <w:szCs w:val="24"/>
              </w:rPr>
              <w:t xml:space="preserve">Sprint </w:t>
            </w:r>
            <w:proofErr w:type="spellStart"/>
            <w:r w:rsidRPr="00D572D5">
              <w:rPr>
                <w:rFonts w:ascii="Times New Roman" w:hAnsi="Times New Roman" w:cs="Times New Roman"/>
                <w:sz w:val="24"/>
                <w:szCs w:val="24"/>
              </w:rPr>
              <w:t>review</w:t>
            </w:r>
            <w:proofErr w:type="spellEnd"/>
            <w:r w:rsidRPr="00D572D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447A4A7B" w14:textId="77777777" w:rsidR="009F13C8" w:rsidRPr="00D572D5" w:rsidRDefault="009F13C8" w:rsidP="002660B0">
            <w:pPr>
              <w:numPr>
                <w:ilvl w:val="1"/>
                <w:numId w:val="9"/>
              </w:numPr>
              <w:ind w:left="278" w:hanging="184"/>
              <w:rPr>
                <w:rFonts w:ascii="Times New Roman" w:hAnsi="Times New Roman" w:cs="Times New Roman"/>
                <w:sz w:val="24"/>
                <w:szCs w:val="24"/>
              </w:rPr>
            </w:pPr>
            <w:r w:rsidRPr="00D572D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Sprint retrospective.</w:t>
            </w:r>
          </w:p>
          <w:p w14:paraId="22882129" w14:textId="77777777" w:rsidR="009F13C8" w:rsidRPr="00D572D5" w:rsidRDefault="009F13C8" w:rsidP="002660B0">
            <w:pPr>
              <w:numPr>
                <w:ilvl w:val="1"/>
                <w:numId w:val="9"/>
              </w:numPr>
              <w:ind w:left="278" w:hanging="184"/>
              <w:rPr>
                <w:rFonts w:ascii="Times New Roman" w:hAnsi="Times New Roman" w:cs="Times New Roman"/>
                <w:sz w:val="24"/>
                <w:szCs w:val="24"/>
              </w:rPr>
            </w:pPr>
            <w:r w:rsidRPr="00D572D5">
              <w:rPr>
                <w:rFonts w:ascii="Times New Roman" w:hAnsi="Times New Roman" w:cs="Times New Roman"/>
                <w:sz w:val="24"/>
                <w:szCs w:val="24"/>
              </w:rPr>
              <w:t xml:space="preserve">Sprint </w:t>
            </w:r>
            <w:proofErr w:type="spellStart"/>
            <w:r w:rsidRPr="00D572D5">
              <w:rPr>
                <w:rFonts w:ascii="Times New Roman" w:hAnsi="Times New Roman" w:cs="Times New Roman"/>
                <w:sz w:val="24"/>
                <w:szCs w:val="24"/>
              </w:rPr>
              <w:t>Planning</w:t>
            </w:r>
            <w:proofErr w:type="spellEnd"/>
            <w:r w:rsidRPr="00D572D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794F94B1" w14:textId="5B6CD884" w:rsidR="009F13C8" w:rsidRPr="00D572D5" w:rsidRDefault="009F13C8" w:rsidP="002660B0">
            <w:pPr>
              <w:numPr>
                <w:ilvl w:val="0"/>
                <w:numId w:val="21"/>
              </w:numPr>
              <w:ind w:left="278" w:hanging="18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572D5">
              <w:rPr>
                <w:rFonts w:ascii="Times New Roman" w:hAnsi="Times New Roman" w:cs="Times New Roman"/>
                <w:sz w:val="24"/>
                <w:szCs w:val="24"/>
              </w:rPr>
              <w:t>Daily</w:t>
            </w:r>
            <w:proofErr w:type="spellEnd"/>
            <w:r w:rsidRPr="00D572D5">
              <w:rPr>
                <w:rFonts w:ascii="Times New Roman" w:hAnsi="Times New Roman" w:cs="Times New Roman"/>
                <w:sz w:val="24"/>
                <w:szCs w:val="24"/>
              </w:rPr>
              <w:t xml:space="preserve"> Sprint.</w:t>
            </w:r>
          </w:p>
        </w:tc>
        <w:tc>
          <w:tcPr>
            <w:tcW w:w="3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C3D96E0" w14:textId="77777777" w:rsidR="009F13C8" w:rsidRPr="00D572D5" w:rsidRDefault="009F13C8" w:rsidP="002660B0">
            <w:pPr>
              <w:numPr>
                <w:ilvl w:val="0"/>
                <w:numId w:val="8"/>
              </w:numPr>
              <w:ind w:left="278" w:hanging="184"/>
              <w:rPr>
                <w:rFonts w:ascii="Times New Roman" w:hAnsi="Times New Roman" w:cs="Times New Roman"/>
                <w:sz w:val="24"/>
                <w:szCs w:val="24"/>
              </w:rPr>
            </w:pPr>
            <w:r w:rsidRPr="00D572D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Scrum es muy fácil de aprender.</w:t>
            </w:r>
          </w:p>
          <w:p w14:paraId="01D1C70D" w14:textId="77777777" w:rsidR="009F13C8" w:rsidRPr="00D572D5" w:rsidRDefault="009F13C8" w:rsidP="002660B0">
            <w:pPr>
              <w:numPr>
                <w:ilvl w:val="0"/>
                <w:numId w:val="8"/>
              </w:numPr>
              <w:ind w:left="278" w:hanging="184"/>
              <w:rPr>
                <w:rFonts w:ascii="Times New Roman" w:hAnsi="Times New Roman" w:cs="Times New Roman"/>
                <w:sz w:val="24"/>
                <w:szCs w:val="24"/>
              </w:rPr>
            </w:pPr>
            <w:r w:rsidRPr="00D572D5">
              <w:rPr>
                <w:rFonts w:ascii="Times New Roman" w:hAnsi="Times New Roman" w:cs="Times New Roman"/>
                <w:sz w:val="24"/>
                <w:szCs w:val="24"/>
              </w:rPr>
              <w:t>El cliente puede comenzar a usar el producto rápidamente.</w:t>
            </w:r>
          </w:p>
          <w:p w14:paraId="67CDEF9F" w14:textId="77777777" w:rsidR="009F13C8" w:rsidRPr="00D572D5" w:rsidRDefault="009F13C8" w:rsidP="002660B0">
            <w:pPr>
              <w:numPr>
                <w:ilvl w:val="0"/>
                <w:numId w:val="8"/>
              </w:numPr>
              <w:ind w:left="278" w:hanging="184"/>
              <w:rPr>
                <w:rFonts w:ascii="Times New Roman" w:hAnsi="Times New Roman" w:cs="Times New Roman"/>
                <w:sz w:val="24"/>
                <w:szCs w:val="24"/>
              </w:rPr>
            </w:pPr>
            <w:r w:rsidRPr="00D572D5">
              <w:rPr>
                <w:rFonts w:ascii="Times New Roman" w:hAnsi="Times New Roman" w:cs="Times New Roman"/>
                <w:sz w:val="24"/>
                <w:szCs w:val="24"/>
              </w:rPr>
              <w:t>Se agiliza el proceso.</w:t>
            </w:r>
          </w:p>
          <w:p w14:paraId="7D083D76" w14:textId="626EA5EA" w:rsidR="009F13C8" w:rsidRPr="00D572D5" w:rsidRDefault="009F13C8" w:rsidP="002660B0">
            <w:pPr>
              <w:numPr>
                <w:ilvl w:val="0"/>
                <w:numId w:val="20"/>
              </w:numPr>
              <w:ind w:left="278" w:hanging="184"/>
              <w:rPr>
                <w:rFonts w:ascii="Times New Roman" w:hAnsi="Times New Roman" w:cs="Times New Roman"/>
                <w:sz w:val="24"/>
                <w:szCs w:val="24"/>
              </w:rPr>
            </w:pPr>
            <w:r w:rsidRPr="00D572D5">
              <w:rPr>
                <w:rFonts w:ascii="Times New Roman" w:hAnsi="Times New Roman" w:cs="Times New Roman"/>
                <w:sz w:val="24"/>
                <w:szCs w:val="24"/>
              </w:rPr>
              <w:t>Menor probabilidad de sorpresas o imprevistos.</w:t>
            </w:r>
          </w:p>
        </w:tc>
        <w:tc>
          <w:tcPr>
            <w:tcW w:w="3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0DBADA3" w14:textId="77777777" w:rsidR="009F13C8" w:rsidRPr="00D572D5" w:rsidRDefault="009F13C8" w:rsidP="002660B0">
            <w:pPr>
              <w:numPr>
                <w:ilvl w:val="0"/>
                <w:numId w:val="7"/>
              </w:numPr>
              <w:ind w:left="278" w:hanging="184"/>
              <w:rPr>
                <w:rFonts w:ascii="Times New Roman" w:hAnsi="Times New Roman" w:cs="Times New Roman"/>
                <w:sz w:val="24"/>
                <w:szCs w:val="24"/>
              </w:rPr>
            </w:pPr>
            <w:r w:rsidRPr="00D572D5">
              <w:rPr>
                <w:rFonts w:ascii="Times New Roman" w:hAnsi="Times New Roman" w:cs="Times New Roman"/>
                <w:sz w:val="24"/>
                <w:szCs w:val="24"/>
              </w:rPr>
              <w:t>Es difícil de implementar.</w:t>
            </w:r>
          </w:p>
          <w:p w14:paraId="76A11004" w14:textId="77777777" w:rsidR="009F13C8" w:rsidRPr="00D572D5" w:rsidRDefault="009F13C8" w:rsidP="002660B0">
            <w:pPr>
              <w:numPr>
                <w:ilvl w:val="0"/>
                <w:numId w:val="7"/>
              </w:numPr>
              <w:ind w:left="278" w:hanging="184"/>
              <w:rPr>
                <w:rFonts w:ascii="Times New Roman" w:hAnsi="Times New Roman" w:cs="Times New Roman"/>
                <w:sz w:val="24"/>
                <w:szCs w:val="24"/>
              </w:rPr>
            </w:pPr>
            <w:r w:rsidRPr="00D572D5">
              <w:rPr>
                <w:rFonts w:ascii="Times New Roman" w:hAnsi="Times New Roman" w:cs="Times New Roman"/>
                <w:sz w:val="24"/>
                <w:szCs w:val="24"/>
              </w:rPr>
              <w:t>La necesidad de tener equipos multidisciplinares puede ser un problema.</w:t>
            </w:r>
          </w:p>
          <w:p w14:paraId="402ADF1D" w14:textId="1BF06670" w:rsidR="009F13C8" w:rsidRPr="00D572D5" w:rsidRDefault="009F13C8" w:rsidP="002660B0">
            <w:pPr>
              <w:numPr>
                <w:ilvl w:val="0"/>
                <w:numId w:val="19"/>
              </w:numPr>
              <w:ind w:left="278" w:hanging="184"/>
              <w:rPr>
                <w:rFonts w:ascii="Times New Roman" w:hAnsi="Times New Roman" w:cs="Times New Roman"/>
                <w:sz w:val="24"/>
                <w:szCs w:val="24"/>
              </w:rPr>
            </w:pPr>
            <w:r w:rsidRPr="00D572D5">
              <w:rPr>
                <w:rFonts w:ascii="Times New Roman" w:hAnsi="Times New Roman" w:cs="Times New Roman"/>
                <w:sz w:val="24"/>
                <w:szCs w:val="24"/>
              </w:rPr>
              <w:t>El equipo puede tender a realizar el camino más corto para conseguir el objetivo de un sprint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7BE3021" w14:textId="5A1CC07B" w:rsidR="009F13C8" w:rsidRPr="00D572D5" w:rsidRDefault="009F13C8" w:rsidP="002660B0">
            <w:pPr>
              <w:ind w:left="278" w:hanging="184"/>
              <w:rPr>
                <w:rFonts w:ascii="Times New Roman" w:hAnsi="Times New Roman" w:cs="Times New Roman"/>
                <w:sz w:val="24"/>
                <w:szCs w:val="24"/>
              </w:rPr>
            </w:pPr>
            <w:r w:rsidRPr="00D572D5">
              <w:rPr>
                <w:rFonts w:ascii="Times New Roman" w:hAnsi="Times New Roman" w:cs="Times New Roman"/>
                <w:sz w:val="24"/>
                <w:szCs w:val="24"/>
              </w:rPr>
              <w:t xml:space="preserve">Está especialmente indicado para proyectos en entornos complejos, donde se necesita obtener resultados pronto, donde los requisitos son </w:t>
            </w:r>
            <w:r w:rsidRPr="00D572D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cambiantes o poco definidos.</w:t>
            </w:r>
          </w:p>
        </w:tc>
      </w:tr>
      <w:tr w:rsidR="009F13C8" w:rsidRPr="00D572D5" w14:paraId="2802CD4F" w14:textId="77777777" w:rsidTr="002660B0">
        <w:trPr>
          <w:trHeight w:val="1600"/>
          <w:jc w:val="center"/>
        </w:trPr>
        <w:tc>
          <w:tcPr>
            <w:tcW w:w="1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368D9CB" w14:textId="51687DB9" w:rsidR="009F13C8" w:rsidRPr="00D572D5" w:rsidRDefault="009F13C8" w:rsidP="002660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72D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OMT</w:t>
            </w:r>
          </w:p>
        </w:tc>
        <w:tc>
          <w:tcPr>
            <w:tcW w:w="1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878018F" w14:textId="791F2F73" w:rsidR="009F13C8" w:rsidRPr="00D572D5" w:rsidRDefault="002660B0" w:rsidP="002660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James Rumbaugh</w:t>
            </w:r>
          </w:p>
        </w:tc>
        <w:tc>
          <w:tcPr>
            <w:tcW w:w="3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D4C9825" w14:textId="77777777" w:rsidR="009F13C8" w:rsidRPr="00D572D5" w:rsidRDefault="009F13C8" w:rsidP="002660B0">
            <w:pPr>
              <w:numPr>
                <w:ilvl w:val="0"/>
                <w:numId w:val="6"/>
              </w:numPr>
              <w:ind w:left="278" w:hanging="184"/>
              <w:rPr>
                <w:rFonts w:ascii="Times New Roman" w:hAnsi="Times New Roman" w:cs="Times New Roman"/>
                <w:sz w:val="24"/>
                <w:szCs w:val="24"/>
              </w:rPr>
            </w:pPr>
            <w:r w:rsidRPr="00D572D5">
              <w:rPr>
                <w:rFonts w:ascii="Times New Roman" w:hAnsi="Times New Roman" w:cs="Times New Roman"/>
                <w:sz w:val="24"/>
                <w:szCs w:val="24"/>
              </w:rPr>
              <w:t>Se apoya en Modelos.</w:t>
            </w:r>
          </w:p>
          <w:p w14:paraId="5E75A66C" w14:textId="77777777" w:rsidR="009F13C8" w:rsidRPr="00D572D5" w:rsidRDefault="009F13C8" w:rsidP="002660B0">
            <w:pPr>
              <w:numPr>
                <w:ilvl w:val="0"/>
                <w:numId w:val="6"/>
              </w:numPr>
              <w:ind w:left="278" w:hanging="184"/>
              <w:rPr>
                <w:rFonts w:ascii="Times New Roman" w:hAnsi="Times New Roman" w:cs="Times New Roman"/>
                <w:sz w:val="24"/>
                <w:szCs w:val="24"/>
              </w:rPr>
            </w:pPr>
            <w:r w:rsidRPr="00D572D5">
              <w:rPr>
                <w:rFonts w:ascii="Times New Roman" w:hAnsi="Times New Roman" w:cs="Times New Roman"/>
                <w:sz w:val="24"/>
                <w:szCs w:val="24"/>
              </w:rPr>
              <w:t>Trata de modelar el mundo real.</w:t>
            </w:r>
          </w:p>
          <w:p w14:paraId="627E550C" w14:textId="77777777" w:rsidR="009F13C8" w:rsidRPr="00D572D5" w:rsidRDefault="009F13C8" w:rsidP="002660B0">
            <w:pPr>
              <w:numPr>
                <w:ilvl w:val="0"/>
                <w:numId w:val="6"/>
              </w:numPr>
              <w:ind w:left="278" w:hanging="184"/>
              <w:rPr>
                <w:rFonts w:ascii="Times New Roman" w:hAnsi="Times New Roman" w:cs="Times New Roman"/>
                <w:sz w:val="24"/>
                <w:szCs w:val="24"/>
              </w:rPr>
            </w:pPr>
            <w:r w:rsidRPr="00D572D5">
              <w:rPr>
                <w:rFonts w:ascii="Times New Roman" w:hAnsi="Times New Roman" w:cs="Times New Roman"/>
                <w:sz w:val="24"/>
                <w:szCs w:val="24"/>
              </w:rPr>
              <w:t>Utiliza diagramas de casos de uso.</w:t>
            </w:r>
          </w:p>
          <w:p w14:paraId="2391A911" w14:textId="77777777" w:rsidR="009F13C8" w:rsidRPr="00D572D5" w:rsidRDefault="009F13C8" w:rsidP="002660B0">
            <w:pPr>
              <w:numPr>
                <w:ilvl w:val="0"/>
                <w:numId w:val="6"/>
              </w:numPr>
              <w:ind w:left="278" w:hanging="184"/>
              <w:rPr>
                <w:rFonts w:ascii="Times New Roman" w:hAnsi="Times New Roman" w:cs="Times New Roman"/>
                <w:sz w:val="24"/>
                <w:szCs w:val="24"/>
              </w:rPr>
            </w:pPr>
            <w:r w:rsidRPr="00D572D5">
              <w:rPr>
                <w:rFonts w:ascii="Times New Roman" w:hAnsi="Times New Roman" w:cs="Times New Roman"/>
                <w:sz w:val="24"/>
                <w:szCs w:val="24"/>
              </w:rPr>
              <w:t>Combinan estructuras de datos y comportamientos en una unidad simple (clases con atributos y métodos).</w:t>
            </w:r>
          </w:p>
          <w:p w14:paraId="0EE0A95D" w14:textId="260FC6BF" w:rsidR="009F13C8" w:rsidRPr="00D572D5" w:rsidRDefault="009F13C8" w:rsidP="002660B0">
            <w:pPr>
              <w:numPr>
                <w:ilvl w:val="0"/>
                <w:numId w:val="22"/>
              </w:numPr>
              <w:ind w:left="278" w:hanging="184"/>
              <w:rPr>
                <w:rFonts w:ascii="Times New Roman" w:hAnsi="Times New Roman" w:cs="Times New Roman"/>
                <w:sz w:val="24"/>
                <w:szCs w:val="24"/>
              </w:rPr>
            </w:pPr>
            <w:r w:rsidRPr="00D572D5">
              <w:rPr>
                <w:rFonts w:ascii="Times New Roman" w:hAnsi="Times New Roman" w:cs="Times New Roman"/>
                <w:sz w:val="24"/>
                <w:szCs w:val="24"/>
              </w:rPr>
              <w:t>Se apoya de UML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F6B533F" w14:textId="77777777" w:rsidR="009F13C8" w:rsidRPr="00D572D5" w:rsidRDefault="009F13C8" w:rsidP="002660B0">
            <w:pPr>
              <w:numPr>
                <w:ilvl w:val="0"/>
                <w:numId w:val="5"/>
              </w:numPr>
              <w:ind w:left="278" w:hanging="184"/>
              <w:rPr>
                <w:rFonts w:ascii="Times New Roman" w:hAnsi="Times New Roman" w:cs="Times New Roman"/>
                <w:sz w:val="24"/>
                <w:szCs w:val="24"/>
              </w:rPr>
            </w:pPr>
            <w:r w:rsidRPr="00D572D5">
              <w:rPr>
                <w:rFonts w:ascii="Times New Roman" w:hAnsi="Times New Roman" w:cs="Times New Roman"/>
                <w:sz w:val="24"/>
                <w:szCs w:val="24"/>
              </w:rPr>
              <w:t>Análisis</w:t>
            </w:r>
          </w:p>
          <w:p w14:paraId="5697B4EE" w14:textId="77777777" w:rsidR="009F13C8" w:rsidRPr="00D572D5" w:rsidRDefault="009F13C8" w:rsidP="002660B0">
            <w:pPr>
              <w:numPr>
                <w:ilvl w:val="0"/>
                <w:numId w:val="5"/>
              </w:numPr>
              <w:ind w:left="278" w:hanging="184"/>
              <w:rPr>
                <w:rFonts w:ascii="Times New Roman" w:hAnsi="Times New Roman" w:cs="Times New Roman"/>
                <w:sz w:val="24"/>
                <w:szCs w:val="24"/>
              </w:rPr>
            </w:pPr>
            <w:r w:rsidRPr="00D572D5">
              <w:rPr>
                <w:rFonts w:ascii="Times New Roman" w:hAnsi="Times New Roman" w:cs="Times New Roman"/>
                <w:sz w:val="24"/>
                <w:szCs w:val="24"/>
              </w:rPr>
              <w:t>Diseño del sistema</w:t>
            </w:r>
          </w:p>
          <w:p w14:paraId="79C652D4" w14:textId="77777777" w:rsidR="009F13C8" w:rsidRPr="00D572D5" w:rsidRDefault="009F13C8" w:rsidP="002660B0">
            <w:pPr>
              <w:numPr>
                <w:ilvl w:val="0"/>
                <w:numId w:val="5"/>
              </w:numPr>
              <w:ind w:left="278" w:hanging="184"/>
              <w:rPr>
                <w:rFonts w:ascii="Times New Roman" w:hAnsi="Times New Roman" w:cs="Times New Roman"/>
                <w:sz w:val="24"/>
                <w:szCs w:val="24"/>
              </w:rPr>
            </w:pPr>
            <w:r w:rsidRPr="00D572D5">
              <w:rPr>
                <w:rFonts w:ascii="Times New Roman" w:hAnsi="Times New Roman" w:cs="Times New Roman"/>
                <w:sz w:val="24"/>
                <w:szCs w:val="24"/>
              </w:rPr>
              <w:t>Diseño de objetos</w:t>
            </w:r>
          </w:p>
          <w:p w14:paraId="54F9A78A" w14:textId="77777777" w:rsidR="009F13C8" w:rsidRPr="00D572D5" w:rsidRDefault="009F13C8" w:rsidP="002660B0">
            <w:pPr>
              <w:numPr>
                <w:ilvl w:val="0"/>
                <w:numId w:val="5"/>
              </w:numPr>
              <w:ind w:left="278" w:hanging="184"/>
              <w:rPr>
                <w:rFonts w:ascii="Times New Roman" w:hAnsi="Times New Roman" w:cs="Times New Roman"/>
                <w:sz w:val="24"/>
                <w:szCs w:val="24"/>
              </w:rPr>
            </w:pPr>
            <w:r w:rsidRPr="00D572D5">
              <w:rPr>
                <w:rFonts w:ascii="Times New Roman" w:hAnsi="Times New Roman" w:cs="Times New Roman"/>
                <w:sz w:val="24"/>
                <w:szCs w:val="24"/>
              </w:rPr>
              <w:t>Implementación</w:t>
            </w:r>
          </w:p>
          <w:p w14:paraId="45E32C0C" w14:textId="77777777" w:rsidR="009F13C8" w:rsidRPr="00D572D5" w:rsidRDefault="009F13C8" w:rsidP="002660B0">
            <w:pPr>
              <w:ind w:left="278" w:hanging="184"/>
              <w:rPr>
                <w:rFonts w:ascii="Times New Roman" w:hAnsi="Times New Roman" w:cs="Times New Roman"/>
                <w:sz w:val="24"/>
                <w:szCs w:val="24"/>
              </w:rPr>
            </w:pPr>
            <w:r w:rsidRPr="00D572D5">
              <w:rPr>
                <w:rFonts w:ascii="Times New Roman" w:hAnsi="Times New Roman" w:cs="Times New Roman"/>
                <w:sz w:val="24"/>
                <w:szCs w:val="24"/>
              </w:rPr>
              <w:t>La metodología OMT emplea tres clases de modelos para describir el sistema:</w:t>
            </w:r>
          </w:p>
          <w:p w14:paraId="0779C97A" w14:textId="77777777" w:rsidR="009F13C8" w:rsidRPr="00D572D5" w:rsidRDefault="009F13C8" w:rsidP="002660B0">
            <w:pPr>
              <w:numPr>
                <w:ilvl w:val="0"/>
                <w:numId w:val="4"/>
              </w:numPr>
              <w:ind w:left="278" w:hanging="184"/>
              <w:rPr>
                <w:rFonts w:ascii="Times New Roman" w:hAnsi="Times New Roman" w:cs="Times New Roman"/>
                <w:sz w:val="24"/>
                <w:szCs w:val="24"/>
              </w:rPr>
            </w:pPr>
            <w:r w:rsidRPr="00D572D5">
              <w:rPr>
                <w:rFonts w:ascii="Times New Roman" w:hAnsi="Times New Roman" w:cs="Times New Roman"/>
                <w:sz w:val="24"/>
                <w:szCs w:val="24"/>
              </w:rPr>
              <w:t>Modelo de objetos</w:t>
            </w:r>
          </w:p>
          <w:p w14:paraId="6633103B" w14:textId="77777777" w:rsidR="009F13C8" w:rsidRPr="00D572D5" w:rsidRDefault="009F13C8" w:rsidP="002660B0">
            <w:pPr>
              <w:numPr>
                <w:ilvl w:val="0"/>
                <w:numId w:val="4"/>
              </w:numPr>
              <w:ind w:left="278" w:hanging="184"/>
              <w:rPr>
                <w:rFonts w:ascii="Times New Roman" w:hAnsi="Times New Roman" w:cs="Times New Roman"/>
                <w:sz w:val="24"/>
                <w:szCs w:val="24"/>
              </w:rPr>
            </w:pPr>
            <w:r w:rsidRPr="00D572D5">
              <w:rPr>
                <w:rFonts w:ascii="Times New Roman" w:hAnsi="Times New Roman" w:cs="Times New Roman"/>
                <w:sz w:val="24"/>
                <w:szCs w:val="24"/>
              </w:rPr>
              <w:t>Modelo dinámico</w:t>
            </w:r>
          </w:p>
          <w:p w14:paraId="5BCE032A" w14:textId="50028924" w:rsidR="009F13C8" w:rsidRPr="00D572D5" w:rsidRDefault="009F13C8" w:rsidP="002660B0">
            <w:pPr>
              <w:numPr>
                <w:ilvl w:val="0"/>
                <w:numId w:val="21"/>
              </w:numPr>
              <w:ind w:left="278" w:hanging="184"/>
              <w:rPr>
                <w:rFonts w:ascii="Times New Roman" w:hAnsi="Times New Roman" w:cs="Times New Roman"/>
                <w:sz w:val="24"/>
                <w:szCs w:val="24"/>
              </w:rPr>
            </w:pPr>
            <w:r w:rsidRPr="00D572D5">
              <w:rPr>
                <w:rFonts w:ascii="Times New Roman" w:hAnsi="Times New Roman" w:cs="Times New Roman"/>
                <w:sz w:val="24"/>
                <w:szCs w:val="24"/>
              </w:rPr>
              <w:t>Modelo funcional</w:t>
            </w:r>
          </w:p>
        </w:tc>
        <w:tc>
          <w:tcPr>
            <w:tcW w:w="3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D58295C" w14:textId="77777777" w:rsidR="009F13C8" w:rsidRPr="00D572D5" w:rsidRDefault="009F13C8" w:rsidP="002660B0">
            <w:pPr>
              <w:numPr>
                <w:ilvl w:val="0"/>
                <w:numId w:val="3"/>
              </w:numPr>
              <w:ind w:left="278" w:hanging="184"/>
              <w:rPr>
                <w:rFonts w:ascii="Times New Roman" w:hAnsi="Times New Roman" w:cs="Times New Roman"/>
                <w:sz w:val="24"/>
                <w:szCs w:val="24"/>
              </w:rPr>
            </w:pPr>
            <w:r w:rsidRPr="00D572D5">
              <w:rPr>
                <w:rFonts w:ascii="Times New Roman" w:hAnsi="Times New Roman" w:cs="Times New Roman"/>
                <w:sz w:val="24"/>
                <w:szCs w:val="24"/>
              </w:rPr>
              <w:t>Reutilización</w:t>
            </w:r>
          </w:p>
          <w:p w14:paraId="0A375743" w14:textId="77777777" w:rsidR="009F13C8" w:rsidRPr="00D572D5" w:rsidRDefault="009F13C8" w:rsidP="002660B0">
            <w:pPr>
              <w:numPr>
                <w:ilvl w:val="0"/>
                <w:numId w:val="3"/>
              </w:numPr>
              <w:ind w:left="278" w:hanging="184"/>
              <w:rPr>
                <w:rFonts w:ascii="Times New Roman" w:hAnsi="Times New Roman" w:cs="Times New Roman"/>
                <w:sz w:val="24"/>
                <w:szCs w:val="24"/>
              </w:rPr>
            </w:pPr>
            <w:r w:rsidRPr="00D572D5">
              <w:rPr>
                <w:rFonts w:ascii="Times New Roman" w:hAnsi="Times New Roman" w:cs="Times New Roman"/>
                <w:sz w:val="24"/>
                <w:szCs w:val="24"/>
              </w:rPr>
              <w:t>Estabilidad</w:t>
            </w:r>
          </w:p>
          <w:p w14:paraId="081B5898" w14:textId="77777777" w:rsidR="009F13C8" w:rsidRPr="00D572D5" w:rsidRDefault="009F13C8" w:rsidP="002660B0">
            <w:pPr>
              <w:numPr>
                <w:ilvl w:val="0"/>
                <w:numId w:val="3"/>
              </w:numPr>
              <w:ind w:left="278" w:hanging="184"/>
              <w:rPr>
                <w:rFonts w:ascii="Times New Roman" w:hAnsi="Times New Roman" w:cs="Times New Roman"/>
                <w:sz w:val="24"/>
                <w:szCs w:val="24"/>
              </w:rPr>
            </w:pPr>
            <w:r w:rsidRPr="00D572D5">
              <w:rPr>
                <w:rFonts w:ascii="Times New Roman" w:hAnsi="Times New Roman" w:cs="Times New Roman"/>
                <w:sz w:val="24"/>
                <w:szCs w:val="24"/>
              </w:rPr>
              <w:t>El diseñador piensa en términos del comportamiento de objetos y no en detalles de bajo nivel.</w:t>
            </w:r>
          </w:p>
          <w:p w14:paraId="095C4CCF" w14:textId="1C227BFD" w:rsidR="009F13C8" w:rsidRPr="00D572D5" w:rsidRDefault="009F13C8" w:rsidP="002660B0">
            <w:pPr>
              <w:numPr>
                <w:ilvl w:val="0"/>
                <w:numId w:val="20"/>
              </w:numPr>
              <w:ind w:left="278" w:hanging="184"/>
              <w:rPr>
                <w:rFonts w:ascii="Times New Roman" w:hAnsi="Times New Roman" w:cs="Times New Roman"/>
                <w:sz w:val="24"/>
                <w:szCs w:val="24"/>
              </w:rPr>
            </w:pPr>
            <w:r w:rsidRPr="00D572D5">
              <w:rPr>
                <w:rFonts w:ascii="Times New Roman" w:hAnsi="Times New Roman" w:cs="Times New Roman"/>
                <w:sz w:val="24"/>
                <w:szCs w:val="24"/>
              </w:rPr>
              <w:t>Se construyen clases cada vez más complejas.</w:t>
            </w:r>
          </w:p>
        </w:tc>
        <w:tc>
          <w:tcPr>
            <w:tcW w:w="3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2774F13" w14:textId="77777777" w:rsidR="009F13C8" w:rsidRPr="00D572D5" w:rsidRDefault="009F13C8" w:rsidP="002660B0">
            <w:pPr>
              <w:numPr>
                <w:ilvl w:val="0"/>
                <w:numId w:val="2"/>
              </w:numPr>
              <w:ind w:left="278" w:hanging="184"/>
              <w:rPr>
                <w:rFonts w:ascii="Times New Roman" w:hAnsi="Times New Roman" w:cs="Times New Roman"/>
                <w:sz w:val="24"/>
                <w:szCs w:val="24"/>
              </w:rPr>
            </w:pPr>
            <w:r w:rsidRPr="00D572D5">
              <w:rPr>
                <w:rFonts w:ascii="Times New Roman" w:hAnsi="Times New Roman" w:cs="Times New Roman"/>
                <w:sz w:val="24"/>
                <w:szCs w:val="24"/>
              </w:rPr>
              <w:t>Hay pocos métodos para encontrar inconsistencias en los modelos</w:t>
            </w:r>
          </w:p>
          <w:p w14:paraId="4621624B" w14:textId="77777777" w:rsidR="009F13C8" w:rsidRPr="00D572D5" w:rsidRDefault="009F13C8" w:rsidP="002660B0">
            <w:pPr>
              <w:numPr>
                <w:ilvl w:val="0"/>
                <w:numId w:val="2"/>
              </w:numPr>
              <w:ind w:left="278" w:hanging="184"/>
              <w:rPr>
                <w:rFonts w:ascii="Times New Roman" w:hAnsi="Times New Roman" w:cs="Times New Roman"/>
                <w:sz w:val="24"/>
                <w:szCs w:val="24"/>
              </w:rPr>
            </w:pPr>
            <w:r w:rsidRPr="00D572D5">
              <w:rPr>
                <w:rFonts w:ascii="Times New Roman" w:hAnsi="Times New Roman" w:cs="Times New Roman"/>
                <w:sz w:val="24"/>
                <w:szCs w:val="24"/>
              </w:rPr>
              <w:t>Hay pocos métodos para encontrar inconsistencias en los modelos</w:t>
            </w:r>
          </w:p>
          <w:p w14:paraId="09C4C1A6" w14:textId="77777777" w:rsidR="009F13C8" w:rsidRPr="00D572D5" w:rsidRDefault="009F13C8" w:rsidP="002660B0">
            <w:pPr>
              <w:numPr>
                <w:ilvl w:val="0"/>
                <w:numId w:val="2"/>
              </w:numPr>
              <w:ind w:left="278" w:hanging="184"/>
              <w:rPr>
                <w:rFonts w:ascii="Times New Roman" w:hAnsi="Times New Roman" w:cs="Times New Roman"/>
                <w:sz w:val="24"/>
                <w:szCs w:val="24"/>
              </w:rPr>
            </w:pPr>
            <w:r w:rsidRPr="00D572D5">
              <w:rPr>
                <w:rFonts w:ascii="Times New Roman" w:hAnsi="Times New Roman" w:cs="Times New Roman"/>
                <w:sz w:val="24"/>
                <w:szCs w:val="24"/>
              </w:rPr>
              <w:t>Al ser un análisis iterativo, es difícil de saber cuándo comenzar con el diseño</w:t>
            </w:r>
          </w:p>
          <w:p w14:paraId="34FB5FEA" w14:textId="5C45AE15" w:rsidR="009F13C8" w:rsidRPr="00D572D5" w:rsidRDefault="009F13C8" w:rsidP="002660B0">
            <w:pPr>
              <w:numPr>
                <w:ilvl w:val="0"/>
                <w:numId w:val="19"/>
              </w:numPr>
              <w:ind w:left="278" w:hanging="184"/>
              <w:rPr>
                <w:rFonts w:ascii="Times New Roman" w:hAnsi="Times New Roman" w:cs="Times New Roman"/>
                <w:sz w:val="24"/>
                <w:szCs w:val="24"/>
              </w:rPr>
            </w:pPr>
            <w:r w:rsidRPr="00D572D5">
              <w:rPr>
                <w:rFonts w:ascii="Times New Roman" w:hAnsi="Times New Roman" w:cs="Times New Roman"/>
                <w:sz w:val="24"/>
                <w:szCs w:val="24"/>
              </w:rPr>
              <w:t>Es débil en el diseño.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A9B6F1F" w14:textId="07611DD8" w:rsidR="009F13C8" w:rsidRPr="00D572D5" w:rsidRDefault="009F13C8" w:rsidP="002660B0">
            <w:pPr>
              <w:ind w:left="278" w:hanging="184"/>
              <w:rPr>
                <w:rFonts w:ascii="Times New Roman" w:hAnsi="Times New Roman" w:cs="Times New Roman"/>
                <w:sz w:val="24"/>
                <w:szCs w:val="24"/>
              </w:rPr>
            </w:pPr>
            <w:r w:rsidRPr="00D572D5">
              <w:rPr>
                <w:rFonts w:ascii="Times New Roman" w:hAnsi="Times New Roman" w:cs="Times New Roman"/>
                <w:sz w:val="24"/>
                <w:szCs w:val="24"/>
              </w:rPr>
              <w:t>Aplicable a los lenguajes de programación, al diseño de interfaces de usuario, bases de datos y arquitectura de computadoras.</w:t>
            </w:r>
          </w:p>
        </w:tc>
      </w:tr>
    </w:tbl>
    <w:p w14:paraId="2EDDD977" w14:textId="77777777" w:rsidR="00A14BE5" w:rsidRDefault="00A14B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9BD2D2A" w14:textId="7A571D72" w:rsidR="00840ECC" w:rsidRDefault="00840ECC" w:rsidP="00840EC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40ECC">
        <w:rPr>
          <w:rFonts w:ascii="Times New Roman" w:hAnsi="Times New Roman" w:cs="Times New Roman"/>
          <w:b/>
          <w:bCs/>
          <w:sz w:val="28"/>
          <w:szCs w:val="28"/>
        </w:rPr>
        <w:lastRenderedPageBreak/>
        <w:t>Elección de metodología o modelo de proceso</w:t>
      </w:r>
    </w:p>
    <w:p w14:paraId="7B119E77" w14:textId="77777777" w:rsidR="00840ECC" w:rsidRPr="00840ECC" w:rsidRDefault="00840ECC" w:rsidP="00840EC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1667415" w14:textId="282D98F4" w:rsidR="00840ECC" w:rsidRDefault="00840ECC" w:rsidP="00840ECC">
      <w:pPr>
        <w:rPr>
          <w:rFonts w:ascii="Times New Roman" w:hAnsi="Times New Roman" w:cs="Times New Roman"/>
          <w:sz w:val="24"/>
          <w:szCs w:val="24"/>
        </w:rPr>
      </w:pPr>
      <w:r w:rsidRPr="00840ECC">
        <w:rPr>
          <w:rFonts w:ascii="Times New Roman" w:hAnsi="Times New Roman" w:cs="Times New Roman"/>
          <w:sz w:val="24"/>
          <w:szCs w:val="24"/>
        </w:rPr>
        <w:t>Con base en lo estudiado y analizado sobre las metodologías y modelos de proceso</w:t>
      </w:r>
      <w:r w:rsidRPr="00840ECC">
        <w:rPr>
          <w:rFonts w:ascii="Times New Roman" w:hAnsi="Times New Roman" w:cs="Times New Roman"/>
          <w:sz w:val="24"/>
          <w:szCs w:val="24"/>
        </w:rPr>
        <w:t xml:space="preserve"> es que decidimos inclinarnos por el </w:t>
      </w:r>
      <w:r w:rsidRPr="00840ECC">
        <w:rPr>
          <w:rFonts w:ascii="Times New Roman" w:hAnsi="Times New Roman" w:cs="Times New Roman"/>
          <w:b/>
          <w:bCs/>
          <w:sz w:val="24"/>
          <w:szCs w:val="24"/>
        </w:rPr>
        <w:t>Modelo por prototipos</w:t>
      </w:r>
      <w:r w:rsidRPr="00840ECC">
        <w:rPr>
          <w:rFonts w:ascii="Times New Roman" w:hAnsi="Times New Roman" w:cs="Times New Roman"/>
          <w:sz w:val="24"/>
          <w:szCs w:val="24"/>
        </w:rPr>
        <w:t>.</w:t>
      </w:r>
    </w:p>
    <w:p w14:paraId="78518840" w14:textId="7CFA165F" w:rsidR="00840ECC" w:rsidRDefault="00840ECC" w:rsidP="00840E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Debido a las siguientes características:</w:t>
      </w:r>
    </w:p>
    <w:p w14:paraId="2FABC3BD" w14:textId="77777777" w:rsidR="00840ECC" w:rsidRPr="00840ECC" w:rsidRDefault="00840ECC" w:rsidP="00840ECC">
      <w:pPr>
        <w:numPr>
          <w:ilvl w:val="0"/>
          <w:numId w:val="46"/>
        </w:numPr>
        <w:rPr>
          <w:rFonts w:ascii="Times New Roman" w:hAnsi="Times New Roman" w:cs="Times New Roman"/>
          <w:sz w:val="24"/>
          <w:szCs w:val="24"/>
        </w:rPr>
      </w:pPr>
      <w:r w:rsidRPr="00840ECC">
        <w:rPr>
          <w:rFonts w:ascii="Times New Roman" w:hAnsi="Times New Roman" w:cs="Times New Roman"/>
          <w:sz w:val="24"/>
          <w:szCs w:val="24"/>
        </w:rPr>
        <w:t>Se construyen prototipos los cuales se prueban y se modifican si es necesario</w:t>
      </w:r>
    </w:p>
    <w:p w14:paraId="6B80F63C" w14:textId="77777777" w:rsidR="00840ECC" w:rsidRPr="00840ECC" w:rsidRDefault="00840ECC" w:rsidP="00840ECC">
      <w:pPr>
        <w:numPr>
          <w:ilvl w:val="0"/>
          <w:numId w:val="46"/>
        </w:numPr>
        <w:rPr>
          <w:rFonts w:ascii="Times New Roman" w:hAnsi="Times New Roman" w:cs="Times New Roman"/>
          <w:sz w:val="24"/>
          <w:szCs w:val="24"/>
        </w:rPr>
      </w:pPr>
      <w:r w:rsidRPr="00840ECC">
        <w:rPr>
          <w:rFonts w:ascii="Times New Roman" w:hAnsi="Times New Roman" w:cs="Times New Roman"/>
          <w:sz w:val="24"/>
          <w:szCs w:val="24"/>
        </w:rPr>
        <w:t>Se centran en la representación de aquellos aspectos que serán visibles para el cliente o usuario final</w:t>
      </w:r>
    </w:p>
    <w:p w14:paraId="4D734E10" w14:textId="77777777" w:rsidR="00840ECC" w:rsidRPr="00840ECC" w:rsidRDefault="00840ECC" w:rsidP="00840ECC">
      <w:pPr>
        <w:numPr>
          <w:ilvl w:val="0"/>
          <w:numId w:val="46"/>
        </w:numPr>
        <w:rPr>
          <w:rFonts w:ascii="Times New Roman" w:hAnsi="Times New Roman" w:cs="Times New Roman"/>
          <w:sz w:val="24"/>
          <w:szCs w:val="24"/>
        </w:rPr>
      </w:pPr>
      <w:r w:rsidRPr="00840ECC">
        <w:rPr>
          <w:rFonts w:ascii="Times New Roman" w:hAnsi="Times New Roman" w:cs="Times New Roman"/>
          <w:sz w:val="24"/>
          <w:szCs w:val="24"/>
        </w:rPr>
        <w:t>El prototipo debe ser construido en poco tiempo.</w:t>
      </w:r>
    </w:p>
    <w:p w14:paraId="393811C1" w14:textId="77777777" w:rsidR="00840ECC" w:rsidRDefault="00840ECC" w:rsidP="00840ECC">
      <w:pPr>
        <w:numPr>
          <w:ilvl w:val="0"/>
          <w:numId w:val="46"/>
        </w:numPr>
        <w:rPr>
          <w:rFonts w:ascii="Times New Roman" w:hAnsi="Times New Roman" w:cs="Times New Roman"/>
          <w:sz w:val="24"/>
          <w:szCs w:val="24"/>
        </w:rPr>
      </w:pPr>
      <w:r w:rsidRPr="00840ECC">
        <w:rPr>
          <w:rFonts w:ascii="Times New Roman" w:hAnsi="Times New Roman" w:cs="Times New Roman"/>
          <w:sz w:val="24"/>
          <w:szCs w:val="24"/>
        </w:rPr>
        <w:t>Se lleva a cabo en un equipo de desarrollo reducido</w:t>
      </w:r>
    </w:p>
    <w:p w14:paraId="01835CF6" w14:textId="12824A53" w:rsidR="00840ECC" w:rsidRDefault="00840ECC" w:rsidP="00840ECC">
      <w:pPr>
        <w:numPr>
          <w:ilvl w:val="0"/>
          <w:numId w:val="46"/>
        </w:numPr>
        <w:rPr>
          <w:rFonts w:ascii="Times New Roman" w:hAnsi="Times New Roman" w:cs="Times New Roman"/>
          <w:sz w:val="24"/>
          <w:szCs w:val="24"/>
        </w:rPr>
      </w:pPr>
      <w:r w:rsidRPr="00840ECC">
        <w:rPr>
          <w:rFonts w:ascii="Times New Roman" w:hAnsi="Times New Roman" w:cs="Times New Roman"/>
          <w:sz w:val="24"/>
          <w:szCs w:val="24"/>
        </w:rPr>
        <w:t>Se va modificando y desarrollando el sistema sobre la marcha</w:t>
      </w:r>
    </w:p>
    <w:p w14:paraId="2B6A0A5A" w14:textId="77777777" w:rsidR="00840ECC" w:rsidRDefault="00840ECC" w:rsidP="00840ECC">
      <w:pPr>
        <w:rPr>
          <w:rFonts w:ascii="Times New Roman" w:hAnsi="Times New Roman" w:cs="Times New Roman"/>
          <w:sz w:val="24"/>
          <w:szCs w:val="24"/>
        </w:rPr>
      </w:pPr>
    </w:p>
    <w:p w14:paraId="23131351" w14:textId="75465AF5" w:rsidR="00840ECC" w:rsidRDefault="00840ECC" w:rsidP="00840E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 mencionar que nos brinda bastantes ventajas:</w:t>
      </w:r>
    </w:p>
    <w:p w14:paraId="580CBDC7" w14:textId="77777777" w:rsidR="00840ECC" w:rsidRPr="00840ECC" w:rsidRDefault="00840ECC" w:rsidP="00840ECC">
      <w:pPr>
        <w:numPr>
          <w:ilvl w:val="0"/>
          <w:numId w:val="44"/>
        </w:numPr>
        <w:rPr>
          <w:rFonts w:ascii="Times New Roman" w:hAnsi="Times New Roman" w:cs="Times New Roman"/>
          <w:sz w:val="24"/>
          <w:szCs w:val="24"/>
        </w:rPr>
      </w:pPr>
      <w:r w:rsidRPr="00840ECC">
        <w:rPr>
          <w:rFonts w:ascii="Times New Roman" w:hAnsi="Times New Roman" w:cs="Times New Roman"/>
          <w:sz w:val="24"/>
          <w:szCs w:val="24"/>
        </w:rPr>
        <w:t>No modifica el flujo de ciclo de vida</w:t>
      </w:r>
    </w:p>
    <w:p w14:paraId="7BD962B1" w14:textId="77777777" w:rsidR="00840ECC" w:rsidRPr="00840ECC" w:rsidRDefault="00840ECC" w:rsidP="00840ECC">
      <w:pPr>
        <w:numPr>
          <w:ilvl w:val="0"/>
          <w:numId w:val="44"/>
        </w:numPr>
        <w:rPr>
          <w:rFonts w:ascii="Times New Roman" w:hAnsi="Times New Roman" w:cs="Times New Roman"/>
          <w:sz w:val="24"/>
          <w:szCs w:val="24"/>
        </w:rPr>
      </w:pPr>
      <w:r w:rsidRPr="00840ECC">
        <w:rPr>
          <w:rFonts w:ascii="Times New Roman" w:hAnsi="Times New Roman" w:cs="Times New Roman"/>
          <w:sz w:val="24"/>
          <w:szCs w:val="24"/>
        </w:rPr>
        <w:t>Reduce costos y aumenta la probabilidad de éxito.</w:t>
      </w:r>
    </w:p>
    <w:p w14:paraId="5DAC139D" w14:textId="77777777" w:rsidR="00840ECC" w:rsidRPr="00840ECC" w:rsidRDefault="00840ECC" w:rsidP="00840ECC">
      <w:pPr>
        <w:numPr>
          <w:ilvl w:val="0"/>
          <w:numId w:val="44"/>
        </w:numPr>
        <w:rPr>
          <w:rFonts w:ascii="Times New Roman" w:hAnsi="Times New Roman" w:cs="Times New Roman"/>
          <w:sz w:val="24"/>
          <w:szCs w:val="24"/>
        </w:rPr>
      </w:pPr>
      <w:r w:rsidRPr="00840ECC">
        <w:rPr>
          <w:rFonts w:ascii="Times New Roman" w:hAnsi="Times New Roman" w:cs="Times New Roman"/>
          <w:sz w:val="24"/>
          <w:szCs w:val="24"/>
        </w:rPr>
        <w:t>Permite la modificación del sistema en etapas tempranas.</w:t>
      </w:r>
    </w:p>
    <w:p w14:paraId="2D795CDB" w14:textId="77777777" w:rsidR="00840ECC" w:rsidRPr="00840ECC" w:rsidRDefault="00840ECC" w:rsidP="00840ECC">
      <w:pPr>
        <w:numPr>
          <w:ilvl w:val="0"/>
          <w:numId w:val="44"/>
        </w:numPr>
        <w:rPr>
          <w:rFonts w:ascii="Times New Roman" w:hAnsi="Times New Roman" w:cs="Times New Roman"/>
          <w:sz w:val="24"/>
          <w:szCs w:val="24"/>
        </w:rPr>
      </w:pPr>
      <w:r w:rsidRPr="00840ECC">
        <w:rPr>
          <w:rFonts w:ascii="Times New Roman" w:hAnsi="Times New Roman" w:cs="Times New Roman"/>
          <w:sz w:val="24"/>
          <w:szCs w:val="24"/>
        </w:rPr>
        <w:t>El desarrollador puede identificar lo que el cliente busca.</w:t>
      </w:r>
    </w:p>
    <w:p w14:paraId="12C7B548" w14:textId="77777777" w:rsidR="00840ECC" w:rsidRDefault="00840ECC" w:rsidP="00840ECC">
      <w:pPr>
        <w:numPr>
          <w:ilvl w:val="0"/>
          <w:numId w:val="44"/>
        </w:numPr>
        <w:rPr>
          <w:rFonts w:ascii="Times New Roman" w:hAnsi="Times New Roman" w:cs="Times New Roman"/>
          <w:sz w:val="24"/>
          <w:szCs w:val="24"/>
        </w:rPr>
      </w:pPr>
      <w:r w:rsidRPr="00840ECC">
        <w:rPr>
          <w:rFonts w:ascii="Times New Roman" w:hAnsi="Times New Roman" w:cs="Times New Roman"/>
          <w:sz w:val="24"/>
          <w:szCs w:val="24"/>
        </w:rPr>
        <w:t>Permite que el cliente se dé cuenta de cómo está avanzando el proyecto.</w:t>
      </w:r>
    </w:p>
    <w:p w14:paraId="271C64DD" w14:textId="1E1BDB04" w:rsidR="00840ECC" w:rsidRDefault="00840ECC" w:rsidP="00840ECC">
      <w:pPr>
        <w:numPr>
          <w:ilvl w:val="0"/>
          <w:numId w:val="44"/>
        </w:numPr>
        <w:rPr>
          <w:rFonts w:ascii="Times New Roman" w:hAnsi="Times New Roman" w:cs="Times New Roman"/>
          <w:sz w:val="24"/>
          <w:szCs w:val="24"/>
        </w:rPr>
      </w:pPr>
      <w:r w:rsidRPr="00840ECC">
        <w:rPr>
          <w:rFonts w:ascii="Times New Roman" w:hAnsi="Times New Roman" w:cs="Times New Roman"/>
          <w:sz w:val="24"/>
          <w:szCs w:val="24"/>
        </w:rPr>
        <w:t>Permite obtener retroalimentación de los usuario o clientes.</w:t>
      </w:r>
    </w:p>
    <w:p w14:paraId="2DADE466" w14:textId="372D5924" w:rsidR="00840ECC" w:rsidRDefault="00840ECC" w:rsidP="00840ECC">
      <w:pPr>
        <w:rPr>
          <w:rFonts w:ascii="Times New Roman" w:hAnsi="Times New Roman" w:cs="Times New Roman"/>
          <w:sz w:val="24"/>
          <w:szCs w:val="24"/>
        </w:rPr>
      </w:pPr>
    </w:p>
    <w:p w14:paraId="129DCD93" w14:textId="45C984E0" w:rsidR="00D572D5" w:rsidRPr="00840ECC" w:rsidRDefault="00840ECC" w:rsidP="004B64A0">
      <w:pPr>
        <w:ind w:right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 gracias a la naturaleza del modelo es que  se adecuado al proyecto que tenemos en mente para desarrollar este semestre. (C</w:t>
      </w:r>
      <w:r w:rsidRPr="00D572D5">
        <w:rPr>
          <w:rFonts w:ascii="Times New Roman" w:hAnsi="Times New Roman" w:cs="Times New Roman"/>
          <w:sz w:val="24"/>
          <w:szCs w:val="24"/>
        </w:rPr>
        <w:t>uando un cliente define un conjunto de objetivos generales para el software, pero sin delimitar los requisitos de entrada, procesamiento y salida.</w:t>
      </w:r>
      <w:r>
        <w:rPr>
          <w:rFonts w:ascii="Times New Roman" w:hAnsi="Times New Roman" w:cs="Times New Roman"/>
          <w:sz w:val="24"/>
          <w:szCs w:val="24"/>
        </w:rPr>
        <w:t>)</w:t>
      </w:r>
    </w:p>
    <w:sectPr w:rsidR="00D572D5" w:rsidRPr="00840ECC" w:rsidSect="00D572D5">
      <w:pgSz w:w="20160" w:h="12240" w:orient="landscape" w:code="12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402"/>
    <w:multiLevelType w:val="multilevel"/>
    <w:tmpl w:val="00000885"/>
    <w:lvl w:ilvl="0">
      <w:numFmt w:val="bullet"/>
      <w:lvlText w:val="●"/>
      <w:lvlJc w:val="left"/>
      <w:pPr>
        <w:ind w:left="745" w:hanging="360"/>
      </w:pPr>
      <w:rPr>
        <w:rFonts w:ascii="Arial" w:hAnsi="Arial"/>
        <w:b w:val="0"/>
        <w:i w:val="0"/>
        <w:w w:val="99"/>
        <w:sz w:val="20"/>
      </w:rPr>
    </w:lvl>
    <w:lvl w:ilvl="1">
      <w:numFmt w:val="bullet"/>
      <w:lvlText w:val="•"/>
      <w:lvlJc w:val="left"/>
      <w:pPr>
        <w:ind w:left="1018" w:hanging="360"/>
      </w:pPr>
    </w:lvl>
    <w:lvl w:ilvl="2">
      <w:numFmt w:val="bullet"/>
      <w:lvlText w:val="•"/>
      <w:lvlJc w:val="left"/>
      <w:pPr>
        <w:ind w:left="1296" w:hanging="360"/>
      </w:pPr>
    </w:lvl>
    <w:lvl w:ilvl="3">
      <w:numFmt w:val="bullet"/>
      <w:lvlText w:val="•"/>
      <w:lvlJc w:val="left"/>
      <w:pPr>
        <w:ind w:left="1574" w:hanging="360"/>
      </w:pPr>
    </w:lvl>
    <w:lvl w:ilvl="4">
      <w:numFmt w:val="bullet"/>
      <w:lvlText w:val="•"/>
      <w:lvlJc w:val="left"/>
      <w:pPr>
        <w:ind w:left="1853" w:hanging="360"/>
      </w:pPr>
    </w:lvl>
    <w:lvl w:ilvl="5">
      <w:numFmt w:val="bullet"/>
      <w:lvlText w:val="•"/>
      <w:lvlJc w:val="left"/>
      <w:pPr>
        <w:ind w:left="2131" w:hanging="360"/>
      </w:pPr>
    </w:lvl>
    <w:lvl w:ilvl="6">
      <w:numFmt w:val="bullet"/>
      <w:lvlText w:val="•"/>
      <w:lvlJc w:val="left"/>
      <w:pPr>
        <w:ind w:left="2409" w:hanging="360"/>
      </w:pPr>
    </w:lvl>
    <w:lvl w:ilvl="7">
      <w:numFmt w:val="bullet"/>
      <w:lvlText w:val="•"/>
      <w:lvlJc w:val="left"/>
      <w:pPr>
        <w:ind w:left="2688" w:hanging="360"/>
      </w:pPr>
    </w:lvl>
    <w:lvl w:ilvl="8">
      <w:numFmt w:val="bullet"/>
      <w:lvlText w:val="•"/>
      <w:lvlJc w:val="left"/>
      <w:pPr>
        <w:ind w:left="2966" w:hanging="360"/>
      </w:pPr>
    </w:lvl>
  </w:abstractNum>
  <w:abstractNum w:abstractNumId="1" w15:restartNumberingAfterBreak="0">
    <w:nsid w:val="00000403"/>
    <w:multiLevelType w:val="multilevel"/>
    <w:tmpl w:val="00000886"/>
    <w:lvl w:ilvl="0">
      <w:start w:val="1"/>
      <w:numFmt w:val="decimal"/>
      <w:lvlText w:val="%1."/>
      <w:lvlJc w:val="left"/>
      <w:pPr>
        <w:ind w:left="748" w:hanging="360"/>
      </w:pPr>
      <w:rPr>
        <w:rFonts w:ascii="Arial" w:hAnsi="Arial" w:cs="Arial"/>
        <w:b w:val="0"/>
        <w:bCs w:val="0"/>
        <w:i w:val="0"/>
        <w:iCs w:val="0"/>
        <w:spacing w:val="-1"/>
        <w:w w:val="99"/>
        <w:sz w:val="20"/>
        <w:szCs w:val="20"/>
      </w:rPr>
    </w:lvl>
    <w:lvl w:ilvl="1">
      <w:numFmt w:val="bullet"/>
      <w:lvlText w:val="•"/>
      <w:lvlJc w:val="left"/>
      <w:pPr>
        <w:ind w:left="933" w:hanging="360"/>
      </w:pPr>
    </w:lvl>
    <w:lvl w:ilvl="2">
      <w:numFmt w:val="bullet"/>
      <w:lvlText w:val="•"/>
      <w:lvlJc w:val="left"/>
      <w:pPr>
        <w:ind w:left="1126" w:hanging="360"/>
      </w:pPr>
    </w:lvl>
    <w:lvl w:ilvl="3">
      <w:numFmt w:val="bullet"/>
      <w:lvlText w:val="•"/>
      <w:lvlJc w:val="left"/>
      <w:pPr>
        <w:ind w:left="1319" w:hanging="360"/>
      </w:pPr>
    </w:lvl>
    <w:lvl w:ilvl="4">
      <w:numFmt w:val="bullet"/>
      <w:lvlText w:val="•"/>
      <w:lvlJc w:val="left"/>
      <w:pPr>
        <w:ind w:left="1513" w:hanging="360"/>
      </w:pPr>
    </w:lvl>
    <w:lvl w:ilvl="5">
      <w:numFmt w:val="bullet"/>
      <w:lvlText w:val="•"/>
      <w:lvlJc w:val="left"/>
      <w:pPr>
        <w:ind w:left="1706" w:hanging="360"/>
      </w:pPr>
    </w:lvl>
    <w:lvl w:ilvl="6">
      <w:numFmt w:val="bullet"/>
      <w:lvlText w:val="•"/>
      <w:lvlJc w:val="left"/>
      <w:pPr>
        <w:ind w:left="1899" w:hanging="360"/>
      </w:pPr>
    </w:lvl>
    <w:lvl w:ilvl="7">
      <w:numFmt w:val="bullet"/>
      <w:lvlText w:val="•"/>
      <w:lvlJc w:val="left"/>
      <w:pPr>
        <w:ind w:left="2093" w:hanging="360"/>
      </w:pPr>
    </w:lvl>
    <w:lvl w:ilvl="8">
      <w:numFmt w:val="bullet"/>
      <w:lvlText w:val="•"/>
      <w:lvlJc w:val="left"/>
      <w:pPr>
        <w:ind w:left="2286" w:hanging="360"/>
      </w:pPr>
    </w:lvl>
  </w:abstractNum>
  <w:abstractNum w:abstractNumId="2" w15:restartNumberingAfterBreak="0">
    <w:nsid w:val="00000404"/>
    <w:multiLevelType w:val="multilevel"/>
    <w:tmpl w:val="00000887"/>
    <w:lvl w:ilvl="0">
      <w:numFmt w:val="bullet"/>
      <w:lvlText w:val="●"/>
      <w:lvlJc w:val="left"/>
      <w:pPr>
        <w:ind w:left="724" w:hanging="360"/>
      </w:pPr>
      <w:rPr>
        <w:rFonts w:ascii="Arial" w:hAnsi="Arial"/>
        <w:b w:val="0"/>
        <w:i w:val="0"/>
        <w:w w:val="99"/>
        <w:sz w:val="20"/>
      </w:rPr>
    </w:lvl>
    <w:lvl w:ilvl="1">
      <w:numFmt w:val="bullet"/>
      <w:lvlText w:val="•"/>
      <w:lvlJc w:val="left"/>
      <w:pPr>
        <w:ind w:left="973" w:hanging="360"/>
      </w:pPr>
    </w:lvl>
    <w:lvl w:ilvl="2">
      <w:numFmt w:val="bullet"/>
      <w:lvlText w:val="•"/>
      <w:lvlJc w:val="left"/>
      <w:pPr>
        <w:ind w:left="1226" w:hanging="360"/>
      </w:pPr>
    </w:lvl>
    <w:lvl w:ilvl="3">
      <w:numFmt w:val="bullet"/>
      <w:lvlText w:val="•"/>
      <w:lvlJc w:val="left"/>
      <w:pPr>
        <w:ind w:left="1479" w:hanging="360"/>
      </w:pPr>
    </w:lvl>
    <w:lvl w:ilvl="4">
      <w:numFmt w:val="bullet"/>
      <w:lvlText w:val="•"/>
      <w:lvlJc w:val="left"/>
      <w:pPr>
        <w:ind w:left="1732" w:hanging="360"/>
      </w:pPr>
    </w:lvl>
    <w:lvl w:ilvl="5">
      <w:numFmt w:val="bullet"/>
      <w:lvlText w:val="•"/>
      <w:lvlJc w:val="left"/>
      <w:pPr>
        <w:ind w:left="1985" w:hanging="360"/>
      </w:pPr>
    </w:lvl>
    <w:lvl w:ilvl="6">
      <w:numFmt w:val="bullet"/>
      <w:lvlText w:val="•"/>
      <w:lvlJc w:val="left"/>
      <w:pPr>
        <w:ind w:left="2238" w:hanging="360"/>
      </w:pPr>
    </w:lvl>
    <w:lvl w:ilvl="7">
      <w:numFmt w:val="bullet"/>
      <w:lvlText w:val="•"/>
      <w:lvlJc w:val="left"/>
      <w:pPr>
        <w:ind w:left="2491" w:hanging="360"/>
      </w:pPr>
    </w:lvl>
    <w:lvl w:ilvl="8">
      <w:numFmt w:val="bullet"/>
      <w:lvlText w:val="•"/>
      <w:lvlJc w:val="left"/>
      <w:pPr>
        <w:ind w:left="2744" w:hanging="360"/>
      </w:pPr>
    </w:lvl>
  </w:abstractNum>
  <w:abstractNum w:abstractNumId="3" w15:restartNumberingAfterBreak="0">
    <w:nsid w:val="00000405"/>
    <w:multiLevelType w:val="multilevel"/>
    <w:tmpl w:val="00000888"/>
    <w:lvl w:ilvl="0">
      <w:numFmt w:val="bullet"/>
      <w:lvlText w:val="●"/>
      <w:lvlJc w:val="left"/>
      <w:pPr>
        <w:ind w:left="725" w:hanging="360"/>
      </w:pPr>
      <w:rPr>
        <w:rFonts w:ascii="Arial" w:hAnsi="Arial"/>
        <w:b w:val="0"/>
        <w:i w:val="0"/>
        <w:w w:val="99"/>
        <w:sz w:val="20"/>
      </w:rPr>
    </w:lvl>
    <w:lvl w:ilvl="1">
      <w:numFmt w:val="bullet"/>
      <w:lvlText w:val="•"/>
      <w:lvlJc w:val="left"/>
      <w:pPr>
        <w:ind w:left="972" w:hanging="360"/>
      </w:pPr>
    </w:lvl>
    <w:lvl w:ilvl="2">
      <w:numFmt w:val="bullet"/>
      <w:lvlText w:val="•"/>
      <w:lvlJc w:val="left"/>
      <w:pPr>
        <w:ind w:left="1224" w:hanging="360"/>
      </w:pPr>
    </w:lvl>
    <w:lvl w:ilvl="3">
      <w:numFmt w:val="bullet"/>
      <w:lvlText w:val="•"/>
      <w:lvlJc w:val="left"/>
      <w:pPr>
        <w:ind w:left="1476" w:hanging="360"/>
      </w:pPr>
    </w:lvl>
    <w:lvl w:ilvl="4">
      <w:numFmt w:val="bullet"/>
      <w:lvlText w:val="•"/>
      <w:lvlJc w:val="left"/>
      <w:pPr>
        <w:ind w:left="1728" w:hanging="360"/>
      </w:pPr>
    </w:lvl>
    <w:lvl w:ilvl="5">
      <w:numFmt w:val="bullet"/>
      <w:lvlText w:val="•"/>
      <w:lvlJc w:val="left"/>
      <w:pPr>
        <w:ind w:left="1981" w:hanging="360"/>
      </w:pPr>
    </w:lvl>
    <w:lvl w:ilvl="6">
      <w:numFmt w:val="bullet"/>
      <w:lvlText w:val="•"/>
      <w:lvlJc w:val="left"/>
      <w:pPr>
        <w:ind w:left="2233" w:hanging="360"/>
      </w:pPr>
    </w:lvl>
    <w:lvl w:ilvl="7">
      <w:numFmt w:val="bullet"/>
      <w:lvlText w:val="•"/>
      <w:lvlJc w:val="left"/>
      <w:pPr>
        <w:ind w:left="2485" w:hanging="360"/>
      </w:pPr>
    </w:lvl>
    <w:lvl w:ilvl="8">
      <w:numFmt w:val="bullet"/>
      <w:lvlText w:val="•"/>
      <w:lvlJc w:val="left"/>
      <w:pPr>
        <w:ind w:left="2737" w:hanging="360"/>
      </w:pPr>
    </w:lvl>
  </w:abstractNum>
  <w:abstractNum w:abstractNumId="4" w15:restartNumberingAfterBreak="0">
    <w:nsid w:val="00000406"/>
    <w:multiLevelType w:val="multilevel"/>
    <w:tmpl w:val="00000889"/>
    <w:lvl w:ilvl="0">
      <w:numFmt w:val="bullet"/>
      <w:lvlText w:val="●"/>
      <w:lvlJc w:val="left"/>
      <w:pPr>
        <w:ind w:left="745" w:hanging="360"/>
      </w:pPr>
      <w:rPr>
        <w:rFonts w:ascii="Arial" w:hAnsi="Arial"/>
        <w:b w:val="0"/>
        <w:i w:val="0"/>
        <w:w w:val="99"/>
        <w:sz w:val="20"/>
      </w:rPr>
    </w:lvl>
    <w:lvl w:ilvl="1">
      <w:numFmt w:val="bullet"/>
      <w:lvlText w:val="•"/>
      <w:lvlJc w:val="left"/>
      <w:pPr>
        <w:ind w:left="1018" w:hanging="360"/>
      </w:pPr>
    </w:lvl>
    <w:lvl w:ilvl="2">
      <w:numFmt w:val="bullet"/>
      <w:lvlText w:val="•"/>
      <w:lvlJc w:val="left"/>
      <w:pPr>
        <w:ind w:left="1296" w:hanging="360"/>
      </w:pPr>
    </w:lvl>
    <w:lvl w:ilvl="3">
      <w:numFmt w:val="bullet"/>
      <w:lvlText w:val="•"/>
      <w:lvlJc w:val="left"/>
      <w:pPr>
        <w:ind w:left="1574" w:hanging="360"/>
      </w:pPr>
    </w:lvl>
    <w:lvl w:ilvl="4">
      <w:numFmt w:val="bullet"/>
      <w:lvlText w:val="•"/>
      <w:lvlJc w:val="left"/>
      <w:pPr>
        <w:ind w:left="1853" w:hanging="360"/>
      </w:pPr>
    </w:lvl>
    <w:lvl w:ilvl="5">
      <w:numFmt w:val="bullet"/>
      <w:lvlText w:val="•"/>
      <w:lvlJc w:val="left"/>
      <w:pPr>
        <w:ind w:left="2131" w:hanging="360"/>
      </w:pPr>
    </w:lvl>
    <w:lvl w:ilvl="6">
      <w:numFmt w:val="bullet"/>
      <w:lvlText w:val="•"/>
      <w:lvlJc w:val="left"/>
      <w:pPr>
        <w:ind w:left="2409" w:hanging="360"/>
      </w:pPr>
    </w:lvl>
    <w:lvl w:ilvl="7">
      <w:numFmt w:val="bullet"/>
      <w:lvlText w:val="•"/>
      <w:lvlJc w:val="left"/>
      <w:pPr>
        <w:ind w:left="2688" w:hanging="360"/>
      </w:pPr>
    </w:lvl>
    <w:lvl w:ilvl="8">
      <w:numFmt w:val="bullet"/>
      <w:lvlText w:val="•"/>
      <w:lvlJc w:val="left"/>
      <w:pPr>
        <w:ind w:left="2966" w:hanging="360"/>
      </w:pPr>
    </w:lvl>
  </w:abstractNum>
  <w:abstractNum w:abstractNumId="5" w15:restartNumberingAfterBreak="0">
    <w:nsid w:val="00000407"/>
    <w:multiLevelType w:val="multilevel"/>
    <w:tmpl w:val="0000088A"/>
    <w:lvl w:ilvl="0">
      <w:start w:val="1"/>
      <w:numFmt w:val="decimal"/>
      <w:lvlText w:val="%1."/>
      <w:lvlJc w:val="left"/>
      <w:pPr>
        <w:ind w:left="748" w:hanging="360"/>
      </w:pPr>
      <w:rPr>
        <w:rFonts w:ascii="Arial" w:hAnsi="Arial" w:cs="Arial"/>
        <w:b w:val="0"/>
        <w:bCs w:val="0"/>
        <w:i w:val="0"/>
        <w:iCs w:val="0"/>
        <w:spacing w:val="-1"/>
        <w:w w:val="99"/>
        <w:sz w:val="20"/>
        <w:szCs w:val="20"/>
      </w:rPr>
    </w:lvl>
    <w:lvl w:ilvl="1">
      <w:numFmt w:val="bullet"/>
      <w:lvlText w:val="•"/>
      <w:lvlJc w:val="left"/>
      <w:pPr>
        <w:ind w:left="933" w:hanging="360"/>
      </w:pPr>
    </w:lvl>
    <w:lvl w:ilvl="2">
      <w:numFmt w:val="bullet"/>
      <w:lvlText w:val="•"/>
      <w:lvlJc w:val="left"/>
      <w:pPr>
        <w:ind w:left="1126" w:hanging="360"/>
      </w:pPr>
    </w:lvl>
    <w:lvl w:ilvl="3">
      <w:numFmt w:val="bullet"/>
      <w:lvlText w:val="•"/>
      <w:lvlJc w:val="left"/>
      <w:pPr>
        <w:ind w:left="1319" w:hanging="360"/>
      </w:pPr>
    </w:lvl>
    <w:lvl w:ilvl="4">
      <w:numFmt w:val="bullet"/>
      <w:lvlText w:val="•"/>
      <w:lvlJc w:val="left"/>
      <w:pPr>
        <w:ind w:left="1513" w:hanging="360"/>
      </w:pPr>
    </w:lvl>
    <w:lvl w:ilvl="5">
      <w:numFmt w:val="bullet"/>
      <w:lvlText w:val="•"/>
      <w:lvlJc w:val="left"/>
      <w:pPr>
        <w:ind w:left="1706" w:hanging="360"/>
      </w:pPr>
    </w:lvl>
    <w:lvl w:ilvl="6">
      <w:numFmt w:val="bullet"/>
      <w:lvlText w:val="•"/>
      <w:lvlJc w:val="left"/>
      <w:pPr>
        <w:ind w:left="1899" w:hanging="360"/>
      </w:pPr>
    </w:lvl>
    <w:lvl w:ilvl="7">
      <w:numFmt w:val="bullet"/>
      <w:lvlText w:val="•"/>
      <w:lvlJc w:val="left"/>
      <w:pPr>
        <w:ind w:left="2093" w:hanging="360"/>
      </w:pPr>
    </w:lvl>
    <w:lvl w:ilvl="8">
      <w:numFmt w:val="bullet"/>
      <w:lvlText w:val="•"/>
      <w:lvlJc w:val="left"/>
      <w:pPr>
        <w:ind w:left="2286" w:hanging="360"/>
      </w:pPr>
    </w:lvl>
  </w:abstractNum>
  <w:abstractNum w:abstractNumId="6" w15:restartNumberingAfterBreak="0">
    <w:nsid w:val="00000408"/>
    <w:multiLevelType w:val="multilevel"/>
    <w:tmpl w:val="0000088B"/>
    <w:lvl w:ilvl="0">
      <w:numFmt w:val="bullet"/>
      <w:lvlText w:val="●"/>
      <w:lvlJc w:val="left"/>
      <w:pPr>
        <w:ind w:left="724" w:hanging="416"/>
      </w:pPr>
      <w:rPr>
        <w:rFonts w:ascii="Arial" w:hAnsi="Arial"/>
        <w:b w:val="0"/>
        <w:i w:val="0"/>
        <w:w w:val="99"/>
        <w:sz w:val="20"/>
      </w:rPr>
    </w:lvl>
    <w:lvl w:ilvl="1">
      <w:numFmt w:val="bullet"/>
      <w:lvlText w:val="•"/>
      <w:lvlJc w:val="left"/>
      <w:pPr>
        <w:ind w:left="973" w:hanging="416"/>
      </w:pPr>
    </w:lvl>
    <w:lvl w:ilvl="2">
      <w:numFmt w:val="bullet"/>
      <w:lvlText w:val="•"/>
      <w:lvlJc w:val="left"/>
      <w:pPr>
        <w:ind w:left="1226" w:hanging="416"/>
      </w:pPr>
    </w:lvl>
    <w:lvl w:ilvl="3">
      <w:numFmt w:val="bullet"/>
      <w:lvlText w:val="•"/>
      <w:lvlJc w:val="left"/>
      <w:pPr>
        <w:ind w:left="1479" w:hanging="416"/>
      </w:pPr>
    </w:lvl>
    <w:lvl w:ilvl="4">
      <w:numFmt w:val="bullet"/>
      <w:lvlText w:val="•"/>
      <w:lvlJc w:val="left"/>
      <w:pPr>
        <w:ind w:left="1732" w:hanging="416"/>
      </w:pPr>
    </w:lvl>
    <w:lvl w:ilvl="5">
      <w:numFmt w:val="bullet"/>
      <w:lvlText w:val="•"/>
      <w:lvlJc w:val="left"/>
      <w:pPr>
        <w:ind w:left="1985" w:hanging="416"/>
      </w:pPr>
    </w:lvl>
    <w:lvl w:ilvl="6">
      <w:numFmt w:val="bullet"/>
      <w:lvlText w:val="•"/>
      <w:lvlJc w:val="left"/>
      <w:pPr>
        <w:ind w:left="2238" w:hanging="416"/>
      </w:pPr>
    </w:lvl>
    <w:lvl w:ilvl="7">
      <w:numFmt w:val="bullet"/>
      <w:lvlText w:val="•"/>
      <w:lvlJc w:val="left"/>
      <w:pPr>
        <w:ind w:left="2491" w:hanging="416"/>
      </w:pPr>
    </w:lvl>
    <w:lvl w:ilvl="8">
      <w:numFmt w:val="bullet"/>
      <w:lvlText w:val="•"/>
      <w:lvlJc w:val="left"/>
      <w:pPr>
        <w:ind w:left="2744" w:hanging="416"/>
      </w:pPr>
    </w:lvl>
  </w:abstractNum>
  <w:abstractNum w:abstractNumId="7" w15:restartNumberingAfterBreak="0">
    <w:nsid w:val="00000409"/>
    <w:multiLevelType w:val="multilevel"/>
    <w:tmpl w:val="0000088C"/>
    <w:lvl w:ilvl="0">
      <w:numFmt w:val="bullet"/>
      <w:lvlText w:val="●"/>
      <w:lvlJc w:val="left"/>
      <w:pPr>
        <w:ind w:left="725" w:hanging="360"/>
      </w:pPr>
      <w:rPr>
        <w:rFonts w:ascii="Arial" w:hAnsi="Arial"/>
        <w:b w:val="0"/>
        <w:i w:val="0"/>
        <w:w w:val="99"/>
        <w:sz w:val="20"/>
      </w:rPr>
    </w:lvl>
    <w:lvl w:ilvl="1">
      <w:numFmt w:val="bullet"/>
      <w:lvlText w:val="•"/>
      <w:lvlJc w:val="left"/>
      <w:pPr>
        <w:ind w:left="972" w:hanging="360"/>
      </w:pPr>
    </w:lvl>
    <w:lvl w:ilvl="2">
      <w:numFmt w:val="bullet"/>
      <w:lvlText w:val="•"/>
      <w:lvlJc w:val="left"/>
      <w:pPr>
        <w:ind w:left="1224" w:hanging="360"/>
      </w:pPr>
    </w:lvl>
    <w:lvl w:ilvl="3">
      <w:numFmt w:val="bullet"/>
      <w:lvlText w:val="•"/>
      <w:lvlJc w:val="left"/>
      <w:pPr>
        <w:ind w:left="1476" w:hanging="360"/>
      </w:pPr>
    </w:lvl>
    <w:lvl w:ilvl="4">
      <w:numFmt w:val="bullet"/>
      <w:lvlText w:val="•"/>
      <w:lvlJc w:val="left"/>
      <w:pPr>
        <w:ind w:left="1728" w:hanging="360"/>
      </w:pPr>
    </w:lvl>
    <w:lvl w:ilvl="5">
      <w:numFmt w:val="bullet"/>
      <w:lvlText w:val="•"/>
      <w:lvlJc w:val="left"/>
      <w:pPr>
        <w:ind w:left="1981" w:hanging="360"/>
      </w:pPr>
    </w:lvl>
    <w:lvl w:ilvl="6">
      <w:numFmt w:val="bullet"/>
      <w:lvlText w:val="•"/>
      <w:lvlJc w:val="left"/>
      <w:pPr>
        <w:ind w:left="2233" w:hanging="360"/>
      </w:pPr>
    </w:lvl>
    <w:lvl w:ilvl="7">
      <w:numFmt w:val="bullet"/>
      <w:lvlText w:val="•"/>
      <w:lvlJc w:val="left"/>
      <w:pPr>
        <w:ind w:left="2485" w:hanging="360"/>
      </w:pPr>
    </w:lvl>
    <w:lvl w:ilvl="8">
      <w:numFmt w:val="bullet"/>
      <w:lvlText w:val="•"/>
      <w:lvlJc w:val="left"/>
      <w:pPr>
        <w:ind w:left="2737" w:hanging="360"/>
      </w:pPr>
    </w:lvl>
  </w:abstractNum>
  <w:abstractNum w:abstractNumId="8" w15:restartNumberingAfterBreak="0">
    <w:nsid w:val="0000040A"/>
    <w:multiLevelType w:val="multilevel"/>
    <w:tmpl w:val="0000088D"/>
    <w:lvl w:ilvl="0">
      <w:numFmt w:val="bullet"/>
      <w:lvlText w:val="●"/>
      <w:lvlJc w:val="left"/>
      <w:pPr>
        <w:ind w:left="745" w:hanging="360"/>
      </w:pPr>
      <w:rPr>
        <w:rFonts w:ascii="Arial" w:hAnsi="Arial"/>
        <w:b w:val="0"/>
        <w:i w:val="0"/>
        <w:w w:val="99"/>
        <w:sz w:val="20"/>
      </w:rPr>
    </w:lvl>
    <w:lvl w:ilvl="1">
      <w:numFmt w:val="bullet"/>
      <w:lvlText w:val="•"/>
      <w:lvlJc w:val="left"/>
      <w:pPr>
        <w:ind w:left="1018" w:hanging="360"/>
      </w:pPr>
    </w:lvl>
    <w:lvl w:ilvl="2">
      <w:numFmt w:val="bullet"/>
      <w:lvlText w:val="•"/>
      <w:lvlJc w:val="left"/>
      <w:pPr>
        <w:ind w:left="1296" w:hanging="360"/>
      </w:pPr>
    </w:lvl>
    <w:lvl w:ilvl="3">
      <w:numFmt w:val="bullet"/>
      <w:lvlText w:val="•"/>
      <w:lvlJc w:val="left"/>
      <w:pPr>
        <w:ind w:left="1574" w:hanging="360"/>
      </w:pPr>
    </w:lvl>
    <w:lvl w:ilvl="4">
      <w:numFmt w:val="bullet"/>
      <w:lvlText w:val="•"/>
      <w:lvlJc w:val="left"/>
      <w:pPr>
        <w:ind w:left="1853" w:hanging="360"/>
      </w:pPr>
    </w:lvl>
    <w:lvl w:ilvl="5">
      <w:numFmt w:val="bullet"/>
      <w:lvlText w:val="•"/>
      <w:lvlJc w:val="left"/>
      <w:pPr>
        <w:ind w:left="2131" w:hanging="360"/>
      </w:pPr>
    </w:lvl>
    <w:lvl w:ilvl="6">
      <w:numFmt w:val="bullet"/>
      <w:lvlText w:val="•"/>
      <w:lvlJc w:val="left"/>
      <w:pPr>
        <w:ind w:left="2409" w:hanging="360"/>
      </w:pPr>
    </w:lvl>
    <w:lvl w:ilvl="7">
      <w:numFmt w:val="bullet"/>
      <w:lvlText w:val="•"/>
      <w:lvlJc w:val="left"/>
      <w:pPr>
        <w:ind w:left="2688" w:hanging="360"/>
      </w:pPr>
    </w:lvl>
    <w:lvl w:ilvl="8">
      <w:numFmt w:val="bullet"/>
      <w:lvlText w:val="•"/>
      <w:lvlJc w:val="left"/>
      <w:pPr>
        <w:ind w:left="2966" w:hanging="360"/>
      </w:pPr>
    </w:lvl>
  </w:abstractNum>
  <w:abstractNum w:abstractNumId="9" w15:restartNumberingAfterBreak="0">
    <w:nsid w:val="0000040B"/>
    <w:multiLevelType w:val="multilevel"/>
    <w:tmpl w:val="0000088E"/>
    <w:lvl w:ilvl="0">
      <w:start w:val="1"/>
      <w:numFmt w:val="decimal"/>
      <w:lvlText w:val="%1."/>
      <w:lvlJc w:val="left"/>
      <w:pPr>
        <w:ind w:left="748" w:hanging="360"/>
      </w:pPr>
      <w:rPr>
        <w:rFonts w:ascii="Arial" w:hAnsi="Arial" w:cs="Arial"/>
        <w:b w:val="0"/>
        <w:bCs w:val="0"/>
        <w:i w:val="0"/>
        <w:iCs w:val="0"/>
        <w:spacing w:val="-1"/>
        <w:w w:val="99"/>
        <w:sz w:val="20"/>
        <w:szCs w:val="20"/>
      </w:rPr>
    </w:lvl>
    <w:lvl w:ilvl="1">
      <w:numFmt w:val="bullet"/>
      <w:lvlText w:val="•"/>
      <w:lvlJc w:val="left"/>
      <w:pPr>
        <w:ind w:left="933" w:hanging="360"/>
      </w:pPr>
    </w:lvl>
    <w:lvl w:ilvl="2">
      <w:numFmt w:val="bullet"/>
      <w:lvlText w:val="•"/>
      <w:lvlJc w:val="left"/>
      <w:pPr>
        <w:ind w:left="1126" w:hanging="360"/>
      </w:pPr>
    </w:lvl>
    <w:lvl w:ilvl="3">
      <w:numFmt w:val="bullet"/>
      <w:lvlText w:val="•"/>
      <w:lvlJc w:val="left"/>
      <w:pPr>
        <w:ind w:left="1319" w:hanging="360"/>
      </w:pPr>
    </w:lvl>
    <w:lvl w:ilvl="4">
      <w:numFmt w:val="bullet"/>
      <w:lvlText w:val="•"/>
      <w:lvlJc w:val="left"/>
      <w:pPr>
        <w:ind w:left="1513" w:hanging="360"/>
      </w:pPr>
    </w:lvl>
    <w:lvl w:ilvl="5">
      <w:numFmt w:val="bullet"/>
      <w:lvlText w:val="•"/>
      <w:lvlJc w:val="left"/>
      <w:pPr>
        <w:ind w:left="1706" w:hanging="360"/>
      </w:pPr>
    </w:lvl>
    <w:lvl w:ilvl="6">
      <w:numFmt w:val="bullet"/>
      <w:lvlText w:val="•"/>
      <w:lvlJc w:val="left"/>
      <w:pPr>
        <w:ind w:left="1899" w:hanging="360"/>
      </w:pPr>
    </w:lvl>
    <w:lvl w:ilvl="7">
      <w:numFmt w:val="bullet"/>
      <w:lvlText w:val="•"/>
      <w:lvlJc w:val="left"/>
      <w:pPr>
        <w:ind w:left="2093" w:hanging="360"/>
      </w:pPr>
    </w:lvl>
    <w:lvl w:ilvl="8">
      <w:numFmt w:val="bullet"/>
      <w:lvlText w:val="•"/>
      <w:lvlJc w:val="left"/>
      <w:pPr>
        <w:ind w:left="2286" w:hanging="360"/>
      </w:pPr>
    </w:lvl>
  </w:abstractNum>
  <w:abstractNum w:abstractNumId="10" w15:restartNumberingAfterBreak="0">
    <w:nsid w:val="0000040C"/>
    <w:multiLevelType w:val="multilevel"/>
    <w:tmpl w:val="0000088F"/>
    <w:lvl w:ilvl="0">
      <w:numFmt w:val="bullet"/>
      <w:lvlText w:val="●"/>
      <w:lvlJc w:val="left"/>
      <w:pPr>
        <w:ind w:left="724" w:hanging="360"/>
      </w:pPr>
      <w:rPr>
        <w:rFonts w:ascii="Arial" w:hAnsi="Arial"/>
        <w:b w:val="0"/>
        <w:i w:val="0"/>
        <w:w w:val="99"/>
        <w:sz w:val="20"/>
      </w:rPr>
    </w:lvl>
    <w:lvl w:ilvl="1">
      <w:numFmt w:val="bullet"/>
      <w:lvlText w:val="•"/>
      <w:lvlJc w:val="left"/>
      <w:pPr>
        <w:ind w:left="973" w:hanging="360"/>
      </w:pPr>
    </w:lvl>
    <w:lvl w:ilvl="2">
      <w:numFmt w:val="bullet"/>
      <w:lvlText w:val="•"/>
      <w:lvlJc w:val="left"/>
      <w:pPr>
        <w:ind w:left="1226" w:hanging="360"/>
      </w:pPr>
    </w:lvl>
    <w:lvl w:ilvl="3">
      <w:numFmt w:val="bullet"/>
      <w:lvlText w:val="•"/>
      <w:lvlJc w:val="left"/>
      <w:pPr>
        <w:ind w:left="1479" w:hanging="360"/>
      </w:pPr>
    </w:lvl>
    <w:lvl w:ilvl="4">
      <w:numFmt w:val="bullet"/>
      <w:lvlText w:val="•"/>
      <w:lvlJc w:val="left"/>
      <w:pPr>
        <w:ind w:left="1732" w:hanging="360"/>
      </w:pPr>
    </w:lvl>
    <w:lvl w:ilvl="5">
      <w:numFmt w:val="bullet"/>
      <w:lvlText w:val="•"/>
      <w:lvlJc w:val="left"/>
      <w:pPr>
        <w:ind w:left="1985" w:hanging="360"/>
      </w:pPr>
    </w:lvl>
    <w:lvl w:ilvl="6">
      <w:numFmt w:val="bullet"/>
      <w:lvlText w:val="•"/>
      <w:lvlJc w:val="left"/>
      <w:pPr>
        <w:ind w:left="2238" w:hanging="360"/>
      </w:pPr>
    </w:lvl>
    <w:lvl w:ilvl="7">
      <w:numFmt w:val="bullet"/>
      <w:lvlText w:val="•"/>
      <w:lvlJc w:val="left"/>
      <w:pPr>
        <w:ind w:left="2491" w:hanging="360"/>
      </w:pPr>
    </w:lvl>
    <w:lvl w:ilvl="8">
      <w:numFmt w:val="bullet"/>
      <w:lvlText w:val="•"/>
      <w:lvlJc w:val="left"/>
      <w:pPr>
        <w:ind w:left="2744" w:hanging="360"/>
      </w:pPr>
    </w:lvl>
  </w:abstractNum>
  <w:abstractNum w:abstractNumId="11" w15:restartNumberingAfterBreak="0">
    <w:nsid w:val="0000040D"/>
    <w:multiLevelType w:val="multilevel"/>
    <w:tmpl w:val="00000890"/>
    <w:lvl w:ilvl="0">
      <w:numFmt w:val="bullet"/>
      <w:lvlText w:val="●"/>
      <w:lvlJc w:val="left"/>
      <w:pPr>
        <w:ind w:left="725" w:hanging="360"/>
      </w:pPr>
      <w:rPr>
        <w:rFonts w:ascii="Arial" w:hAnsi="Arial"/>
        <w:b w:val="0"/>
        <w:i w:val="0"/>
        <w:w w:val="99"/>
        <w:sz w:val="20"/>
      </w:rPr>
    </w:lvl>
    <w:lvl w:ilvl="1">
      <w:numFmt w:val="bullet"/>
      <w:lvlText w:val="•"/>
      <w:lvlJc w:val="left"/>
      <w:pPr>
        <w:ind w:left="972" w:hanging="360"/>
      </w:pPr>
    </w:lvl>
    <w:lvl w:ilvl="2">
      <w:numFmt w:val="bullet"/>
      <w:lvlText w:val="•"/>
      <w:lvlJc w:val="left"/>
      <w:pPr>
        <w:ind w:left="1224" w:hanging="360"/>
      </w:pPr>
    </w:lvl>
    <w:lvl w:ilvl="3">
      <w:numFmt w:val="bullet"/>
      <w:lvlText w:val="•"/>
      <w:lvlJc w:val="left"/>
      <w:pPr>
        <w:ind w:left="1476" w:hanging="360"/>
      </w:pPr>
    </w:lvl>
    <w:lvl w:ilvl="4">
      <w:numFmt w:val="bullet"/>
      <w:lvlText w:val="•"/>
      <w:lvlJc w:val="left"/>
      <w:pPr>
        <w:ind w:left="1728" w:hanging="360"/>
      </w:pPr>
    </w:lvl>
    <w:lvl w:ilvl="5">
      <w:numFmt w:val="bullet"/>
      <w:lvlText w:val="•"/>
      <w:lvlJc w:val="left"/>
      <w:pPr>
        <w:ind w:left="1981" w:hanging="360"/>
      </w:pPr>
    </w:lvl>
    <w:lvl w:ilvl="6">
      <w:numFmt w:val="bullet"/>
      <w:lvlText w:val="•"/>
      <w:lvlJc w:val="left"/>
      <w:pPr>
        <w:ind w:left="2233" w:hanging="360"/>
      </w:pPr>
    </w:lvl>
    <w:lvl w:ilvl="7">
      <w:numFmt w:val="bullet"/>
      <w:lvlText w:val="•"/>
      <w:lvlJc w:val="left"/>
      <w:pPr>
        <w:ind w:left="2485" w:hanging="360"/>
      </w:pPr>
    </w:lvl>
    <w:lvl w:ilvl="8">
      <w:numFmt w:val="bullet"/>
      <w:lvlText w:val="•"/>
      <w:lvlJc w:val="left"/>
      <w:pPr>
        <w:ind w:left="2737" w:hanging="360"/>
      </w:pPr>
    </w:lvl>
  </w:abstractNum>
  <w:abstractNum w:abstractNumId="12" w15:restartNumberingAfterBreak="0">
    <w:nsid w:val="0000040E"/>
    <w:multiLevelType w:val="multilevel"/>
    <w:tmpl w:val="00000891"/>
    <w:lvl w:ilvl="0">
      <w:numFmt w:val="bullet"/>
      <w:lvlText w:val="●"/>
      <w:lvlJc w:val="left"/>
      <w:pPr>
        <w:ind w:left="745" w:hanging="360"/>
      </w:pPr>
      <w:rPr>
        <w:rFonts w:ascii="Arial" w:hAnsi="Arial"/>
        <w:b w:val="0"/>
        <w:i w:val="0"/>
        <w:w w:val="99"/>
        <w:sz w:val="20"/>
      </w:rPr>
    </w:lvl>
    <w:lvl w:ilvl="1">
      <w:numFmt w:val="bullet"/>
      <w:lvlText w:val="•"/>
      <w:lvlJc w:val="left"/>
      <w:pPr>
        <w:ind w:left="1018" w:hanging="360"/>
      </w:pPr>
    </w:lvl>
    <w:lvl w:ilvl="2">
      <w:numFmt w:val="bullet"/>
      <w:lvlText w:val="•"/>
      <w:lvlJc w:val="left"/>
      <w:pPr>
        <w:ind w:left="1296" w:hanging="360"/>
      </w:pPr>
    </w:lvl>
    <w:lvl w:ilvl="3">
      <w:numFmt w:val="bullet"/>
      <w:lvlText w:val="•"/>
      <w:lvlJc w:val="left"/>
      <w:pPr>
        <w:ind w:left="1574" w:hanging="360"/>
      </w:pPr>
    </w:lvl>
    <w:lvl w:ilvl="4">
      <w:numFmt w:val="bullet"/>
      <w:lvlText w:val="•"/>
      <w:lvlJc w:val="left"/>
      <w:pPr>
        <w:ind w:left="1853" w:hanging="360"/>
      </w:pPr>
    </w:lvl>
    <w:lvl w:ilvl="5">
      <w:numFmt w:val="bullet"/>
      <w:lvlText w:val="•"/>
      <w:lvlJc w:val="left"/>
      <w:pPr>
        <w:ind w:left="2131" w:hanging="360"/>
      </w:pPr>
    </w:lvl>
    <w:lvl w:ilvl="6">
      <w:numFmt w:val="bullet"/>
      <w:lvlText w:val="•"/>
      <w:lvlJc w:val="left"/>
      <w:pPr>
        <w:ind w:left="2409" w:hanging="360"/>
      </w:pPr>
    </w:lvl>
    <w:lvl w:ilvl="7">
      <w:numFmt w:val="bullet"/>
      <w:lvlText w:val="•"/>
      <w:lvlJc w:val="left"/>
      <w:pPr>
        <w:ind w:left="2688" w:hanging="360"/>
      </w:pPr>
    </w:lvl>
    <w:lvl w:ilvl="8">
      <w:numFmt w:val="bullet"/>
      <w:lvlText w:val="•"/>
      <w:lvlJc w:val="left"/>
      <w:pPr>
        <w:ind w:left="2966" w:hanging="360"/>
      </w:pPr>
    </w:lvl>
  </w:abstractNum>
  <w:abstractNum w:abstractNumId="13" w15:restartNumberingAfterBreak="0">
    <w:nsid w:val="0000040F"/>
    <w:multiLevelType w:val="multilevel"/>
    <w:tmpl w:val="00000892"/>
    <w:lvl w:ilvl="0">
      <w:numFmt w:val="bullet"/>
      <w:lvlText w:val="●"/>
      <w:lvlJc w:val="left"/>
      <w:pPr>
        <w:ind w:left="724" w:hanging="360"/>
      </w:pPr>
      <w:rPr>
        <w:rFonts w:ascii="Arial" w:hAnsi="Arial"/>
        <w:b w:val="0"/>
        <w:i w:val="0"/>
        <w:w w:val="99"/>
        <w:sz w:val="20"/>
      </w:rPr>
    </w:lvl>
    <w:lvl w:ilvl="1">
      <w:numFmt w:val="bullet"/>
      <w:lvlText w:val="•"/>
      <w:lvlJc w:val="left"/>
      <w:pPr>
        <w:ind w:left="973" w:hanging="360"/>
      </w:pPr>
    </w:lvl>
    <w:lvl w:ilvl="2">
      <w:numFmt w:val="bullet"/>
      <w:lvlText w:val="•"/>
      <w:lvlJc w:val="left"/>
      <w:pPr>
        <w:ind w:left="1226" w:hanging="360"/>
      </w:pPr>
    </w:lvl>
    <w:lvl w:ilvl="3">
      <w:numFmt w:val="bullet"/>
      <w:lvlText w:val="•"/>
      <w:lvlJc w:val="left"/>
      <w:pPr>
        <w:ind w:left="1479" w:hanging="360"/>
      </w:pPr>
    </w:lvl>
    <w:lvl w:ilvl="4">
      <w:numFmt w:val="bullet"/>
      <w:lvlText w:val="•"/>
      <w:lvlJc w:val="left"/>
      <w:pPr>
        <w:ind w:left="1732" w:hanging="360"/>
      </w:pPr>
    </w:lvl>
    <w:lvl w:ilvl="5">
      <w:numFmt w:val="bullet"/>
      <w:lvlText w:val="•"/>
      <w:lvlJc w:val="left"/>
      <w:pPr>
        <w:ind w:left="1985" w:hanging="360"/>
      </w:pPr>
    </w:lvl>
    <w:lvl w:ilvl="6">
      <w:numFmt w:val="bullet"/>
      <w:lvlText w:val="•"/>
      <w:lvlJc w:val="left"/>
      <w:pPr>
        <w:ind w:left="2238" w:hanging="360"/>
      </w:pPr>
    </w:lvl>
    <w:lvl w:ilvl="7">
      <w:numFmt w:val="bullet"/>
      <w:lvlText w:val="•"/>
      <w:lvlJc w:val="left"/>
      <w:pPr>
        <w:ind w:left="2491" w:hanging="360"/>
      </w:pPr>
    </w:lvl>
    <w:lvl w:ilvl="8">
      <w:numFmt w:val="bullet"/>
      <w:lvlText w:val="•"/>
      <w:lvlJc w:val="left"/>
      <w:pPr>
        <w:ind w:left="2744" w:hanging="360"/>
      </w:pPr>
    </w:lvl>
  </w:abstractNum>
  <w:abstractNum w:abstractNumId="14" w15:restartNumberingAfterBreak="0">
    <w:nsid w:val="00000410"/>
    <w:multiLevelType w:val="multilevel"/>
    <w:tmpl w:val="00000893"/>
    <w:lvl w:ilvl="0">
      <w:numFmt w:val="bullet"/>
      <w:lvlText w:val="●"/>
      <w:lvlJc w:val="left"/>
      <w:pPr>
        <w:ind w:left="725" w:hanging="360"/>
      </w:pPr>
      <w:rPr>
        <w:rFonts w:ascii="Arial" w:hAnsi="Arial"/>
        <w:b w:val="0"/>
        <w:i w:val="0"/>
        <w:w w:val="99"/>
        <w:sz w:val="20"/>
      </w:rPr>
    </w:lvl>
    <w:lvl w:ilvl="1">
      <w:numFmt w:val="bullet"/>
      <w:lvlText w:val="•"/>
      <w:lvlJc w:val="left"/>
      <w:pPr>
        <w:ind w:left="972" w:hanging="360"/>
      </w:pPr>
    </w:lvl>
    <w:lvl w:ilvl="2">
      <w:numFmt w:val="bullet"/>
      <w:lvlText w:val="•"/>
      <w:lvlJc w:val="left"/>
      <w:pPr>
        <w:ind w:left="1224" w:hanging="360"/>
      </w:pPr>
    </w:lvl>
    <w:lvl w:ilvl="3">
      <w:numFmt w:val="bullet"/>
      <w:lvlText w:val="•"/>
      <w:lvlJc w:val="left"/>
      <w:pPr>
        <w:ind w:left="1476" w:hanging="360"/>
      </w:pPr>
    </w:lvl>
    <w:lvl w:ilvl="4">
      <w:numFmt w:val="bullet"/>
      <w:lvlText w:val="•"/>
      <w:lvlJc w:val="left"/>
      <w:pPr>
        <w:ind w:left="1728" w:hanging="360"/>
      </w:pPr>
    </w:lvl>
    <w:lvl w:ilvl="5">
      <w:numFmt w:val="bullet"/>
      <w:lvlText w:val="•"/>
      <w:lvlJc w:val="left"/>
      <w:pPr>
        <w:ind w:left="1981" w:hanging="360"/>
      </w:pPr>
    </w:lvl>
    <w:lvl w:ilvl="6">
      <w:numFmt w:val="bullet"/>
      <w:lvlText w:val="•"/>
      <w:lvlJc w:val="left"/>
      <w:pPr>
        <w:ind w:left="2233" w:hanging="360"/>
      </w:pPr>
    </w:lvl>
    <w:lvl w:ilvl="7">
      <w:numFmt w:val="bullet"/>
      <w:lvlText w:val="•"/>
      <w:lvlJc w:val="left"/>
      <w:pPr>
        <w:ind w:left="2485" w:hanging="360"/>
      </w:pPr>
    </w:lvl>
    <w:lvl w:ilvl="8">
      <w:numFmt w:val="bullet"/>
      <w:lvlText w:val="•"/>
      <w:lvlJc w:val="left"/>
      <w:pPr>
        <w:ind w:left="2737" w:hanging="360"/>
      </w:pPr>
    </w:lvl>
  </w:abstractNum>
  <w:abstractNum w:abstractNumId="15" w15:restartNumberingAfterBreak="0">
    <w:nsid w:val="00000411"/>
    <w:multiLevelType w:val="multilevel"/>
    <w:tmpl w:val="00000894"/>
    <w:lvl w:ilvl="0">
      <w:numFmt w:val="bullet"/>
      <w:lvlText w:val="●"/>
      <w:lvlJc w:val="left"/>
      <w:pPr>
        <w:ind w:left="745" w:hanging="360"/>
      </w:pPr>
      <w:rPr>
        <w:rFonts w:ascii="Arial" w:hAnsi="Arial"/>
        <w:b w:val="0"/>
        <w:i w:val="0"/>
        <w:w w:val="99"/>
        <w:sz w:val="20"/>
      </w:rPr>
    </w:lvl>
    <w:lvl w:ilvl="1">
      <w:numFmt w:val="bullet"/>
      <w:lvlText w:val="•"/>
      <w:lvlJc w:val="left"/>
      <w:pPr>
        <w:ind w:left="1018" w:hanging="360"/>
      </w:pPr>
    </w:lvl>
    <w:lvl w:ilvl="2">
      <w:numFmt w:val="bullet"/>
      <w:lvlText w:val="•"/>
      <w:lvlJc w:val="left"/>
      <w:pPr>
        <w:ind w:left="1296" w:hanging="360"/>
      </w:pPr>
    </w:lvl>
    <w:lvl w:ilvl="3">
      <w:numFmt w:val="bullet"/>
      <w:lvlText w:val="•"/>
      <w:lvlJc w:val="left"/>
      <w:pPr>
        <w:ind w:left="1574" w:hanging="360"/>
      </w:pPr>
    </w:lvl>
    <w:lvl w:ilvl="4">
      <w:numFmt w:val="bullet"/>
      <w:lvlText w:val="•"/>
      <w:lvlJc w:val="left"/>
      <w:pPr>
        <w:ind w:left="1853" w:hanging="360"/>
      </w:pPr>
    </w:lvl>
    <w:lvl w:ilvl="5">
      <w:numFmt w:val="bullet"/>
      <w:lvlText w:val="•"/>
      <w:lvlJc w:val="left"/>
      <w:pPr>
        <w:ind w:left="2131" w:hanging="360"/>
      </w:pPr>
    </w:lvl>
    <w:lvl w:ilvl="6">
      <w:numFmt w:val="bullet"/>
      <w:lvlText w:val="•"/>
      <w:lvlJc w:val="left"/>
      <w:pPr>
        <w:ind w:left="2409" w:hanging="360"/>
      </w:pPr>
    </w:lvl>
    <w:lvl w:ilvl="7">
      <w:numFmt w:val="bullet"/>
      <w:lvlText w:val="•"/>
      <w:lvlJc w:val="left"/>
      <w:pPr>
        <w:ind w:left="2688" w:hanging="360"/>
      </w:pPr>
    </w:lvl>
    <w:lvl w:ilvl="8">
      <w:numFmt w:val="bullet"/>
      <w:lvlText w:val="•"/>
      <w:lvlJc w:val="left"/>
      <w:pPr>
        <w:ind w:left="2966" w:hanging="360"/>
      </w:pPr>
    </w:lvl>
  </w:abstractNum>
  <w:abstractNum w:abstractNumId="16" w15:restartNumberingAfterBreak="0">
    <w:nsid w:val="00000412"/>
    <w:multiLevelType w:val="multilevel"/>
    <w:tmpl w:val="00000895"/>
    <w:lvl w:ilvl="0">
      <w:start w:val="1"/>
      <w:numFmt w:val="decimal"/>
      <w:lvlText w:val="%1."/>
      <w:lvlJc w:val="left"/>
      <w:pPr>
        <w:ind w:left="748" w:hanging="360"/>
      </w:pPr>
      <w:rPr>
        <w:rFonts w:ascii="Arial" w:hAnsi="Arial" w:cs="Arial"/>
        <w:b w:val="0"/>
        <w:bCs w:val="0"/>
        <w:i w:val="0"/>
        <w:iCs w:val="0"/>
        <w:spacing w:val="-1"/>
        <w:w w:val="99"/>
        <w:sz w:val="20"/>
        <w:szCs w:val="20"/>
      </w:rPr>
    </w:lvl>
    <w:lvl w:ilvl="1">
      <w:numFmt w:val="bullet"/>
      <w:lvlText w:val="•"/>
      <w:lvlJc w:val="left"/>
      <w:pPr>
        <w:ind w:left="933" w:hanging="360"/>
      </w:pPr>
    </w:lvl>
    <w:lvl w:ilvl="2">
      <w:numFmt w:val="bullet"/>
      <w:lvlText w:val="•"/>
      <w:lvlJc w:val="left"/>
      <w:pPr>
        <w:ind w:left="1126" w:hanging="360"/>
      </w:pPr>
    </w:lvl>
    <w:lvl w:ilvl="3">
      <w:numFmt w:val="bullet"/>
      <w:lvlText w:val="•"/>
      <w:lvlJc w:val="left"/>
      <w:pPr>
        <w:ind w:left="1319" w:hanging="360"/>
      </w:pPr>
    </w:lvl>
    <w:lvl w:ilvl="4">
      <w:numFmt w:val="bullet"/>
      <w:lvlText w:val="•"/>
      <w:lvlJc w:val="left"/>
      <w:pPr>
        <w:ind w:left="1513" w:hanging="360"/>
      </w:pPr>
    </w:lvl>
    <w:lvl w:ilvl="5">
      <w:numFmt w:val="bullet"/>
      <w:lvlText w:val="•"/>
      <w:lvlJc w:val="left"/>
      <w:pPr>
        <w:ind w:left="1706" w:hanging="360"/>
      </w:pPr>
    </w:lvl>
    <w:lvl w:ilvl="6">
      <w:numFmt w:val="bullet"/>
      <w:lvlText w:val="•"/>
      <w:lvlJc w:val="left"/>
      <w:pPr>
        <w:ind w:left="1899" w:hanging="360"/>
      </w:pPr>
    </w:lvl>
    <w:lvl w:ilvl="7">
      <w:numFmt w:val="bullet"/>
      <w:lvlText w:val="•"/>
      <w:lvlJc w:val="left"/>
      <w:pPr>
        <w:ind w:left="2093" w:hanging="360"/>
      </w:pPr>
    </w:lvl>
    <w:lvl w:ilvl="8">
      <w:numFmt w:val="bullet"/>
      <w:lvlText w:val="•"/>
      <w:lvlJc w:val="left"/>
      <w:pPr>
        <w:ind w:left="2286" w:hanging="360"/>
      </w:pPr>
    </w:lvl>
  </w:abstractNum>
  <w:abstractNum w:abstractNumId="17" w15:restartNumberingAfterBreak="0">
    <w:nsid w:val="00000413"/>
    <w:multiLevelType w:val="multilevel"/>
    <w:tmpl w:val="00000896"/>
    <w:lvl w:ilvl="0">
      <w:numFmt w:val="bullet"/>
      <w:lvlText w:val="●"/>
      <w:lvlJc w:val="left"/>
      <w:pPr>
        <w:ind w:left="724" w:hanging="360"/>
      </w:pPr>
      <w:rPr>
        <w:rFonts w:ascii="Arial" w:hAnsi="Arial"/>
        <w:b w:val="0"/>
        <w:i w:val="0"/>
        <w:w w:val="99"/>
        <w:sz w:val="20"/>
      </w:rPr>
    </w:lvl>
    <w:lvl w:ilvl="1">
      <w:numFmt w:val="bullet"/>
      <w:lvlText w:val="•"/>
      <w:lvlJc w:val="left"/>
      <w:pPr>
        <w:ind w:left="973" w:hanging="360"/>
      </w:pPr>
    </w:lvl>
    <w:lvl w:ilvl="2">
      <w:numFmt w:val="bullet"/>
      <w:lvlText w:val="•"/>
      <w:lvlJc w:val="left"/>
      <w:pPr>
        <w:ind w:left="1226" w:hanging="360"/>
      </w:pPr>
    </w:lvl>
    <w:lvl w:ilvl="3">
      <w:numFmt w:val="bullet"/>
      <w:lvlText w:val="•"/>
      <w:lvlJc w:val="left"/>
      <w:pPr>
        <w:ind w:left="1479" w:hanging="360"/>
      </w:pPr>
    </w:lvl>
    <w:lvl w:ilvl="4">
      <w:numFmt w:val="bullet"/>
      <w:lvlText w:val="•"/>
      <w:lvlJc w:val="left"/>
      <w:pPr>
        <w:ind w:left="1732" w:hanging="360"/>
      </w:pPr>
    </w:lvl>
    <w:lvl w:ilvl="5">
      <w:numFmt w:val="bullet"/>
      <w:lvlText w:val="•"/>
      <w:lvlJc w:val="left"/>
      <w:pPr>
        <w:ind w:left="1985" w:hanging="360"/>
      </w:pPr>
    </w:lvl>
    <w:lvl w:ilvl="6">
      <w:numFmt w:val="bullet"/>
      <w:lvlText w:val="•"/>
      <w:lvlJc w:val="left"/>
      <w:pPr>
        <w:ind w:left="2238" w:hanging="360"/>
      </w:pPr>
    </w:lvl>
    <w:lvl w:ilvl="7">
      <w:numFmt w:val="bullet"/>
      <w:lvlText w:val="•"/>
      <w:lvlJc w:val="left"/>
      <w:pPr>
        <w:ind w:left="2491" w:hanging="360"/>
      </w:pPr>
    </w:lvl>
    <w:lvl w:ilvl="8">
      <w:numFmt w:val="bullet"/>
      <w:lvlText w:val="•"/>
      <w:lvlJc w:val="left"/>
      <w:pPr>
        <w:ind w:left="2744" w:hanging="360"/>
      </w:pPr>
    </w:lvl>
  </w:abstractNum>
  <w:abstractNum w:abstractNumId="18" w15:restartNumberingAfterBreak="0">
    <w:nsid w:val="00000414"/>
    <w:multiLevelType w:val="multilevel"/>
    <w:tmpl w:val="00000897"/>
    <w:lvl w:ilvl="0">
      <w:numFmt w:val="bullet"/>
      <w:lvlText w:val="●"/>
      <w:lvlJc w:val="left"/>
      <w:pPr>
        <w:ind w:left="725" w:hanging="360"/>
      </w:pPr>
      <w:rPr>
        <w:rFonts w:ascii="Arial" w:hAnsi="Arial"/>
        <w:b w:val="0"/>
        <w:i w:val="0"/>
        <w:w w:val="99"/>
        <w:sz w:val="20"/>
      </w:rPr>
    </w:lvl>
    <w:lvl w:ilvl="1">
      <w:numFmt w:val="bullet"/>
      <w:lvlText w:val="•"/>
      <w:lvlJc w:val="left"/>
      <w:pPr>
        <w:ind w:left="972" w:hanging="360"/>
      </w:pPr>
    </w:lvl>
    <w:lvl w:ilvl="2">
      <w:numFmt w:val="bullet"/>
      <w:lvlText w:val="•"/>
      <w:lvlJc w:val="left"/>
      <w:pPr>
        <w:ind w:left="1224" w:hanging="360"/>
      </w:pPr>
    </w:lvl>
    <w:lvl w:ilvl="3">
      <w:numFmt w:val="bullet"/>
      <w:lvlText w:val="•"/>
      <w:lvlJc w:val="left"/>
      <w:pPr>
        <w:ind w:left="1476" w:hanging="360"/>
      </w:pPr>
    </w:lvl>
    <w:lvl w:ilvl="4">
      <w:numFmt w:val="bullet"/>
      <w:lvlText w:val="•"/>
      <w:lvlJc w:val="left"/>
      <w:pPr>
        <w:ind w:left="1728" w:hanging="360"/>
      </w:pPr>
    </w:lvl>
    <w:lvl w:ilvl="5">
      <w:numFmt w:val="bullet"/>
      <w:lvlText w:val="•"/>
      <w:lvlJc w:val="left"/>
      <w:pPr>
        <w:ind w:left="1981" w:hanging="360"/>
      </w:pPr>
    </w:lvl>
    <w:lvl w:ilvl="6">
      <w:numFmt w:val="bullet"/>
      <w:lvlText w:val="•"/>
      <w:lvlJc w:val="left"/>
      <w:pPr>
        <w:ind w:left="2233" w:hanging="360"/>
      </w:pPr>
    </w:lvl>
    <w:lvl w:ilvl="7">
      <w:numFmt w:val="bullet"/>
      <w:lvlText w:val="•"/>
      <w:lvlJc w:val="left"/>
      <w:pPr>
        <w:ind w:left="2485" w:hanging="360"/>
      </w:pPr>
    </w:lvl>
    <w:lvl w:ilvl="8">
      <w:numFmt w:val="bullet"/>
      <w:lvlText w:val="•"/>
      <w:lvlJc w:val="left"/>
      <w:pPr>
        <w:ind w:left="2737" w:hanging="360"/>
      </w:pPr>
    </w:lvl>
  </w:abstractNum>
  <w:abstractNum w:abstractNumId="19" w15:restartNumberingAfterBreak="0">
    <w:nsid w:val="00000415"/>
    <w:multiLevelType w:val="multilevel"/>
    <w:tmpl w:val="00000898"/>
    <w:lvl w:ilvl="0">
      <w:numFmt w:val="bullet"/>
      <w:lvlText w:val="●"/>
      <w:lvlJc w:val="left"/>
      <w:pPr>
        <w:ind w:left="745" w:hanging="360"/>
      </w:pPr>
      <w:rPr>
        <w:rFonts w:ascii="Arial" w:hAnsi="Arial"/>
        <w:b w:val="0"/>
        <w:i w:val="0"/>
        <w:w w:val="99"/>
        <w:sz w:val="20"/>
      </w:rPr>
    </w:lvl>
    <w:lvl w:ilvl="1">
      <w:numFmt w:val="bullet"/>
      <w:lvlText w:val="•"/>
      <w:lvlJc w:val="left"/>
      <w:pPr>
        <w:ind w:left="1018" w:hanging="360"/>
      </w:pPr>
    </w:lvl>
    <w:lvl w:ilvl="2">
      <w:numFmt w:val="bullet"/>
      <w:lvlText w:val="•"/>
      <w:lvlJc w:val="left"/>
      <w:pPr>
        <w:ind w:left="1296" w:hanging="360"/>
      </w:pPr>
    </w:lvl>
    <w:lvl w:ilvl="3">
      <w:numFmt w:val="bullet"/>
      <w:lvlText w:val="•"/>
      <w:lvlJc w:val="left"/>
      <w:pPr>
        <w:ind w:left="1574" w:hanging="360"/>
      </w:pPr>
    </w:lvl>
    <w:lvl w:ilvl="4">
      <w:numFmt w:val="bullet"/>
      <w:lvlText w:val="•"/>
      <w:lvlJc w:val="left"/>
      <w:pPr>
        <w:ind w:left="1853" w:hanging="360"/>
      </w:pPr>
    </w:lvl>
    <w:lvl w:ilvl="5">
      <w:numFmt w:val="bullet"/>
      <w:lvlText w:val="•"/>
      <w:lvlJc w:val="left"/>
      <w:pPr>
        <w:ind w:left="2131" w:hanging="360"/>
      </w:pPr>
    </w:lvl>
    <w:lvl w:ilvl="6">
      <w:numFmt w:val="bullet"/>
      <w:lvlText w:val="•"/>
      <w:lvlJc w:val="left"/>
      <w:pPr>
        <w:ind w:left="2409" w:hanging="360"/>
      </w:pPr>
    </w:lvl>
    <w:lvl w:ilvl="7">
      <w:numFmt w:val="bullet"/>
      <w:lvlText w:val="•"/>
      <w:lvlJc w:val="left"/>
      <w:pPr>
        <w:ind w:left="2688" w:hanging="360"/>
      </w:pPr>
    </w:lvl>
    <w:lvl w:ilvl="8">
      <w:numFmt w:val="bullet"/>
      <w:lvlText w:val="•"/>
      <w:lvlJc w:val="left"/>
      <w:pPr>
        <w:ind w:left="2966" w:hanging="360"/>
      </w:pPr>
    </w:lvl>
  </w:abstractNum>
  <w:abstractNum w:abstractNumId="20" w15:restartNumberingAfterBreak="0">
    <w:nsid w:val="00000416"/>
    <w:multiLevelType w:val="multilevel"/>
    <w:tmpl w:val="00000899"/>
    <w:lvl w:ilvl="0">
      <w:start w:val="1"/>
      <w:numFmt w:val="decimal"/>
      <w:lvlText w:val="%1."/>
      <w:lvlJc w:val="left"/>
      <w:pPr>
        <w:ind w:left="748" w:hanging="360"/>
      </w:pPr>
      <w:rPr>
        <w:rFonts w:ascii="Arial" w:hAnsi="Arial" w:cs="Arial"/>
        <w:b w:val="0"/>
        <w:bCs w:val="0"/>
        <w:i w:val="0"/>
        <w:iCs w:val="0"/>
        <w:spacing w:val="-1"/>
        <w:w w:val="99"/>
        <w:sz w:val="20"/>
        <w:szCs w:val="20"/>
      </w:rPr>
    </w:lvl>
    <w:lvl w:ilvl="1">
      <w:numFmt w:val="bullet"/>
      <w:lvlText w:val="•"/>
      <w:lvlJc w:val="left"/>
      <w:pPr>
        <w:ind w:left="933" w:hanging="360"/>
      </w:pPr>
    </w:lvl>
    <w:lvl w:ilvl="2">
      <w:numFmt w:val="bullet"/>
      <w:lvlText w:val="•"/>
      <w:lvlJc w:val="left"/>
      <w:pPr>
        <w:ind w:left="1126" w:hanging="360"/>
      </w:pPr>
    </w:lvl>
    <w:lvl w:ilvl="3">
      <w:numFmt w:val="bullet"/>
      <w:lvlText w:val="•"/>
      <w:lvlJc w:val="left"/>
      <w:pPr>
        <w:ind w:left="1319" w:hanging="360"/>
      </w:pPr>
    </w:lvl>
    <w:lvl w:ilvl="4">
      <w:numFmt w:val="bullet"/>
      <w:lvlText w:val="•"/>
      <w:lvlJc w:val="left"/>
      <w:pPr>
        <w:ind w:left="1513" w:hanging="360"/>
      </w:pPr>
    </w:lvl>
    <w:lvl w:ilvl="5">
      <w:numFmt w:val="bullet"/>
      <w:lvlText w:val="•"/>
      <w:lvlJc w:val="left"/>
      <w:pPr>
        <w:ind w:left="1706" w:hanging="360"/>
      </w:pPr>
    </w:lvl>
    <w:lvl w:ilvl="6">
      <w:numFmt w:val="bullet"/>
      <w:lvlText w:val="•"/>
      <w:lvlJc w:val="left"/>
      <w:pPr>
        <w:ind w:left="1899" w:hanging="360"/>
      </w:pPr>
    </w:lvl>
    <w:lvl w:ilvl="7">
      <w:numFmt w:val="bullet"/>
      <w:lvlText w:val="•"/>
      <w:lvlJc w:val="left"/>
      <w:pPr>
        <w:ind w:left="2093" w:hanging="360"/>
      </w:pPr>
    </w:lvl>
    <w:lvl w:ilvl="8">
      <w:numFmt w:val="bullet"/>
      <w:lvlText w:val="•"/>
      <w:lvlJc w:val="left"/>
      <w:pPr>
        <w:ind w:left="2286" w:hanging="360"/>
      </w:pPr>
    </w:lvl>
  </w:abstractNum>
  <w:abstractNum w:abstractNumId="21" w15:restartNumberingAfterBreak="0">
    <w:nsid w:val="00000417"/>
    <w:multiLevelType w:val="multilevel"/>
    <w:tmpl w:val="0000089A"/>
    <w:lvl w:ilvl="0">
      <w:numFmt w:val="bullet"/>
      <w:lvlText w:val="●"/>
      <w:lvlJc w:val="left"/>
      <w:pPr>
        <w:ind w:left="724" w:hanging="360"/>
      </w:pPr>
      <w:rPr>
        <w:rFonts w:ascii="Arial" w:hAnsi="Arial"/>
        <w:b w:val="0"/>
        <w:i w:val="0"/>
        <w:w w:val="99"/>
        <w:sz w:val="20"/>
      </w:rPr>
    </w:lvl>
    <w:lvl w:ilvl="1">
      <w:numFmt w:val="bullet"/>
      <w:lvlText w:val="•"/>
      <w:lvlJc w:val="left"/>
      <w:pPr>
        <w:ind w:left="973" w:hanging="360"/>
      </w:pPr>
    </w:lvl>
    <w:lvl w:ilvl="2">
      <w:numFmt w:val="bullet"/>
      <w:lvlText w:val="•"/>
      <w:lvlJc w:val="left"/>
      <w:pPr>
        <w:ind w:left="1226" w:hanging="360"/>
      </w:pPr>
    </w:lvl>
    <w:lvl w:ilvl="3">
      <w:numFmt w:val="bullet"/>
      <w:lvlText w:val="•"/>
      <w:lvlJc w:val="left"/>
      <w:pPr>
        <w:ind w:left="1479" w:hanging="360"/>
      </w:pPr>
    </w:lvl>
    <w:lvl w:ilvl="4">
      <w:numFmt w:val="bullet"/>
      <w:lvlText w:val="•"/>
      <w:lvlJc w:val="left"/>
      <w:pPr>
        <w:ind w:left="1732" w:hanging="360"/>
      </w:pPr>
    </w:lvl>
    <w:lvl w:ilvl="5">
      <w:numFmt w:val="bullet"/>
      <w:lvlText w:val="•"/>
      <w:lvlJc w:val="left"/>
      <w:pPr>
        <w:ind w:left="1985" w:hanging="360"/>
      </w:pPr>
    </w:lvl>
    <w:lvl w:ilvl="6">
      <w:numFmt w:val="bullet"/>
      <w:lvlText w:val="•"/>
      <w:lvlJc w:val="left"/>
      <w:pPr>
        <w:ind w:left="2238" w:hanging="360"/>
      </w:pPr>
    </w:lvl>
    <w:lvl w:ilvl="7">
      <w:numFmt w:val="bullet"/>
      <w:lvlText w:val="•"/>
      <w:lvlJc w:val="left"/>
      <w:pPr>
        <w:ind w:left="2491" w:hanging="360"/>
      </w:pPr>
    </w:lvl>
    <w:lvl w:ilvl="8">
      <w:numFmt w:val="bullet"/>
      <w:lvlText w:val="•"/>
      <w:lvlJc w:val="left"/>
      <w:pPr>
        <w:ind w:left="2744" w:hanging="360"/>
      </w:pPr>
    </w:lvl>
  </w:abstractNum>
  <w:abstractNum w:abstractNumId="22" w15:restartNumberingAfterBreak="0">
    <w:nsid w:val="00000418"/>
    <w:multiLevelType w:val="multilevel"/>
    <w:tmpl w:val="0000089B"/>
    <w:lvl w:ilvl="0">
      <w:numFmt w:val="bullet"/>
      <w:lvlText w:val="●"/>
      <w:lvlJc w:val="left"/>
      <w:pPr>
        <w:ind w:left="456" w:hanging="361"/>
      </w:pPr>
      <w:rPr>
        <w:rFonts w:ascii="Arial" w:hAnsi="Arial"/>
        <w:b w:val="0"/>
        <w:i w:val="0"/>
        <w:w w:val="99"/>
        <w:sz w:val="20"/>
      </w:rPr>
    </w:lvl>
    <w:lvl w:ilvl="1">
      <w:numFmt w:val="bullet"/>
      <w:lvlText w:val="•"/>
      <w:lvlJc w:val="left"/>
      <w:pPr>
        <w:ind w:left="738" w:hanging="361"/>
      </w:pPr>
    </w:lvl>
    <w:lvl w:ilvl="2">
      <w:numFmt w:val="bullet"/>
      <w:lvlText w:val="•"/>
      <w:lvlJc w:val="left"/>
      <w:pPr>
        <w:ind w:left="1016" w:hanging="361"/>
      </w:pPr>
    </w:lvl>
    <w:lvl w:ilvl="3">
      <w:numFmt w:val="bullet"/>
      <w:lvlText w:val="•"/>
      <w:lvlJc w:val="left"/>
      <w:pPr>
        <w:ind w:left="1294" w:hanging="361"/>
      </w:pPr>
    </w:lvl>
    <w:lvl w:ilvl="4">
      <w:numFmt w:val="bullet"/>
      <w:lvlText w:val="•"/>
      <w:lvlJc w:val="left"/>
      <w:pPr>
        <w:ind w:left="1572" w:hanging="361"/>
      </w:pPr>
    </w:lvl>
    <w:lvl w:ilvl="5">
      <w:numFmt w:val="bullet"/>
      <w:lvlText w:val="•"/>
      <w:lvlJc w:val="left"/>
      <w:pPr>
        <w:ind w:left="1851" w:hanging="361"/>
      </w:pPr>
    </w:lvl>
    <w:lvl w:ilvl="6">
      <w:numFmt w:val="bullet"/>
      <w:lvlText w:val="•"/>
      <w:lvlJc w:val="left"/>
      <w:pPr>
        <w:ind w:left="2129" w:hanging="361"/>
      </w:pPr>
    </w:lvl>
    <w:lvl w:ilvl="7">
      <w:numFmt w:val="bullet"/>
      <w:lvlText w:val="•"/>
      <w:lvlJc w:val="left"/>
      <w:pPr>
        <w:ind w:left="2407" w:hanging="361"/>
      </w:pPr>
    </w:lvl>
    <w:lvl w:ilvl="8">
      <w:numFmt w:val="bullet"/>
      <w:lvlText w:val="•"/>
      <w:lvlJc w:val="left"/>
      <w:pPr>
        <w:ind w:left="2685" w:hanging="361"/>
      </w:pPr>
    </w:lvl>
  </w:abstractNum>
  <w:abstractNum w:abstractNumId="23" w15:restartNumberingAfterBreak="0">
    <w:nsid w:val="00000419"/>
    <w:multiLevelType w:val="multilevel"/>
    <w:tmpl w:val="0000089C"/>
    <w:lvl w:ilvl="0">
      <w:start w:val="7"/>
      <w:numFmt w:val="decimal"/>
      <w:lvlText w:val="%1."/>
      <w:lvlJc w:val="left"/>
      <w:pPr>
        <w:ind w:left="748" w:hanging="360"/>
      </w:pPr>
      <w:rPr>
        <w:rFonts w:ascii="Arial" w:hAnsi="Arial" w:cs="Arial"/>
        <w:b w:val="0"/>
        <w:bCs w:val="0"/>
        <w:i w:val="0"/>
        <w:iCs w:val="0"/>
        <w:spacing w:val="-1"/>
        <w:w w:val="99"/>
        <w:sz w:val="20"/>
        <w:szCs w:val="20"/>
      </w:rPr>
    </w:lvl>
    <w:lvl w:ilvl="1">
      <w:numFmt w:val="bullet"/>
      <w:lvlText w:val="•"/>
      <w:lvlJc w:val="left"/>
      <w:pPr>
        <w:ind w:left="933" w:hanging="360"/>
      </w:pPr>
    </w:lvl>
    <w:lvl w:ilvl="2">
      <w:numFmt w:val="bullet"/>
      <w:lvlText w:val="•"/>
      <w:lvlJc w:val="left"/>
      <w:pPr>
        <w:ind w:left="1126" w:hanging="360"/>
      </w:pPr>
    </w:lvl>
    <w:lvl w:ilvl="3">
      <w:numFmt w:val="bullet"/>
      <w:lvlText w:val="•"/>
      <w:lvlJc w:val="left"/>
      <w:pPr>
        <w:ind w:left="1319" w:hanging="360"/>
      </w:pPr>
    </w:lvl>
    <w:lvl w:ilvl="4">
      <w:numFmt w:val="bullet"/>
      <w:lvlText w:val="•"/>
      <w:lvlJc w:val="left"/>
      <w:pPr>
        <w:ind w:left="1513" w:hanging="360"/>
      </w:pPr>
    </w:lvl>
    <w:lvl w:ilvl="5">
      <w:numFmt w:val="bullet"/>
      <w:lvlText w:val="•"/>
      <w:lvlJc w:val="left"/>
      <w:pPr>
        <w:ind w:left="1706" w:hanging="360"/>
      </w:pPr>
    </w:lvl>
    <w:lvl w:ilvl="6">
      <w:numFmt w:val="bullet"/>
      <w:lvlText w:val="•"/>
      <w:lvlJc w:val="left"/>
      <w:pPr>
        <w:ind w:left="1899" w:hanging="360"/>
      </w:pPr>
    </w:lvl>
    <w:lvl w:ilvl="7">
      <w:numFmt w:val="bullet"/>
      <w:lvlText w:val="•"/>
      <w:lvlJc w:val="left"/>
      <w:pPr>
        <w:ind w:left="2093" w:hanging="360"/>
      </w:pPr>
    </w:lvl>
    <w:lvl w:ilvl="8">
      <w:numFmt w:val="bullet"/>
      <w:lvlText w:val="•"/>
      <w:lvlJc w:val="left"/>
      <w:pPr>
        <w:ind w:left="2286" w:hanging="360"/>
      </w:pPr>
    </w:lvl>
  </w:abstractNum>
  <w:abstractNum w:abstractNumId="24" w15:restartNumberingAfterBreak="0">
    <w:nsid w:val="0000041A"/>
    <w:multiLevelType w:val="multilevel"/>
    <w:tmpl w:val="0000089D"/>
    <w:lvl w:ilvl="0">
      <w:numFmt w:val="bullet"/>
      <w:lvlText w:val="●"/>
      <w:lvlJc w:val="left"/>
      <w:pPr>
        <w:ind w:left="745" w:hanging="360"/>
      </w:pPr>
      <w:rPr>
        <w:rFonts w:ascii="Arial" w:hAnsi="Arial"/>
        <w:b w:val="0"/>
        <w:i w:val="0"/>
        <w:w w:val="99"/>
        <w:sz w:val="20"/>
      </w:rPr>
    </w:lvl>
    <w:lvl w:ilvl="1">
      <w:numFmt w:val="bullet"/>
      <w:lvlText w:val="•"/>
      <w:lvlJc w:val="left"/>
      <w:pPr>
        <w:ind w:left="1018" w:hanging="360"/>
      </w:pPr>
    </w:lvl>
    <w:lvl w:ilvl="2">
      <w:numFmt w:val="bullet"/>
      <w:lvlText w:val="•"/>
      <w:lvlJc w:val="left"/>
      <w:pPr>
        <w:ind w:left="1296" w:hanging="360"/>
      </w:pPr>
    </w:lvl>
    <w:lvl w:ilvl="3">
      <w:numFmt w:val="bullet"/>
      <w:lvlText w:val="•"/>
      <w:lvlJc w:val="left"/>
      <w:pPr>
        <w:ind w:left="1574" w:hanging="360"/>
      </w:pPr>
    </w:lvl>
    <w:lvl w:ilvl="4">
      <w:numFmt w:val="bullet"/>
      <w:lvlText w:val="•"/>
      <w:lvlJc w:val="left"/>
      <w:pPr>
        <w:ind w:left="1853" w:hanging="360"/>
      </w:pPr>
    </w:lvl>
    <w:lvl w:ilvl="5">
      <w:numFmt w:val="bullet"/>
      <w:lvlText w:val="•"/>
      <w:lvlJc w:val="left"/>
      <w:pPr>
        <w:ind w:left="2131" w:hanging="360"/>
      </w:pPr>
    </w:lvl>
    <w:lvl w:ilvl="6">
      <w:numFmt w:val="bullet"/>
      <w:lvlText w:val="•"/>
      <w:lvlJc w:val="left"/>
      <w:pPr>
        <w:ind w:left="2409" w:hanging="360"/>
      </w:pPr>
    </w:lvl>
    <w:lvl w:ilvl="7">
      <w:numFmt w:val="bullet"/>
      <w:lvlText w:val="•"/>
      <w:lvlJc w:val="left"/>
      <w:pPr>
        <w:ind w:left="2688" w:hanging="360"/>
      </w:pPr>
    </w:lvl>
    <w:lvl w:ilvl="8">
      <w:numFmt w:val="bullet"/>
      <w:lvlText w:val="•"/>
      <w:lvlJc w:val="left"/>
      <w:pPr>
        <w:ind w:left="2966" w:hanging="360"/>
      </w:pPr>
    </w:lvl>
  </w:abstractNum>
  <w:abstractNum w:abstractNumId="25" w15:restartNumberingAfterBreak="0">
    <w:nsid w:val="0000041B"/>
    <w:multiLevelType w:val="multilevel"/>
    <w:tmpl w:val="0000089E"/>
    <w:lvl w:ilvl="0">
      <w:start w:val="1"/>
      <w:numFmt w:val="decimal"/>
      <w:lvlText w:val="%1."/>
      <w:lvlJc w:val="left"/>
      <w:pPr>
        <w:ind w:left="748" w:hanging="360"/>
      </w:pPr>
      <w:rPr>
        <w:rFonts w:ascii="Arial" w:hAnsi="Arial" w:cs="Arial"/>
        <w:b w:val="0"/>
        <w:bCs w:val="0"/>
        <w:i w:val="0"/>
        <w:iCs w:val="0"/>
        <w:spacing w:val="-1"/>
        <w:w w:val="99"/>
        <w:sz w:val="20"/>
        <w:szCs w:val="20"/>
      </w:rPr>
    </w:lvl>
    <w:lvl w:ilvl="1">
      <w:numFmt w:val="bullet"/>
      <w:lvlText w:val="•"/>
      <w:lvlJc w:val="left"/>
      <w:pPr>
        <w:ind w:left="933" w:hanging="360"/>
      </w:pPr>
    </w:lvl>
    <w:lvl w:ilvl="2">
      <w:numFmt w:val="bullet"/>
      <w:lvlText w:val="•"/>
      <w:lvlJc w:val="left"/>
      <w:pPr>
        <w:ind w:left="1126" w:hanging="360"/>
      </w:pPr>
    </w:lvl>
    <w:lvl w:ilvl="3">
      <w:numFmt w:val="bullet"/>
      <w:lvlText w:val="•"/>
      <w:lvlJc w:val="left"/>
      <w:pPr>
        <w:ind w:left="1319" w:hanging="360"/>
      </w:pPr>
    </w:lvl>
    <w:lvl w:ilvl="4">
      <w:numFmt w:val="bullet"/>
      <w:lvlText w:val="•"/>
      <w:lvlJc w:val="left"/>
      <w:pPr>
        <w:ind w:left="1513" w:hanging="360"/>
      </w:pPr>
    </w:lvl>
    <w:lvl w:ilvl="5">
      <w:numFmt w:val="bullet"/>
      <w:lvlText w:val="•"/>
      <w:lvlJc w:val="left"/>
      <w:pPr>
        <w:ind w:left="1706" w:hanging="360"/>
      </w:pPr>
    </w:lvl>
    <w:lvl w:ilvl="6">
      <w:numFmt w:val="bullet"/>
      <w:lvlText w:val="•"/>
      <w:lvlJc w:val="left"/>
      <w:pPr>
        <w:ind w:left="1899" w:hanging="360"/>
      </w:pPr>
    </w:lvl>
    <w:lvl w:ilvl="7">
      <w:numFmt w:val="bullet"/>
      <w:lvlText w:val="•"/>
      <w:lvlJc w:val="left"/>
      <w:pPr>
        <w:ind w:left="2093" w:hanging="360"/>
      </w:pPr>
    </w:lvl>
    <w:lvl w:ilvl="8">
      <w:numFmt w:val="bullet"/>
      <w:lvlText w:val="•"/>
      <w:lvlJc w:val="left"/>
      <w:pPr>
        <w:ind w:left="2286" w:hanging="360"/>
      </w:pPr>
    </w:lvl>
  </w:abstractNum>
  <w:abstractNum w:abstractNumId="26" w15:restartNumberingAfterBreak="0">
    <w:nsid w:val="0000041C"/>
    <w:multiLevelType w:val="multilevel"/>
    <w:tmpl w:val="0000089F"/>
    <w:lvl w:ilvl="0">
      <w:numFmt w:val="bullet"/>
      <w:lvlText w:val="●"/>
      <w:lvlJc w:val="left"/>
      <w:pPr>
        <w:ind w:left="724" w:hanging="360"/>
      </w:pPr>
      <w:rPr>
        <w:rFonts w:ascii="Arial" w:hAnsi="Arial"/>
        <w:b w:val="0"/>
        <w:i w:val="0"/>
        <w:w w:val="99"/>
        <w:sz w:val="20"/>
      </w:rPr>
    </w:lvl>
    <w:lvl w:ilvl="1">
      <w:numFmt w:val="bullet"/>
      <w:lvlText w:val="•"/>
      <w:lvlJc w:val="left"/>
      <w:pPr>
        <w:ind w:left="973" w:hanging="360"/>
      </w:pPr>
    </w:lvl>
    <w:lvl w:ilvl="2">
      <w:numFmt w:val="bullet"/>
      <w:lvlText w:val="•"/>
      <w:lvlJc w:val="left"/>
      <w:pPr>
        <w:ind w:left="1226" w:hanging="360"/>
      </w:pPr>
    </w:lvl>
    <w:lvl w:ilvl="3">
      <w:numFmt w:val="bullet"/>
      <w:lvlText w:val="•"/>
      <w:lvlJc w:val="left"/>
      <w:pPr>
        <w:ind w:left="1479" w:hanging="360"/>
      </w:pPr>
    </w:lvl>
    <w:lvl w:ilvl="4">
      <w:numFmt w:val="bullet"/>
      <w:lvlText w:val="•"/>
      <w:lvlJc w:val="left"/>
      <w:pPr>
        <w:ind w:left="1732" w:hanging="360"/>
      </w:pPr>
    </w:lvl>
    <w:lvl w:ilvl="5">
      <w:numFmt w:val="bullet"/>
      <w:lvlText w:val="•"/>
      <w:lvlJc w:val="left"/>
      <w:pPr>
        <w:ind w:left="1985" w:hanging="360"/>
      </w:pPr>
    </w:lvl>
    <w:lvl w:ilvl="6">
      <w:numFmt w:val="bullet"/>
      <w:lvlText w:val="•"/>
      <w:lvlJc w:val="left"/>
      <w:pPr>
        <w:ind w:left="2238" w:hanging="360"/>
      </w:pPr>
    </w:lvl>
    <w:lvl w:ilvl="7">
      <w:numFmt w:val="bullet"/>
      <w:lvlText w:val="•"/>
      <w:lvlJc w:val="left"/>
      <w:pPr>
        <w:ind w:left="2491" w:hanging="360"/>
      </w:pPr>
    </w:lvl>
    <w:lvl w:ilvl="8">
      <w:numFmt w:val="bullet"/>
      <w:lvlText w:val="•"/>
      <w:lvlJc w:val="left"/>
      <w:pPr>
        <w:ind w:left="2744" w:hanging="360"/>
      </w:pPr>
    </w:lvl>
  </w:abstractNum>
  <w:abstractNum w:abstractNumId="27" w15:restartNumberingAfterBreak="0">
    <w:nsid w:val="0000041D"/>
    <w:multiLevelType w:val="multilevel"/>
    <w:tmpl w:val="000008A0"/>
    <w:lvl w:ilvl="0">
      <w:numFmt w:val="bullet"/>
      <w:lvlText w:val="●"/>
      <w:lvlJc w:val="left"/>
      <w:pPr>
        <w:ind w:left="636" w:hanging="360"/>
      </w:pPr>
      <w:rPr>
        <w:rFonts w:ascii="Arial" w:hAnsi="Arial"/>
        <w:b w:val="0"/>
        <w:i w:val="0"/>
        <w:w w:val="99"/>
        <w:sz w:val="20"/>
      </w:rPr>
    </w:lvl>
    <w:lvl w:ilvl="1">
      <w:numFmt w:val="bullet"/>
      <w:lvlText w:val="•"/>
      <w:lvlJc w:val="left"/>
      <w:pPr>
        <w:ind w:left="900" w:hanging="360"/>
      </w:pPr>
    </w:lvl>
    <w:lvl w:ilvl="2">
      <w:numFmt w:val="bullet"/>
      <w:lvlText w:val="•"/>
      <w:lvlJc w:val="left"/>
      <w:pPr>
        <w:ind w:left="1160" w:hanging="360"/>
      </w:pPr>
    </w:lvl>
    <w:lvl w:ilvl="3">
      <w:numFmt w:val="bullet"/>
      <w:lvlText w:val="•"/>
      <w:lvlJc w:val="left"/>
      <w:pPr>
        <w:ind w:left="1420" w:hanging="360"/>
      </w:pPr>
    </w:lvl>
    <w:lvl w:ilvl="4">
      <w:numFmt w:val="bullet"/>
      <w:lvlText w:val="•"/>
      <w:lvlJc w:val="left"/>
      <w:pPr>
        <w:ind w:left="1680" w:hanging="360"/>
      </w:pPr>
    </w:lvl>
    <w:lvl w:ilvl="5">
      <w:numFmt w:val="bullet"/>
      <w:lvlText w:val="•"/>
      <w:lvlJc w:val="left"/>
      <w:pPr>
        <w:ind w:left="1941" w:hanging="360"/>
      </w:pPr>
    </w:lvl>
    <w:lvl w:ilvl="6">
      <w:numFmt w:val="bullet"/>
      <w:lvlText w:val="•"/>
      <w:lvlJc w:val="left"/>
      <w:pPr>
        <w:ind w:left="2201" w:hanging="360"/>
      </w:pPr>
    </w:lvl>
    <w:lvl w:ilvl="7">
      <w:numFmt w:val="bullet"/>
      <w:lvlText w:val="•"/>
      <w:lvlJc w:val="left"/>
      <w:pPr>
        <w:ind w:left="2461" w:hanging="360"/>
      </w:pPr>
    </w:lvl>
    <w:lvl w:ilvl="8">
      <w:numFmt w:val="bullet"/>
      <w:lvlText w:val="•"/>
      <w:lvlJc w:val="left"/>
      <w:pPr>
        <w:ind w:left="2721" w:hanging="360"/>
      </w:pPr>
    </w:lvl>
  </w:abstractNum>
  <w:abstractNum w:abstractNumId="28" w15:restartNumberingAfterBreak="0">
    <w:nsid w:val="0000041E"/>
    <w:multiLevelType w:val="multilevel"/>
    <w:tmpl w:val="000008A1"/>
    <w:lvl w:ilvl="0">
      <w:numFmt w:val="bullet"/>
      <w:lvlText w:val="●"/>
      <w:lvlJc w:val="left"/>
      <w:pPr>
        <w:ind w:left="745" w:hanging="360"/>
      </w:pPr>
      <w:rPr>
        <w:rFonts w:ascii="Arial" w:hAnsi="Arial"/>
        <w:b w:val="0"/>
        <w:i w:val="0"/>
        <w:w w:val="99"/>
        <w:sz w:val="20"/>
      </w:rPr>
    </w:lvl>
    <w:lvl w:ilvl="1">
      <w:numFmt w:val="bullet"/>
      <w:lvlText w:val="•"/>
      <w:lvlJc w:val="left"/>
      <w:pPr>
        <w:ind w:left="1018" w:hanging="360"/>
      </w:pPr>
    </w:lvl>
    <w:lvl w:ilvl="2">
      <w:numFmt w:val="bullet"/>
      <w:lvlText w:val="•"/>
      <w:lvlJc w:val="left"/>
      <w:pPr>
        <w:ind w:left="1296" w:hanging="360"/>
      </w:pPr>
    </w:lvl>
    <w:lvl w:ilvl="3">
      <w:numFmt w:val="bullet"/>
      <w:lvlText w:val="•"/>
      <w:lvlJc w:val="left"/>
      <w:pPr>
        <w:ind w:left="1574" w:hanging="360"/>
      </w:pPr>
    </w:lvl>
    <w:lvl w:ilvl="4">
      <w:numFmt w:val="bullet"/>
      <w:lvlText w:val="•"/>
      <w:lvlJc w:val="left"/>
      <w:pPr>
        <w:ind w:left="1853" w:hanging="360"/>
      </w:pPr>
    </w:lvl>
    <w:lvl w:ilvl="5">
      <w:numFmt w:val="bullet"/>
      <w:lvlText w:val="•"/>
      <w:lvlJc w:val="left"/>
      <w:pPr>
        <w:ind w:left="2131" w:hanging="360"/>
      </w:pPr>
    </w:lvl>
    <w:lvl w:ilvl="6">
      <w:numFmt w:val="bullet"/>
      <w:lvlText w:val="•"/>
      <w:lvlJc w:val="left"/>
      <w:pPr>
        <w:ind w:left="2409" w:hanging="360"/>
      </w:pPr>
    </w:lvl>
    <w:lvl w:ilvl="7">
      <w:numFmt w:val="bullet"/>
      <w:lvlText w:val="•"/>
      <w:lvlJc w:val="left"/>
      <w:pPr>
        <w:ind w:left="2688" w:hanging="360"/>
      </w:pPr>
    </w:lvl>
    <w:lvl w:ilvl="8">
      <w:numFmt w:val="bullet"/>
      <w:lvlText w:val="•"/>
      <w:lvlJc w:val="left"/>
      <w:pPr>
        <w:ind w:left="2966" w:hanging="360"/>
      </w:pPr>
    </w:lvl>
  </w:abstractNum>
  <w:abstractNum w:abstractNumId="29" w15:restartNumberingAfterBreak="0">
    <w:nsid w:val="0000041F"/>
    <w:multiLevelType w:val="multilevel"/>
    <w:tmpl w:val="000008A2"/>
    <w:lvl w:ilvl="0">
      <w:start w:val="1"/>
      <w:numFmt w:val="decimal"/>
      <w:lvlText w:val="%1."/>
      <w:lvlJc w:val="left"/>
      <w:pPr>
        <w:ind w:left="388" w:hanging="360"/>
      </w:pPr>
      <w:rPr>
        <w:rFonts w:ascii="Arial" w:hAnsi="Arial" w:cs="Arial"/>
        <w:b w:val="0"/>
        <w:bCs w:val="0"/>
        <w:i w:val="0"/>
        <w:iCs w:val="0"/>
        <w:spacing w:val="-1"/>
        <w:w w:val="99"/>
        <w:sz w:val="20"/>
        <w:szCs w:val="20"/>
      </w:rPr>
    </w:lvl>
    <w:lvl w:ilvl="1">
      <w:numFmt w:val="bullet"/>
      <w:lvlText w:val="•"/>
      <w:lvlJc w:val="left"/>
      <w:pPr>
        <w:ind w:left="609" w:hanging="360"/>
      </w:pPr>
    </w:lvl>
    <w:lvl w:ilvl="2">
      <w:numFmt w:val="bullet"/>
      <w:lvlText w:val="•"/>
      <w:lvlJc w:val="left"/>
      <w:pPr>
        <w:ind w:left="838" w:hanging="360"/>
      </w:pPr>
    </w:lvl>
    <w:lvl w:ilvl="3">
      <w:numFmt w:val="bullet"/>
      <w:lvlText w:val="•"/>
      <w:lvlJc w:val="left"/>
      <w:pPr>
        <w:ind w:left="1067" w:hanging="360"/>
      </w:pPr>
    </w:lvl>
    <w:lvl w:ilvl="4">
      <w:numFmt w:val="bullet"/>
      <w:lvlText w:val="•"/>
      <w:lvlJc w:val="left"/>
      <w:pPr>
        <w:ind w:left="1297" w:hanging="360"/>
      </w:pPr>
    </w:lvl>
    <w:lvl w:ilvl="5">
      <w:numFmt w:val="bullet"/>
      <w:lvlText w:val="•"/>
      <w:lvlJc w:val="left"/>
      <w:pPr>
        <w:ind w:left="1526" w:hanging="360"/>
      </w:pPr>
    </w:lvl>
    <w:lvl w:ilvl="6">
      <w:numFmt w:val="bullet"/>
      <w:lvlText w:val="•"/>
      <w:lvlJc w:val="left"/>
      <w:pPr>
        <w:ind w:left="1755" w:hanging="360"/>
      </w:pPr>
    </w:lvl>
    <w:lvl w:ilvl="7">
      <w:numFmt w:val="bullet"/>
      <w:lvlText w:val="•"/>
      <w:lvlJc w:val="left"/>
      <w:pPr>
        <w:ind w:left="1985" w:hanging="360"/>
      </w:pPr>
    </w:lvl>
    <w:lvl w:ilvl="8">
      <w:numFmt w:val="bullet"/>
      <w:lvlText w:val="•"/>
      <w:lvlJc w:val="left"/>
      <w:pPr>
        <w:ind w:left="2214" w:hanging="360"/>
      </w:pPr>
    </w:lvl>
  </w:abstractNum>
  <w:abstractNum w:abstractNumId="30" w15:restartNumberingAfterBreak="0">
    <w:nsid w:val="00000420"/>
    <w:multiLevelType w:val="multilevel"/>
    <w:tmpl w:val="000008A3"/>
    <w:lvl w:ilvl="0">
      <w:numFmt w:val="bullet"/>
      <w:lvlText w:val="●"/>
      <w:lvlJc w:val="left"/>
      <w:pPr>
        <w:ind w:left="561" w:hanging="360"/>
      </w:pPr>
      <w:rPr>
        <w:rFonts w:ascii="Arial" w:hAnsi="Arial"/>
        <w:b w:val="0"/>
        <w:i w:val="0"/>
        <w:w w:val="99"/>
        <w:sz w:val="20"/>
      </w:rPr>
    </w:lvl>
    <w:lvl w:ilvl="1">
      <w:numFmt w:val="bullet"/>
      <w:lvlText w:val="•"/>
      <w:lvlJc w:val="left"/>
      <w:pPr>
        <w:ind w:left="829" w:hanging="360"/>
      </w:pPr>
    </w:lvl>
    <w:lvl w:ilvl="2">
      <w:numFmt w:val="bullet"/>
      <w:lvlText w:val="•"/>
      <w:lvlJc w:val="left"/>
      <w:pPr>
        <w:ind w:left="1098" w:hanging="360"/>
      </w:pPr>
    </w:lvl>
    <w:lvl w:ilvl="3">
      <w:numFmt w:val="bullet"/>
      <w:lvlText w:val="•"/>
      <w:lvlJc w:val="left"/>
      <w:pPr>
        <w:ind w:left="1367" w:hanging="360"/>
      </w:pPr>
    </w:lvl>
    <w:lvl w:ilvl="4">
      <w:numFmt w:val="bullet"/>
      <w:lvlText w:val="•"/>
      <w:lvlJc w:val="left"/>
      <w:pPr>
        <w:ind w:left="1636" w:hanging="360"/>
      </w:pPr>
    </w:lvl>
    <w:lvl w:ilvl="5">
      <w:numFmt w:val="bullet"/>
      <w:lvlText w:val="•"/>
      <w:lvlJc w:val="left"/>
      <w:pPr>
        <w:ind w:left="1905" w:hanging="360"/>
      </w:pPr>
    </w:lvl>
    <w:lvl w:ilvl="6">
      <w:numFmt w:val="bullet"/>
      <w:lvlText w:val="•"/>
      <w:lvlJc w:val="left"/>
      <w:pPr>
        <w:ind w:left="2174" w:hanging="360"/>
      </w:pPr>
    </w:lvl>
    <w:lvl w:ilvl="7">
      <w:numFmt w:val="bullet"/>
      <w:lvlText w:val="•"/>
      <w:lvlJc w:val="left"/>
      <w:pPr>
        <w:ind w:left="2443" w:hanging="360"/>
      </w:pPr>
    </w:lvl>
    <w:lvl w:ilvl="8">
      <w:numFmt w:val="bullet"/>
      <w:lvlText w:val="•"/>
      <w:lvlJc w:val="left"/>
      <w:pPr>
        <w:ind w:left="2712" w:hanging="360"/>
      </w:pPr>
    </w:lvl>
  </w:abstractNum>
  <w:abstractNum w:abstractNumId="31" w15:restartNumberingAfterBreak="0">
    <w:nsid w:val="00000421"/>
    <w:multiLevelType w:val="multilevel"/>
    <w:tmpl w:val="000008A4"/>
    <w:lvl w:ilvl="0">
      <w:numFmt w:val="bullet"/>
      <w:lvlText w:val="●"/>
      <w:lvlJc w:val="left"/>
      <w:pPr>
        <w:ind w:left="576" w:hanging="360"/>
      </w:pPr>
      <w:rPr>
        <w:rFonts w:ascii="Arial" w:hAnsi="Arial"/>
        <w:b w:val="0"/>
        <w:i w:val="0"/>
        <w:w w:val="99"/>
        <w:sz w:val="20"/>
      </w:rPr>
    </w:lvl>
    <w:lvl w:ilvl="1">
      <w:numFmt w:val="bullet"/>
      <w:lvlText w:val="•"/>
      <w:lvlJc w:val="left"/>
      <w:pPr>
        <w:ind w:left="846" w:hanging="360"/>
      </w:pPr>
    </w:lvl>
    <w:lvl w:ilvl="2">
      <w:numFmt w:val="bullet"/>
      <w:lvlText w:val="•"/>
      <w:lvlJc w:val="left"/>
      <w:pPr>
        <w:ind w:left="1112" w:hanging="360"/>
      </w:pPr>
    </w:lvl>
    <w:lvl w:ilvl="3">
      <w:numFmt w:val="bullet"/>
      <w:lvlText w:val="•"/>
      <w:lvlJc w:val="left"/>
      <w:pPr>
        <w:ind w:left="1378" w:hanging="360"/>
      </w:pPr>
    </w:lvl>
    <w:lvl w:ilvl="4">
      <w:numFmt w:val="bullet"/>
      <w:lvlText w:val="•"/>
      <w:lvlJc w:val="left"/>
      <w:pPr>
        <w:ind w:left="1644" w:hanging="360"/>
      </w:pPr>
    </w:lvl>
    <w:lvl w:ilvl="5">
      <w:numFmt w:val="bullet"/>
      <w:lvlText w:val="•"/>
      <w:lvlJc w:val="left"/>
      <w:pPr>
        <w:ind w:left="1911" w:hanging="360"/>
      </w:pPr>
    </w:lvl>
    <w:lvl w:ilvl="6">
      <w:numFmt w:val="bullet"/>
      <w:lvlText w:val="•"/>
      <w:lvlJc w:val="left"/>
      <w:pPr>
        <w:ind w:left="2177" w:hanging="360"/>
      </w:pPr>
    </w:lvl>
    <w:lvl w:ilvl="7">
      <w:numFmt w:val="bullet"/>
      <w:lvlText w:val="•"/>
      <w:lvlJc w:val="left"/>
      <w:pPr>
        <w:ind w:left="2443" w:hanging="360"/>
      </w:pPr>
    </w:lvl>
    <w:lvl w:ilvl="8">
      <w:numFmt w:val="bullet"/>
      <w:lvlText w:val="•"/>
      <w:lvlJc w:val="left"/>
      <w:pPr>
        <w:ind w:left="2709" w:hanging="360"/>
      </w:pPr>
    </w:lvl>
  </w:abstractNum>
  <w:abstractNum w:abstractNumId="32" w15:restartNumberingAfterBreak="0">
    <w:nsid w:val="00000422"/>
    <w:multiLevelType w:val="multilevel"/>
    <w:tmpl w:val="000008A5"/>
    <w:lvl w:ilvl="0">
      <w:numFmt w:val="bullet"/>
      <w:lvlText w:val="●"/>
      <w:lvlJc w:val="left"/>
      <w:pPr>
        <w:ind w:left="745" w:hanging="360"/>
      </w:pPr>
      <w:rPr>
        <w:rFonts w:ascii="Arial" w:hAnsi="Arial"/>
        <w:b w:val="0"/>
        <w:i w:val="0"/>
        <w:w w:val="99"/>
        <w:sz w:val="20"/>
      </w:rPr>
    </w:lvl>
    <w:lvl w:ilvl="1">
      <w:numFmt w:val="bullet"/>
      <w:lvlText w:val="•"/>
      <w:lvlJc w:val="left"/>
      <w:pPr>
        <w:ind w:left="1018" w:hanging="360"/>
      </w:pPr>
    </w:lvl>
    <w:lvl w:ilvl="2">
      <w:numFmt w:val="bullet"/>
      <w:lvlText w:val="•"/>
      <w:lvlJc w:val="left"/>
      <w:pPr>
        <w:ind w:left="1296" w:hanging="360"/>
      </w:pPr>
    </w:lvl>
    <w:lvl w:ilvl="3">
      <w:numFmt w:val="bullet"/>
      <w:lvlText w:val="•"/>
      <w:lvlJc w:val="left"/>
      <w:pPr>
        <w:ind w:left="1574" w:hanging="360"/>
      </w:pPr>
    </w:lvl>
    <w:lvl w:ilvl="4">
      <w:numFmt w:val="bullet"/>
      <w:lvlText w:val="•"/>
      <w:lvlJc w:val="left"/>
      <w:pPr>
        <w:ind w:left="1853" w:hanging="360"/>
      </w:pPr>
    </w:lvl>
    <w:lvl w:ilvl="5">
      <w:numFmt w:val="bullet"/>
      <w:lvlText w:val="•"/>
      <w:lvlJc w:val="left"/>
      <w:pPr>
        <w:ind w:left="2131" w:hanging="360"/>
      </w:pPr>
    </w:lvl>
    <w:lvl w:ilvl="6">
      <w:numFmt w:val="bullet"/>
      <w:lvlText w:val="•"/>
      <w:lvlJc w:val="left"/>
      <w:pPr>
        <w:ind w:left="2409" w:hanging="360"/>
      </w:pPr>
    </w:lvl>
    <w:lvl w:ilvl="7">
      <w:numFmt w:val="bullet"/>
      <w:lvlText w:val="•"/>
      <w:lvlJc w:val="left"/>
      <w:pPr>
        <w:ind w:left="2688" w:hanging="360"/>
      </w:pPr>
    </w:lvl>
    <w:lvl w:ilvl="8">
      <w:numFmt w:val="bullet"/>
      <w:lvlText w:val="•"/>
      <w:lvlJc w:val="left"/>
      <w:pPr>
        <w:ind w:left="2966" w:hanging="360"/>
      </w:pPr>
    </w:lvl>
  </w:abstractNum>
  <w:abstractNum w:abstractNumId="33" w15:restartNumberingAfterBreak="0">
    <w:nsid w:val="00000423"/>
    <w:multiLevelType w:val="multilevel"/>
    <w:tmpl w:val="000008A6"/>
    <w:lvl w:ilvl="0">
      <w:start w:val="1"/>
      <w:numFmt w:val="decimal"/>
      <w:lvlText w:val="%1."/>
      <w:lvlJc w:val="left"/>
      <w:pPr>
        <w:ind w:left="388" w:hanging="360"/>
      </w:pPr>
      <w:rPr>
        <w:rFonts w:ascii="Arial" w:hAnsi="Arial" w:cs="Arial"/>
        <w:b w:val="0"/>
        <w:bCs w:val="0"/>
        <w:i w:val="0"/>
        <w:iCs w:val="0"/>
        <w:spacing w:val="-1"/>
        <w:w w:val="99"/>
        <w:sz w:val="20"/>
        <w:szCs w:val="20"/>
      </w:rPr>
    </w:lvl>
    <w:lvl w:ilvl="1">
      <w:numFmt w:val="bullet"/>
      <w:lvlText w:val="•"/>
      <w:lvlJc w:val="left"/>
      <w:pPr>
        <w:ind w:left="609" w:hanging="360"/>
      </w:pPr>
    </w:lvl>
    <w:lvl w:ilvl="2">
      <w:numFmt w:val="bullet"/>
      <w:lvlText w:val="•"/>
      <w:lvlJc w:val="left"/>
      <w:pPr>
        <w:ind w:left="838" w:hanging="360"/>
      </w:pPr>
    </w:lvl>
    <w:lvl w:ilvl="3">
      <w:numFmt w:val="bullet"/>
      <w:lvlText w:val="•"/>
      <w:lvlJc w:val="left"/>
      <w:pPr>
        <w:ind w:left="1067" w:hanging="360"/>
      </w:pPr>
    </w:lvl>
    <w:lvl w:ilvl="4">
      <w:numFmt w:val="bullet"/>
      <w:lvlText w:val="•"/>
      <w:lvlJc w:val="left"/>
      <w:pPr>
        <w:ind w:left="1297" w:hanging="360"/>
      </w:pPr>
    </w:lvl>
    <w:lvl w:ilvl="5">
      <w:numFmt w:val="bullet"/>
      <w:lvlText w:val="•"/>
      <w:lvlJc w:val="left"/>
      <w:pPr>
        <w:ind w:left="1526" w:hanging="360"/>
      </w:pPr>
    </w:lvl>
    <w:lvl w:ilvl="6">
      <w:numFmt w:val="bullet"/>
      <w:lvlText w:val="•"/>
      <w:lvlJc w:val="left"/>
      <w:pPr>
        <w:ind w:left="1755" w:hanging="360"/>
      </w:pPr>
    </w:lvl>
    <w:lvl w:ilvl="7">
      <w:numFmt w:val="bullet"/>
      <w:lvlText w:val="•"/>
      <w:lvlJc w:val="left"/>
      <w:pPr>
        <w:ind w:left="1985" w:hanging="360"/>
      </w:pPr>
    </w:lvl>
    <w:lvl w:ilvl="8">
      <w:numFmt w:val="bullet"/>
      <w:lvlText w:val="•"/>
      <w:lvlJc w:val="left"/>
      <w:pPr>
        <w:ind w:left="2214" w:hanging="360"/>
      </w:pPr>
    </w:lvl>
  </w:abstractNum>
  <w:abstractNum w:abstractNumId="34" w15:restartNumberingAfterBreak="0">
    <w:nsid w:val="00000424"/>
    <w:multiLevelType w:val="multilevel"/>
    <w:tmpl w:val="000008A7"/>
    <w:lvl w:ilvl="0">
      <w:numFmt w:val="bullet"/>
      <w:lvlText w:val="●"/>
      <w:lvlJc w:val="left"/>
      <w:pPr>
        <w:ind w:left="455" w:hanging="360"/>
      </w:pPr>
      <w:rPr>
        <w:rFonts w:ascii="Arial" w:hAnsi="Arial"/>
        <w:b w:val="0"/>
        <w:i w:val="0"/>
        <w:w w:val="99"/>
        <w:sz w:val="20"/>
      </w:rPr>
    </w:lvl>
    <w:lvl w:ilvl="1">
      <w:numFmt w:val="bullet"/>
      <w:lvlText w:val="•"/>
      <w:lvlJc w:val="left"/>
      <w:pPr>
        <w:ind w:left="739" w:hanging="360"/>
      </w:pPr>
    </w:lvl>
    <w:lvl w:ilvl="2">
      <w:numFmt w:val="bullet"/>
      <w:lvlText w:val="•"/>
      <w:lvlJc w:val="left"/>
      <w:pPr>
        <w:ind w:left="1018" w:hanging="360"/>
      </w:pPr>
    </w:lvl>
    <w:lvl w:ilvl="3">
      <w:numFmt w:val="bullet"/>
      <w:lvlText w:val="•"/>
      <w:lvlJc w:val="left"/>
      <w:pPr>
        <w:ind w:left="1297" w:hanging="360"/>
      </w:pPr>
    </w:lvl>
    <w:lvl w:ilvl="4">
      <w:numFmt w:val="bullet"/>
      <w:lvlText w:val="•"/>
      <w:lvlJc w:val="left"/>
      <w:pPr>
        <w:ind w:left="1576" w:hanging="360"/>
      </w:pPr>
    </w:lvl>
    <w:lvl w:ilvl="5">
      <w:numFmt w:val="bullet"/>
      <w:lvlText w:val="•"/>
      <w:lvlJc w:val="left"/>
      <w:pPr>
        <w:ind w:left="1855" w:hanging="360"/>
      </w:pPr>
    </w:lvl>
    <w:lvl w:ilvl="6">
      <w:numFmt w:val="bullet"/>
      <w:lvlText w:val="•"/>
      <w:lvlJc w:val="left"/>
      <w:pPr>
        <w:ind w:left="2134" w:hanging="360"/>
      </w:pPr>
    </w:lvl>
    <w:lvl w:ilvl="7">
      <w:numFmt w:val="bullet"/>
      <w:lvlText w:val="•"/>
      <w:lvlJc w:val="left"/>
      <w:pPr>
        <w:ind w:left="2413" w:hanging="360"/>
      </w:pPr>
    </w:lvl>
    <w:lvl w:ilvl="8">
      <w:numFmt w:val="bullet"/>
      <w:lvlText w:val="•"/>
      <w:lvlJc w:val="left"/>
      <w:pPr>
        <w:ind w:left="2692" w:hanging="360"/>
      </w:pPr>
    </w:lvl>
  </w:abstractNum>
  <w:abstractNum w:abstractNumId="35" w15:restartNumberingAfterBreak="0">
    <w:nsid w:val="00000425"/>
    <w:multiLevelType w:val="multilevel"/>
    <w:tmpl w:val="000008A8"/>
    <w:lvl w:ilvl="0">
      <w:numFmt w:val="bullet"/>
      <w:lvlText w:val="●"/>
      <w:lvlJc w:val="left"/>
      <w:pPr>
        <w:ind w:left="456" w:hanging="361"/>
      </w:pPr>
      <w:rPr>
        <w:rFonts w:ascii="Arial" w:hAnsi="Arial"/>
        <w:b w:val="0"/>
        <w:i w:val="0"/>
        <w:w w:val="99"/>
        <w:sz w:val="20"/>
      </w:rPr>
    </w:lvl>
    <w:lvl w:ilvl="1">
      <w:numFmt w:val="bullet"/>
      <w:lvlText w:val="•"/>
      <w:lvlJc w:val="left"/>
      <w:pPr>
        <w:ind w:left="738" w:hanging="361"/>
      </w:pPr>
    </w:lvl>
    <w:lvl w:ilvl="2">
      <w:numFmt w:val="bullet"/>
      <w:lvlText w:val="•"/>
      <w:lvlJc w:val="left"/>
      <w:pPr>
        <w:ind w:left="1016" w:hanging="361"/>
      </w:pPr>
    </w:lvl>
    <w:lvl w:ilvl="3">
      <w:numFmt w:val="bullet"/>
      <w:lvlText w:val="•"/>
      <w:lvlJc w:val="left"/>
      <w:pPr>
        <w:ind w:left="1294" w:hanging="361"/>
      </w:pPr>
    </w:lvl>
    <w:lvl w:ilvl="4">
      <w:numFmt w:val="bullet"/>
      <w:lvlText w:val="•"/>
      <w:lvlJc w:val="left"/>
      <w:pPr>
        <w:ind w:left="1572" w:hanging="361"/>
      </w:pPr>
    </w:lvl>
    <w:lvl w:ilvl="5">
      <w:numFmt w:val="bullet"/>
      <w:lvlText w:val="•"/>
      <w:lvlJc w:val="left"/>
      <w:pPr>
        <w:ind w:left="1851" w:hanging="361"/>
      </w:pPr>
    </w:lvl>
    <w:lvl w:ilvl="6">
      <w:numFmt w:val="bullet"/>
      <w:lvlText w:val="•"/>
      <w:lvlJc w:val="left"/>
      <w:pPr>
        <w:ind w:left="2129" w:hanging="361"/>
      </w:pPr>
    </w:lvl>
    <w:lvl w:ilvl="7">
      <w:numFmt w:val="bullet"/>
      <w:lvlText w:val="•"/>
      <w:lvlJc w:val="left"/>
      <w:pPr>
        <w:ind w:left="2407" w:hanging="361"/>
      </w:pPr>
    </w:lvl>
    <w:lvl w:ilvl="8">
      <w:numFmt w:val="bullet"/>
      <w:lvlText w:val="•"/>
      <w:lvlJc w:val="left"/>
      <w:pPr>
        <w:ind w:left="2685" w:hanging="361"/>
      </w:pPr>
    </w:lvl>
  </w:abstractNum>
  <w:abstractNum w:abstractNumId="36" w15:restartNumberingAfterBreak="0">
    <w:nsid w:val="00000426"/>
    <w:multiLevelType w:val="multilevel"/>
    <w:tmpl w:val="000008A9"/>
    <w:lvl w:ilvl="0">
      <w:numFmt w:val="bullet"/>
      <w:lvlText w:val="●"/>
      <w:lvlJc w:val="left"/>
      <w:pPr>
        <w:ind w:left="745" w:hanging="360"/>
      </w:pPr>
      <w:rPr>
        <w:rFonts w:ascii="Arial" w:hAnsi="Arial"/>
        <w:b w:val="0"/>
        <w:i w:val="0"/>
        <w:w w:val="99"/>
        <w:sz w:val="20"/>
      </w:rPr>
    </w:lvl>
    <w:lvl w:ilvl="1">
      <w:numFmt w:val="bullet"/>
      <w:lvlText w:val="•"/>
      <w:lvlJc w:val="left"/>
      <w:pPr>
        <w:ind w:left="1018" w:hanging="360"/>
      </w:pPr>
    </w:lvl>
    <w:lvl w:ilvl="2">
      <w:numFmt w:val="bullet"/>
      <w:lvlText w:val="•"/>
      <w:lvlJc w:val="left"/>
      <w:pPr>
        <w:ind w:left="1296" w:hanging="360"/>
      </w:pPr>
    </w:lvl>
    <w:lvl w:ilvl="3">
      <w:numFmt w:val="bullet"/>
      <w:lvlText w:val="•"/>
      <w:lvlJc w:val="left"/>
      <w:pPr>
        <w:ind w:left="1574" w:hanging="360"/>
      </w:pPr>
    </w:lvl>
    <w:lvl w:ilvl="4">
      <w:numFmt w:val="bullet"/>
      <w:lvlText w:val="•"/>
      <w:lvlJc w:val="left"/>
      <w:pPr>
        <w:ind w:left="1853" w:hanging="360"/>
      </w:pPr>
    </w:lvl>
    <w:lvl w:ilvl="5">
      <w:numFmt w:val="bullet"/>
      <w:lvlText w:val="•"/>
      <w:lvlJc w:val="left"/>
      <w:pPr>
        <w:ind w:left="2131" w:hanging="360"/>
      </w:pPr>
    </w:lvl>
    <w:lvl w:ilvl="6">
      <w:numFmt w:val="bullet"/>
      <w:lvlText w:val="•"/>
      <w:lvlJc w:val="left"/>
      <w:pPr>
        <w:ind w:left="2409" w:hanging="360"/>
      </w:pPr>
    </w:lvl>
    <w:lvl w:ilvl="7">
      <w:numFmt w:val="bullet"/>
      <w:lvlText w:val="•"/>
      <w:lvlJc w:val="left"/>
      <w:pPr>
        <w:ind w:left="2688" w:hanging="360"/>
      </w:pPr>
    </w:lvl>
    <w:lvl w:ilvl="8">
      <w:numFmt w:val="bullet"/>
      <w:lvlText w:val="•"/>
      <w:lvlJc w:val="left"/>
      <w:pPr>
        <w:ind w:left="2966" w:hanging="360"/>
      </w:pPr>
    </w:lvl>
  </w:abstractNum>
  <w:abstractNum w:abstractNumId="37" w15:restartNumberingAfterBreak="0">
    <w:nsid w:val="00000427"/>
    <w:multiLevelType w:val="multilevel"/>
    <w:tmpl w:val="000008AA"/>
    <w:lvl w:ilvl="0">
      <w:start w:val="1"/>
      <w:numFmt w:val="upperRoman"/>
      <w:lvlText w:val="%1."/>
      <w:lvlJc w:val="left"/>
      <w:pPr>
        <w:ind w:left="748" w:hanging="471"/>
      </w:pPr>
      <w:rPr>
        <w:rFonts w:ascii="Arial" w:hAnsi="Arial" w:cs="Arial"/>
        <w:b w:val="0"/>
        <w:bCs w:val="0"/>
        <w:i w:val="0"/>
        <w:iCs w:val="0"/>
        <w:spacing w:val="-1"/>
        <w:w w:val="99"/>
        <w:sz w:val="20"/>
        <w:szCs w:val="20"/>
      </w:rPr>
    </w:lvl>
    <w:lvl w:ilvl="1">
      <w:start w:val="1"/>
      <w:numFmt w:val="decimal"/>
      <w:lvlText w:val="%2."/>
      <w:lvlJc w:val="left"/>
      <w:pPr>
        <w:ind w:left="748" w:hanging="360"/>
      </w:pPr>
      <w:rPr>
        <w:rFonts w:ascii="Arial" w:hAnsi="Arial" w:cs="Arial"/>
        <w:b w:val="0"/>
        <w:bCs w:val="0"/>
        <w:i w:val="0"/>
        <w:iCs w:val="0"/>
        <w:spacing w:val="-1"/>
        <w:w w:val="99"/>
        <w:sz w:val="20"/>
        <w:szCs w:val="20"/>
      </w:rPr>
    </w:lvl>
    <w:lvl w:ilvl="2">
      <w:numFmt w:val="bullet"/>
      <w:lvlText w:val="•"/>
      <w:lvlJc w:val="left"/>
      <w:pPr>
        <w:ind w:left="1126" w:hanging="360"/>
      </w:pPr>
    </w:lvl>
    <w:lvl w:ilvl="3">
      <w:numFmt w:val="bullet"/>
      <w:lvlText w:val="•"/>
      <w:lvlJc w:val="left"/>
      <w:pPr>
        <w:ind w:left="1319" w:hanging="360"/>
      </w:pPr>
    </w:lvl>
    <w:lvl w:ilvl="4">
      <w:numFmt w:val="bullet"/>
      <w:lvlText w:val="•"/>
      <w:lvlJc w:val="left"/>
      <w:pPr>
        <w:ind w:left="1513" w:hanging="360"/>
      </w:pPr>
    </w:lvl>
    <w:lvl w:ilvl="5">
      <w:numFmt w:val="bullet"/>
      <w:lvlText w:val="•"/>
      <w:lvlJc w:val="left"/>
      <w:pPr>
        <w:ind w:left="1706" w:hanging="360"/>
      </w:pPr>
    </w:lvl>
    <w:lvl w:ilvl="6">
      <w:numFmt w:val="bullet"/>
      <w:lvlText w:val="•"/>
      <w:lvlJc w:val="left"/>
      <w:pPr>
        <w:ind w:left="1899" w:hanging="360"/>
      </w:pPr>
    </w:lvl>
    <w:lvl w:ilvl="7">
      <w:numFmt w:val="bullet"/>
      <w:lvlText w:val="•"/>
      <w:lvlJc w:val="left"/>
      <w:pPr>
        <w:ind w:left="2093" w:hanging="360"/>
      </w:pPr>
    </w:lvl>
    <w:lvl w:ilvl="8">
      <w:numFmt w:val="bullet"/>
      <w:lvlText w:val="•"/>
      <w:lvlJc w:val="left"/>
      <w:pPr>
        <w:ind w:left="2286" w:hanging="360"/>
      </w:pPr>
    </w:lvl>
  </w:abstractNum>
  <w:abstractNum w:abstractNumId="38" w15:restartNumberingAfterBreak="0">
    <w:nsid w:val="00000428"/>
    <w:multiLevelType w:val="multilevel"/>
    <w:tmpl w:val="000008AB"/>
    <w:lvl w:ilvl="0">
      <w:numFmt w:val="bullet"/>
      <w:lvlText w:val="●"/>
      <w:lvlJc w:val="left"/>
      <w:pPr>
        <w:ind w:left="724" w:hanging="360"/>
      </w:pPr>
      <w:rPr>
        <w:rFonts w:ascii="Arial" w:hAnsi="Arial"/>
        <w:b w:val="0"/>
        <w:i w:val="0"/>
        <w:w w:val="99"/>
        <w:sz w:val="20"/>
      </w:rPr>
    </w:lvl>
    <w:lvl w:ilvl="1">
      <w:numFmt w:val="bullet"/>
      <w:lvlText w:val="•"/>
      <w:lvlJc w:val="left"/>
      <w:pPr>
        <w:ind w:left="973" w:hanging="360"/>
      </w:pPr>
    </w:lvl>
    <w:lvl w:ilvl="2">
      <w:numFmt w:val="bullet"/>
      <w:lvlText w:val="•"/>
      <w:lvlJc w:val="left"/>
      <w:pPr>
        <w:ind w:left="1226" w:hanging="360"/>
      </w:pPr>
    </w:lvl>
    <w:lvl w:ilvl="3">
      <w:numFmt w:val="bullet"/>
      <w:lvlText w:val="•"/>
      <w:lvlJc w:val="left"/>
      <w:pPr>
        <w:ind w:left="1479" w:hanging="360"/>
      </w:pPr>
    </w:lvl>
    <w:lvl w:ilvl="4">
      <w:numFmt w:val="bullet"/>
      <w:lvlText w:val="•"/>
      <w:lvlJc w:val="left"/>
      <w:pPr>
        <w:ind w:left="1732" w:hanging="360"/>
      </w:pPr>
    </w:lvl>
    <w:lvl w:ilvl="5">
      <w:numFmt w:val="bullet"/>
      <w:lvlText w:val="•"/>
      <w:lvlJc w:val="left"/>
      <w:pPr>
        <w:ind w:left="1985" w:hanging="360"/>
      </w:pPr>
    </w:lvl>
    <w:lvl w:ilvl="6">
      <w:numFmt w:val="bullet"/>
      <w:lvlText w:val="•"/>
      <w:lvlJc w:val="left"/>
      <w:pPr>
        <w:ind w:left="2238" w:hanging="360"/>
      </w:pPr>
    </w:lvl>
    <w:lvl w:ilvl="7">
      <w:numFmt w:val="bullet"/>
      <w:lvlText w:val="•"/>
      <w:lvlJc w:val="left"/>
      <w:pPr>
        <w:ind w:left="2491" w:hanging="360"/>
      </w:pPr>
    </w:lvl>
    <w:lvl w:ilvl="8">
      <w:numFmt w:val="bullet"/>
      <w:lvlText w:val="•"/>
      <w:lvlJc w:val="left"/>
      <w:pPr>
        <w:ind w:left="2744" w:hanging="360"/>
      </w:pPr>
    </w:lvl>
  </w:abstractNum>
  <w:abstractNum w:abstractNumId="39" w15:restartNumberingAfterBreak="0">
    <w:nsid w:val="00000429"/>
    <w:multiLevelType w:val="multilevel"/>
    <w:tmpl w:val="000008AC"/>
    <w:lvl w:ilvl="0">
      <w:numFmt w:val="bullet"/>
      <w:lvlText w:val="●"/>
      <w:lvlJc w:val="left"/>
      <w:pPr>
        <w:ind w:left="725" w:hanging="360"/>
      </w:pPr>
      <w:rPr>
        <w:rFonts w:ascii="Arial" w:hAnsi="Arial"/>
        <w:b w:val="0"/>
        <w:i w:val="0"/>
        <w:w w:val="99"/>
        <w:sz w:val="20"/>
      </w:rPr>
    </w:lvl>
    <w:lvl w:ilvl="1">
      <w:numFmt w:val="bullet"/>
      <w:lvlText w:val="•"/>
      <w:lvlJc w:val="left"/>
      <w:pPr>
        <w:ind w:left="972" w:hanging="360"/>
      </w:pPr>
    </w:lvl>
    <w:lvl w:ilvl="2">
      <w:numFmt w:val="bullet"/>
      <w:lvlText w:val="•"/>
      <w:lvlJc w:val="left"/>
      <w:pPr>
        <w:ind w:left="1224" w:hanging="360"/>
      </w:pPr>
    </w:lvl>
    <w:lvl w:ilvl="3">
      <w:numFmt w:val="bullet"/>
      <w:lvlText w:val="•"/>
      <w:lvlJc w:val="left"/>
      <w:pPr>
        <w:ind w:left="1476" w:hanging="360"/>
      </w:pPr>
    </w:lvl>
    <w:lvl w:ilvl="4">
      <w:numFmt w:val="bullet"/>
      <w:lvlText w:val="•"/>
      <w:lvlJc w:val="left"/>
      <w:pPr>
        <w:ind w:left="1728" w:hanging="360"/>
      </w:pPr>
    </w:lvl>
    <w:lvl w:ilvl="5">
      <w:numFmt w:val="bullet"/>
      <w:lvlText w:val="•"/>
      <w:lvlJc w:val="left"/>
      <w:pPr>
        <w:ind w:left="1981" w:hanging="360"/>
      </w:pPr>
    </w:lvl>
    <w:lvl w:ilvl="6">
      <w:numFmt w:val="bullet"/>
      <w:lvlText w:val="•"/>
      <w:lvlJc w:val="left"/>
      <w:pPr>
        <w:ind w:left="2233" w:hanging="360"/>
      </w:pPr>
    </w:lvl>
    <w:lvl w:ilvl="7">
      <w:numFmt w:val="bullet"/>
      <w:lvlText w:val="•"/>
      <w:lvlJc w:val="left"/>
      <w:pPr>
        <w:ind w:left="2485" w:hanging="360"/>
      </w:pPr>
    </w:lvl>
    <w:lvl w:ilvl="8">
      <w:numFmt w:val="bullet"/>
      <w:lvlText w:val="•"/>
      <w:lvlJc w:val="left"/>
      <w:pPr>
        <w:ind w:left="2737" w:hanging="360"/>
      </w:pPr>
    </w:lvl>
  </w:abstractNum>
  <w:abstractNum w:abstractNumId="40" w15:restartNumberingAfterBreak="0">
    <w:nsid w:val="0000042A"/>
    <w:multiLevelType w:val="multilevel"/>
    <w:tmpl w:val="000008AD"/>
    <w:lvl w:ilvl="0">
      <w:numFmt w:val="bullet"/>
      <w:lvlText w:val="●"/>
      <w:lvlJc w:val="left"/>
      <w:pPr>
        <w:ind w:left="745" w:hanging="360"/>
      </w:pPr>
      <w:rPr>
        <w:rFonts w:ascii="Arial" w:hAnsi="Arial"/>
        <w:b w:val="0"/>
        <w:i w:val="0"/>
        <w:w w:val="99"/>
        <w:sz w:val="20"/>
      </w:rPr>
    </w:lvl>
    <w:lvl w:ilvl="1">
      <w:numFmt w:val="bullet"/>
      <w:lvlText w:val="•"/>
      <w:lvlJc w:val="left"/>
      <w:pPr>
        <w:ind w:left="1018" w:hanging="360"/>
      </w:pPr>
    </w:lvl>
    <w:lvl w:ilvl="2">
      <w:numFmt w:val="bullet"/>
      <w:lvlText w:val="•"/>
      <w:lvlJc w:val="left"/>
      <w:pPr>
        <w:ind w:left="1296" w:hanging="360"/>
      </w:pPr>
    </w:lvl>
    <w:lvl w:ilvl="3">
      <w:numFmt w:val="bullet"/>
      <w:lvlText w:val="•"/>
      <w:lvlJc w:val="left"/>
      <w:pPr>
        <w:ind w:left="1574" w:hanging="360"/>
      </w:pPr>
    </w:lvl>
    <w:lvl w:ilvl="4">
      <w:numFmt w:val="bullet"/>
      <w:lvlText w:val="•"/>
      <w:lvlJc w:val="left"/>
      <w:pPr>
        <w:ind w:left="1853" w:hanging="360"/>
      </w:pPr>
    </w:lvl>
    <w:lvl w:ilvl="5">
      <w:numFmt w:val="bullet"/>
      <w:lvlText w:val="•"/>
      <w:lvlJc w:val="left"/>
      <w:pPr>
        <w:ind w:left="2131" w:hanging="360"/>
      </w:pPr>
    </w:lvl>
    <w:lvl w:ilvl="6">
      <w:numFmt w:val="bullet"/>
      <w:lvlText w:val="•"/>
      <w:lvlJc w:val="left"/>
      <w:pPr>
        <w:ind w:left="2409" w:hanging="360"/>
      </w:pPr>
    </w:lvl>
    <w:lvl w:ilvl="7">
      <w:numFmt w:val="bullet"/>
      <w:lvlText w:val="•"/>
      <w:lvlJc w:val="left"/>
      <w:pPr>
        <w:ind w:left="2688" w:hanging="360"/>
      </w:pPr>
    </w:lvl>
    <w:lvl w:ilvl="8">
      <w:numFmt w:val="bullet"/>
      <w:lvlText w:val="•"/>
      <w:lvlJc w:val="left"/>
      <w:pPr>
        <w:ind w:left="2966" w:hanging="360"/>
      </w:pPr>
    </w:lvl>
  </w:abstractNum>
  <w:abstractNum w:abstractNumId="41" w15:restartNumberingAfterBreak="0">
    <w:nsid w:val="0000042B"/>
    <w:multiLevelType w:val="multilevel"/>
    <w:tmpl w:val="000008AE"/>
    <w:lvl w:ilvl="0">
      <w:start w:val="1"/>
      <w:numFmt w:val="decimal"/>
      <w:lvlText w:val="%1."/>
      <w:lvlJc w:val="left"/>
      <w:pPr>
        <w:ind w:left="748" w:hanging="360"/>
      </w:pPr>
      <w:rPr>
        <w:rFonts w:ascii="Arial" w:hAnsi="Arial" w:cs="Arial"/>
        <w:b w:val="0"/>
        <w:bCs w:val="0"/>
        <w:i w:val="0"/>
        <w:iCs w:val="0"/>
        <w:spacing w:val="-1"/>
        <w:w w:val="99"/>
        <w:sz w:val="20"/>
        <w:szCs w:val="20"/>
      </w:rPr>
    </w:lvl>
    <w:lvl w:ilvl="1">
      <w:numFmt w:val="bullet"/>
      <w:lvlText w:val="•"/>
      <w:lvlJc w:val="left"/>
      <w:pPr>
        <w:ind w:left="933" w:hanging="360"/>
      </w:pPr>
    </w:lvl>
    <w:lvl w:ilvl="2">
      <w:numFmt w:val="bullet"/>
      <w:lvlText w:val="•"/>
      <w:lvlJc w:val="left"/>
      <w:pPr>
        <w:ind w:left="1126" w:hanging="360"/>
      </w:pPr>
    </w:lvl>
    <w:lvl w:ilvl="3">
      <w:numFmt w:val="bullet"/>
      <w:lvlText w:val="•"/>
      <w:lvlJc w:val="left"/>
      <w:pPr>
        <w:ind w:left="1319" w:hanging="360"/>
      </w:pPr>
    </w:lvl>
    <w:lvl w:ilvl="4">
      <w:numFmt w:val="bullet"/>
      <w:lvlText w:val="•"/>
      <w:lvlJc w:val="left"/>
      <w:pPr>
        <w:ind w:left="1513" w:hanging="360"/>
      </w:pPr>
    </w:lvl>
    <w:lvl w:ilvl="5">
      <w:numFmt w:val="bullet"/>
      <w:lvlText w:val="•"/>
      <w:lvlJc w:val="left"/>
      <w:pPr>
        <w:ind w:left="1706" w:hanging="360"/>
      </w:pPr>
    </w:lvl>
    <w:lvl w:ilvl="6">
      <w:numFmt w:val="bullet"/>
      <w:lvlText w:val="•"/>
      <w:lvlJc w:val="left"/>
      <w:pPr>
        <w:ind w:left="1899" w:hanging="360"/>
      </w:pPr>
    </w:lvl>
    <w:lvl w:ilvl="7">
      <w:numFmt w:val="bullet"/>
      <w:lvlText w:val="•"/>
      <w:lvlJc w:val="left"/>
      <w:pPr>
        <w:ind w:left="2093" w:hanging="360"/>
      </w:pPr>
    </w:lvl>
    <w:lvl w:ilvl="8">
      <w:numFmt w:val="bullet"/>
      <w:lvlText w:val="•"/>
      <w:lvlJc w:val="left"/>
      <w:pPr>
        <w:ind w:left="2286" w:hanging="360"/>
      </w:pPr>
    </w:lvl>
  </w:abstractNum>
  <w:abstractNum w:abstractNumId="42" w15:restartNumberingAfterBreak="0">
    <w:nsid w:val="0000042C"/>
    <w:multiLevelType w:val="multilevel"/>
    <w:tmpl w:val="000008AF"/>
    <w:lvl w:ilvl="0">
      <w:start w:val="1"/>
      <w:numFmt w:val="lowerLetter"/>
      <w:lvlText w:val="%1)"/>
      <w:lvlJc w:val="left"/>
      <w:pPr>
        <w:ind w:left="748" w:hanging="360"/>
      </w:pPr>
      <w:rPr>
        <w:rFonts w:ascii="Arial" w:hAnsi="Arial" w:cs="Arial"/>
        <w:b w:val="0"/>
        <w:bCs w:val="0"/>
        <w:i w:val="0"/>
        <w:iCs w:val="0"/>
        <w:spacing w:val="-1"/>
        <w:w w:val="99"/>
        <w:sz w:val="20"/>
        <w:szCs w:val="20"/>
      </w:rPr>
    </w:lvl>
    <w:lvl w:ilvl="1">
      <w:numFmt w:val="bullet"/>
      <w:lvlText w:val="•"/>
      <w:lvlJc w:val="left"/>
      <w:pPr>
        <w:ind w:left="933" w:hanging="360"/>
      </w:pPr>
    </w:lvl>
    <w:lvl w:ilvl="2">
      <w:numFmt w:val="bullet"/>
      <w:lvlText w:val="•"/>
      <w:lvlJc w:val="left"/>
      <w:pPr>
        <w:ind w:left="1126" w:hanging="360"/>
      </w:pPr>
    </w:lvl>
    <w:lvl w:ilvl="3">
      <w:numFmt w:val="bullet"/>
      <w:lvlText w:val="•"/>
      <w:lvlJc w:val="left"/>
      <w:pPr>
        <w:ind w:left="1319" w:hanging="360"/>
      </w:pPr>
    </w:lvl>
    <w:lvl w:ilvl="4">
      <w:numFmt w:val="bullet"/>
      <w:lvlText w:val="•"/>
      <w:lvlJc w:val="left"/>
      <w:pPr>
        <w:ind w:left="1513" w:hanging="360"/>
      </w:pPr>
    </w:lvl>
    <w:lvl w:ilvl="5">
      <w:numFmt w:val="bullet"/>
      <w:lvlText w:val="•"/>
      <w:lvlJc w:val="left"/>
      <w:pPr>
        <w:ind w:left="1706" w:hanging="360"/>
      </w:pPr>
    </w:lvl>
    <w:lvl w:ilvl="6">
      <w:numFmt w:val="bullet"/>
      <w:lvlText w:val="•"/>
      <w:lvlJc w:val="left"/>
      <w:pPr>
        <w:ind w:left="1899" w:hanging="360"/>
      </w:pPr>
    </w:lvl>
    <w:lvl w:ilvl="7">
      <w:numFmt w:val="bullet"/>
      <w:lvlText w:val="•"/>
      <w:lvlJc w:val="left"/>
      <w:pPr>
        <w:ind w:left="2093" w:hanging="360"/>
      </w:pPr>
    </w:lvl>
    <w:lvl w:ilvl="8">
      <w:numFmt w:val="bullet"/>
      <w:lvlText w:val="•"/>
      <w:lvlJc w:val="left"/>
      <w:pPr>
        <w:ind w:left="2286" w:hanging="360"/>
      </w:pPr>
    </w:lvl>
  </w:abstractNum>
  <w:abstractNum w:abstractNumId="43" w15:restartNumberingAfterBreak="0">
    <w:nsid w:val="0000042D"/>
    <w:multiLevelType w:val="multilevel"/>
    <w:tmpl w:val="000008B0"/>
    <w:lvl w:ilvl="0">
      <w:numFmt w:val="bullet"/>
      <w:lvlText w:val="●"/>
      <w:lvlJc w:val="left"/>
      <w:pPr>
        <w:ind w:left="455" w:hanging="360"/>
      </w:pPr>
      <w:rPr>
        <w:rFonts w:ascii="Arial" w:hAnsi="Arial"/>
        <w:b w:val="0"/>
        <w:i w:val="0"/>
        <w:w w:val="99"/>
        <w:sz w:val="20"/>
      </w:rPr>
    </w:lvl>
    <w:lvl w:ilvl="1">
      <w:numFmt w:val="bullet"/>
      <w:lvlText w:val="•"/>
      <w:lvlJc w:val="left"/>
      <w:pPr>
        <w:ind w:left="739" w:hanging="360"/>
      </w:pPr>
    </w:lvl>
    <w:lvl w:ilvl="2">
      <w:numFmt w:val="bullet"/>
      <w:lvlText w:val="•"/>
      <w:lvlJc w:val="left"/>
      <w:pPr>
        <w:ind w:left="1018" w:hanging="360"/>
      </w:pPr>
    </w:lvl>
    <w:lvl w:ilvl="3">
      <w:numFmt w:val="bullet"/>
      <w:lvlText w:val="•"/>
      <w:lvlJc w:val="left"/>
      <w:pPr>
        <w:ind w:left="1297" w:hanging="360"/>
      </w:pPr>
    </w:lvl>
    <w:lvl w:ilvl="4">
      <w:numFmt w:val="bullet"/>
      <w:lvlText w:val="•"/>
      <w:lvlJc w:val="left"/>
      <w:pPr>
        <w:ind w:left="1576" w:hanging="360"/>
      </w:pPr>
    </w:lvl>
    <w:lvl w:ilvl="5">
      <w:numFmt w:val="bullet"/>
      <w:lvlText w:val="•"/>
      <w:lvlJc w:val="left"/>
      <w:pPr>
        <w:ind w:left="1855" w:hanging="360"/>
      </w:pPr>
    </w:lvl>
    <w:lvl w:ilvl="6">
      <w:numFmt w:val="bullet"/>
      <w:lvlText w:val="•"/>
      <w:lvlJc w:val="left"/>
      <w:pPr>
        <w:ind w:left="2134" w:hanging="360"/>
      </w:pPr>
    </w:lvl>
    <w:lvl w:ilvl="7">
      <w:numFmt w:val="bullet"/>
      <w:lvlText w:val="•"/>
      <w:lvlJc w:val="left"/>
      <w:pPr>
        <w:ind w:left="2413" w:hanging="360"/>
      </w:pPr>
    </w:lvl>
    <w:lvl w:ilvl="8">
      <w:numFmt w:val="bullet"/>
      <w:lvlText w:val="•"/>
      <w:lvlJc w:val="left"/>
      <w:pPr>
        <w:ind w:left="2692" w:hanging="360"/>
      </w:pPr>
    </w:lvl>
  </w:abstractNum>
  <w:abstractNum w:abstractNumId="44" w15:restartNumberingAfterBreak="0">
    <w:nsid w:val="0000042E"/>
    <w:multiLevelType w:val="multilevel"/>
    <w:tmpl w:val="000008B1"/>
    <w:lvl w:ilvl="0">
      <w:numFmt w:val="bullet"/>
      <w:lvlText w:val="●"/>
      <w:lvlJc w:val="left"/>
      <w:pPr>
        <w:ind w:left="456" w:hanging="361"/>
      </w:pPr>
      <w:rPr>
        <w:rFonts w:ascii="Arial" w:hAnsi="Arial"/>
        <w:b w:val="0"/>
        <w:i w:val="0"/>
        <w:w w:val="99"/>
        <w:sz w:val="20"/>
      </w:rPr>
    </w:lvl>
    <w:lvl w:ilvl="1">
      <w:numFmt w:val="bullet"/>
      <w:lvlText w:val="•"/>
      <w:lvlJc w:val="left"/>
      <w:pPr>
        <w:ind w:left="738" w:hanging="361"/>
      </w:pPr>
    </w:lvl>
    <w:lvl w:ilvl="2">
      <w:numFmt w:val="bullet"/>
      <w:lvlText w:val="•"/>
      <w:lvlJc w:val="left"/>
      <w:pPr>
        <w:ind w:left="1016" w:hanging="361"/>
      </w:pPr>
    </w:lvl>
    <w:lvl w:ilvl="3">
      <w:numFmt w:val="bullet"/>
      <w:lvlText w:val="•"/>
      <w:lvlJc w:val="left"/>
      <w:pPr>
        <w:ind w:left="1294" w:hanging="361"/>
      </w:pPr>
    </w:lvl>
    <w:lvl w:ilvl="4">
      <w:numFmt w:val="bullet"/>
      <w:lvlText w:val="•"/>
      <w:lvlJc w:val="left"/>
      <w:pPr>
        <w:ind w:left="1572" w:hanging="361"/>
      </w:pPr>
    </w:lvl>
    <w:lvl w:ilvl="5">
      <w:numFmt w:val="bullet"/>
      <w:lvlText w:val="•"/>
      <w:lvlJc w:val="left"/>
      <w:pPr>
        <w:ind w:left="1851" w:hanging="361"/>
      </w:pPr>
    </w:lvl>
    <w:lvl w:ilvl="6">
      <w:numFmt w:val="bullet"/>
      <w:lvlText w:val="•"/>
      <w:lvlJc w:val="left"/>
      <w:pPr>
        <w:ind w:left="2129" w:hanging="361"/>
      </w:pPr>
    </w:lvl>
    <w:lvl w:ilvl="7">
      <w:numFmt w:val="bullet"/>
      <w:lvlText w:val="•"/>
      <w:lvlJc w:val="left"/>
      <w:pPr>
        <w:ind w:left="2407" w:hanging="361"/>
      </w:pPr>
    </w:lvl>
    <w:lvl w:ilvl="8">
      <w:numFmt w:val="bullet"/>
      <w:lvlText w:val="•"/>
      <w:lvlJc w:val="left"/>
      <w:pPr>
        <w:ind w:left="2685" w:hanging="361"/>
      </w:pPr>
    </w:lvl>
  </w:abstractNum>
  <w:abstractNum w:abstractNumId="45" w15:restartNumberingAfterBreak="0">
    <w:nsid w:val="35B94141"/>
    <w:multiLevelType w:val="hybridMultilevel"/>
    <w:tmpl w:val="0EB6BE4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BD38B728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5"/>
  </w:num>
  <w:num w:numId="2">
    <w:abstractNumId w:val="44"/>
  </w:num>
  <w:num w:numId="3">
    <w:abstractNumId w:val="43"/>
  </w:num>
  <w:num w:numId="4">
    <w:abstractNumId w:val="42"/>
  </w:num>
  <w:num w:numId="5">
    <w:abstractNumId w:val="41"/>
  </w:num>
  <w:num w:numId="6">
    <w:abstractNumId w:val="40"/>
  </w:num>
  <w:num w:numId="7">
    <w:abstractNumId w:val="39"/>
  </w:num>
  <w:num w:numId="8">
    <w:abstractNumId w:val="38"/>
  </w:num>
  <w:num w:numId="9">
    <w:abstractNumId w:val="37"/>
  </w:num>
  <w:num w:numId="10">
    <w:abstractNumId w:val="36"/>
  </w:num>
  <w:num w:numId="11">
    <w:abstractNumId w:val="35"/>
  </w:num>
  <w:num w:numId="12">
    <w:abstractNumId w:val="34"/>
  </w:num>
  <w:num w:numId="13">
    <w:abstractNumId w:val="33"/>
  </w:num>
  <w:num w:numId="14">
    <w:abstractNumId w:val="32"/>
  </w:num>
  <w:num w:numId="15">
    <w:abstractNumId w:val="31"/>
  </w:num>
  <w:num w:numId="16">
    <w:abstractNumId w:val="30"/>
  </w:num>
  <w:num w:numId="17">
    <w:abstractNumId w:val="29"/>
  </w:num>
  <w:num w:numId="18">
    <w:abstractNumId w:val="28"/>
  </w:num>
  <w:num w:numId="19">
    <w:abstractNumId w:val="27"/>
  </w:num>
  <w:num w:numId="20">
    <w:abstractNumId w:val="26"/>
  </w:num>
  <w:num w:numId="21">
    <w:abstractNumId w:val="25"/>
  </w:num>
  <w:num w:numId="22">
    <w:abstractNumId w:val="24"/>
  </w:num>
  <w:num w:numId="23">
    <w:abstractNumId w:val="23"/>
  </w:num>
  <w:num w:numId="24">
    <w:abstractNumId w:val="22"/>
  </w:num>
  <w:num w:numId="25">
    <w:abstractNumId w:val="21"/>
  </w:num>
  <w:num w:numId="26">
    <w:abstractNumId w:val="20"/>
  </w:num>
  <w:num w:numId="27">
    <w:abstractNumId w:val="19"/>
  </w:num>
  <w:num w:numId="28">
    <w:abstractNumId w:val="18"/>
  </w:num>
  <w:num w:numId="29">
    <w:abstractNumId w:val="17"/>
  </w:num>
  <w:num w:numId="30">
    <w:abstractNumId w:val="16"/>
  </w:num>
  <w:num w:numId="31">
    <w:abstractNumId w:val="15"/>
  </w:num>
  <w:num w:numId="32">
    <w:abstractNumId w:val="14"/>
  </w:num>
  <w:num w:numId="33">
    <w:abstractNumId w:val="13"/>
  </w:num>
  <w:num w:numId="34">
    <w:abstractNumId w:val="12"/>
  </w:num>
  <w:num w:numId="35">
    <w:abstractNumId w:val="11"/>
  </w:num>
  <w:num w:numId="36">
    <w:abstractNumId w:val="10"/>
  </w:num>
  <w:num w:numId="37">
    <w:abstractNumId w:val="9"/>
  </w:num>
  <w:num w:numId="38">
    <w:abstractNumId w:val="8"/>
  </w:num>
  <w:num w:numId="39">
    <w:abstractNumId w:val="7"/>
  </w:num>
  <w:num w:numId="40">
    <w:abstractNumId w:val="6"/>
  </w:num>
  <w:num w:numId="41">
    <w:abstractNumId w:val="5"/>
  </w:num>
  <w:num w:numId="42">
    <w:abstractNumId w:val="4"/>
  </w:num>
  <w:num w:numId="43">
    <w:abstractNumId w:val="3"/>
  </w:num>
  <w:num w:numId="44">
    <w:abstractNumId w:val="2"/>
  </w:num>
  <w:num w:numId="45">
    <w:abstractNumId w:val="1"/>
  </w:num>
  <w:num w:numId="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2D5"/>
    <w:rsid w:val="00123A39"/>
    <w:rsid w:val="002660B0"/>
    <w:rsid w:val="003B158A"/>
    <w:rsid w:val="004B64A0"/>
    <w:rsid w:val="0075372F"/>
    <w:rsid w:val="00840ECC"/>
    <w:rsid w:val="00890CFB"/>
    <w:rsid w:val="009F13C8"/>
    <w:rsid w:val="00A14BE5"/>
    <w:rsid w:val="00D572D5"/>
    <w:rsid w:val="00E90503"/>
    <w:rsid w:val="00E97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74375"/>
  <w15:chartTrackingRefBased/>
  <w15:docId w15:val="{D816E715-9F02-4ADD-AA7D-6060AF100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1"/>
    <w:qFormat/>
    <w:rsid w:val="00D572D5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1"/>
    <w:qFormat/>
    <w:rsid w:val="00D572D5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sz w:val="24"/>
      <w:szCs w:val="24"/>
      <w:lang w:eastAsia="es-MX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D572D5"/>
    <w:rPr>
      <w:rFonts w:ascii="Arial" w:eastAsiaTheme="minorEastAsia" w:hAnsi="Arial" w:cs="Arial"/>
      <w:sz w:val="24"/>
      <w:szCs w:val="24"/>
      <w:lang w:eastAsia="es-MX"/>
    </w:rPr>
  </w:style>
  <w:style w:type="paragraph" w:styleId="Ttulo">
    <w:name w:val="Title"/>
    <w:basedOn w:val="Normal"/>
    <w:next w:val="Normal"/>
    <w:link w:val="TtuloCar"/>
    <w:uiPriority w:val="1"/>
    <w:qFormat/>
    <w:rsid w:val="00D572D5"/>
    <w:pPr>
      <w:widowControl w:val="0"/>
      <w:autoSpaceDE w:val="0"/>
      <w:autoSpaceDN w:val="0"/>
      <w:adjustRightInd w:val="0"/>
      <w:spacing w:before="83" w:after="0" w:line="240" w:lineRule="auto"/>
      <w:ind w:left="3708" w:right="4965" w:firstLine="2"/>
      <w:jc w:val="center"/>
    </w:pPr>
    <w:rPr>
      <w:rFonts w:ascii="Century Gothic" w:eastAsiaTheme="minorEastAsia" w:hAnsi="Century Gothic" w:cs="Century Gothic"/>
      <w:b/>
      <w:bCs/>
      <w:sz w:val="72"/>
      <w:szCs w:val="72"/>
      <w:lang w:eastAsia="es-MX"/>
    </w:rPr>
  </w:style>
  <w:style w:type="character" w:customStyle="1" w:styleId="TtuloCar">
    <w:name w:val="Título Car"/>
    <w:basedOn w:val="Fuentedeprrafopredeter"/>
    <w:link w:val="Ttulo"/>
    <w:uiPriority w:val="1"/>
    <w:rsid w:val="00D572D5"/>
    <w:rPr>
      <w:rFonts w:ascii="Century Gothic" w:eastAsiaTheme="minorEastAsia" w:hAnsi="Century Gothic" w:cs="Century Gothic"/>
      <w:b/>
      <w:bCs/>
      <w:sz w:val="72"/>
      <w:szCs w:val="72"/>
      <w:lang w:eastAsia="es-MX"/>
    </w:rPr>
  </w:style>
  <w:style w:type="paragraph" w:customStyle="1" w:styleId="TableParagraph">
    <w:name w:val="Table Paragraph"/>
    <w:basedOn w:val="Normal"/>
    <w:uiPriority w:val="1"/>
    <w:qFormat/>
    <w:rsid w:val="00D572D5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9</Pages>
  <Words>1943</Words>
  <Characters>10692</Characters>
  <Application>Microsoft Office Word</Application>
  <DocSecurity>0</DocSecurity>
  <Lines>89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Eduardo Castro Cruces</dc:creator>
  <cp:keywords/>
  <dc:description/>
  <cp:lastModifiedBy>Jorge Eduardo Castro Cruces</cp:lastModifiedBy>
  <cp:revision>6</cp:revision>
  <dcterms:created xsi:type="dcterms:W3CDTF">2022-02-22T06:08:00Z</dcterms:created>
  <dcterms:modified xsi:type="dcterms:W3CDTF">2022-02-23T19:34:00Z</dcterms:modified>
</cp:coreProperties>
</file>